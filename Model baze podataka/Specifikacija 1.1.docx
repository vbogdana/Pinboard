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E0" w:rsidRDefault="003D7AE0" w:rsidP="004F3507">
      <w:pPr>
        <w:tabs>
          <w:tab w:val="left" w:pos="5085"/>
        </w:tabs>
        <w:spacing w:line="200" w:lineRule="exact"/>
        <w:jc w:val="center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before="10" w:line="280" w:lineRule="exact"/>
        <w:rPr>
          <w:sz w:val="28"/>
          <w:szCs w:val="28"/>
        </w:rPr>
      </w:pPr>
    </w:p>
    <w:p w:rsidR="003D7AE0" w:rsidRDefault="00D65B49">
      <w:pPr>
        <w:spacing w:line="620" w:lineRule="exact"/>
        <w:ind w:left="2598" w:right="2601"/>
        <w:jc w:val="center"/>
        <w:rPr>
          <w:sz w:val="45"/>
          <w:szCs w:val="45"/>
        </w:rPr>
      </w:pPr>
      <w:r>
        <w:rPr>
          <w:b/>
          <w:spacing w:val="1"/>
          <w:position w:val="-1"/>
          <w:sz w:val="56"/>
          <w:szCs w:val="56"/>
        </w:rPr>
        <w:t>SI3</w:t>
      </w:r>
      <w:r>
        <w:rPr>
          <w:b/>
          <w:spacing w:val="-1"/>
          <w:position w:val="-1"/>
          <w:sz w:val="56"/>
          <w:szCs w:val="56"/>
        </w:rPr>
        <w:t>P</w:t>
      </w:r>
      <w:r>
        <w:rPr>
          <w:b/>
          <w:spacing w:val="1"/>
          <w:position w:val="-1"/>
          <w:sz w:val="56"/>
          <w:szCs w:val="56"/>
        </w:rPr>
        <w:t>S</w:t>
      </w:r>
      <w:r>
        <w:rPr>
          <w:b/>
          <w:position w:val="-1"/>
          <w:sz w:val="56"/>
          <w:szCs w:val="56"/>
        </w:rPr>
        <w:t>I</w:t>
      </w:r>
      <w:r>
        <w:rPr>
          <w:b/>
          <w:spacing w:val="-43"/>
          <w:position w:val="-1"/>
          <w:sz w:val="56"/>
          <w:szCs w:val="56"/>
        </w:rPr>
        <w:t xml:space="preserve"> </w:t>
      </w:r>
      <w:r>
        <w:rPr>
          <w:b/>
          <w:position w:val="-1"/>
          <w:sz w:val="56"/>
          <w:szCs w:val="56"/>
        </w:rPr>
        <w:t>–</w:t>
      </w:r>
      <w:r>
        <w:rPr>
          <w:b/>
          <w:spacing w:val="-31"/>
          <w:position w:val="-1"/>
          <w:sz w:val="56"/>
          <w:szCs w:val="56"/>
        </w:rPr>
        <w:t xml:space="preserve"> </w:t>
      </w:r>
      <w:r w:rsidR="00737AA3">
        <w:rPr>
          <w:b/>
          <w:spacing w:val="-1"/>
          <w:position w:val="-1"/>
          <w:sz w:val="56"/>
          <w:szCs w:val="56"/>
        </w:rPr>
        <w:t>Tim mrač</w:t>
      </w:r>
      <w:r w:rsidR="006147F6">
        <w:rPr>
          <w:b/>
          <w:spacing w:val="-1"/>
          <w:position w:val="-1"/>
          <w:sz w:val="56"/>
          <w:szCs w:val="56"/>
        </w:rPr>
        <w:t>ni vitezovi</w:t>
      </w:r>
      <w:r>
        <w:rPr>
          <w:b/>
          <w:position w:val="-1"/>
          <w:sz w:val="45"/>
          <w:szCs w:val="45"/>
        </w:rPr>
        <w:t xml:space="preserve"> </w:t>
      </w:r>
    </w:p>
    <w:p w:rsidR="003D7AE0" w:rsidRDefault="003D7AE0">
      <w:pPr>
        <w:spacing w:before="4" w:line="100" w:lineRule="exact"/>
        <w:rPr>
          <w:sz w:val="10"/>
          <w:szCs w:val="10"/>
        </w:rPr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D65B49">
      <w:pPr>
        <w:ind w:left="410" w:right="409"/>
        <w:jc w:val="center"/>
        <w:rPr>
          <w:sz w:val="48"/>
          <w:szCs w:val="48"/>
        </w:rPr>
      </w:pPr>
      <w:r>
        <w:rPr>
          <w:b/>
          <w:sz w:val="48"/>
          <w:szCs w:val="48"/>
        </w:rPr>
        <w:t>SP</w:t>
      </w:r>
      <w:r>
        <w:rPr>
          <w:b/>
          <w:spacing w:val="-1"/>
          <w:sz w:val="48"/>
          <w:szCs w:val="48"/>
        </w:rPr>
        <w:t>EC</w:t>
      </w:r>
      <w:r>
        <w:rPr>
          <w:b/>
          <w:sz w:val="48"/>
          <w:szCs w:val="48"/>
        </w:rPr>
        <w:t>IFI</w:t>
      </w:r>
      <w:r>
        <w:rPr>
          <w:b/>
          <w:spacing w:val="3"/>
          <w:sz w:val="48"/>
          <w:szCs w:val="48"/>
        </w:rPr>
        <w:t>K</w:t>
      </w:r>
      <w:r>
        <w:rPr>
          <w:b/>
          <w:spacing w:val="-1"/>
          <w:sz w:val="48"/>
          <w:szCs w:val="48"/>
        </w:rPr>
        <w:t>AC</w:t>
      </w:r>
      <w:r>
        <w:rPr>
          <w:b/>
          <w:sz w:val="48"/>
          <w:szCs w:val="48"/>
        </w:rPr>
        <w:t>I</w:t>
      </w:r>
      <w:r>
        <w:rPr>
          <w:b/>
          <w:spacing w:val="-1"/>
          <w:sz w:val="48"/>
          <w:szCs w:val="48"/>
        </w:rPr>
        <w:t>J</w:t>
      </w:r>
      <w:r>
        <w:rPr>
          <w:b/>
          <w:sz w:val="48"/>
          <w:szCs w:val="48"/>
        </w:rPr>
        <w:t>A</w:t>
      </w:r>
      <w:r>
        <w:rPr>
          <w:b/>
          <w:spacing w:val="-24"/>
          <w:sz w:val="48"/>
          <w:szCs w:val="48"/>
        </w:rPr>
        <w:t xml:space="preserve"> </w:t>
      </w:r>
      <w:r>
        <w:rPr>
          <w:b/>
          <w:spacing w:val="1"/>
          <w:sz w:val="48"/>
          <w:szCs w:val="48"/>
        </w:rPr>
        <w:t>BA</w:t>
      </w:r>
      <w:r>
        <w:rPr>
          <w:b/>
          <w:spacing w:val="-3"/>
          <w:sz w:val="48"/>
          <w:szCs w:val="48"/>
        </w:rPr>
        <w:t>Z</w:t>
      </w:r>
      <w:r>
        <w:rPr>
          <w:b/>
          <w:sz w:val="48"/>
          <w:szCs w:val="48"/>
        </w:rPr>
        <w:t>E</w:t>
      </w:r>
      <w:r>
        <w:rPr>
          <w:b/>
          <w:spacing w:val="-23"/>
          <w:sz w:val="48"/>
          <w:szCs w:val="48"/>
        </w:rPr>
        <w:t xml:space="preserve"> </w:t>
      </w:r>
      <w:r>
        <w:rPr>
          <w:b/>
          <w:sz w:val="48"/>
          <w:szCs w:val="48"/>
        </w:rPr>
        <w:t>P</w:t>
      </w:r>
      <w:r>
        <w:rPr>
          <w:b/>
          <w:spacing w:val="1"/>
          <w:sz w:val="48"/>
          <w:szCs w:val="48"/>
        </w:rPr>
        <w:t>O</w:t>
      </w:r>
      <w:r>
        <w:rPr>
          <w:b/>
          <w:spacing w:val="-1"/>
          <w:sz w:val="48"/>
          <w:szCs w:val="48"/>
        </w:rPr>
        <w:t>DA</w:t>
      </w:r>
      <w:r>
        <w:rPr>
          <w:b/>
          <w:spacing w:val="1"/>
          <w:sz w:val="48"/>
          <w:szCs w:val="48"/>
        </w:rPr>
        <w:t>T</w:t>
      </w:r>
      <w:r>
        <w:rPr>
          <w:b/>
          <w:spacing w:val="-1"/>
          <w:sz w:val="48"/>
          <w:szCs w:val="48"/>
        </w:rPr>
        <w:t>A</w:t>
      </w:r>
      <w:r>
        <w:rPr>
          <w:b/>
          <w:spacing w:val="1"/>
          <w:sz w:val="48"/>
          <w:szCs w:val="48"/>
        </w:rPr>
        <w:t>K</w:t>
      </w:r>
      <w:r>
        <w:rPr>
          <w:b/>
          <w:sz w:val="48"/>
          <w:szCs w:val="48"/>
        </w:rPr>
        <w:t>A</w:t>
      </w:r>
    </w:p>
    <w:p w:rsidR="004F3507" w:rsidRDefault="00D65B49">
      <w:pPr>
        <w:ind w:left="1476" w:right="1481"/>
        <w:jc w:val="center"/>
        <w:rPr>
          <w:sz w:val="38"/>
          <w:szCs w:val="38"/>
        </w:rPr>
      </w:pPr>
      <w:r>
        <w:rPr>
          <w:b/>
          <w:spacing w:val="-3"/>
          <w:sz w:val="38"/>
          <w:szCs w:val="38"/>
        </w:rPr>
        <w:t>Z</w:t>
      </w:r>
      <w:r>
        <w:rPr>
          <w:b/>
          <w:sz w:val="38"/>
          <w:szCs w:val="38"/>
        </w:rPr>
        <w:t>A</w:t>
      </w:r>
      <w:r>
        <w:rPr>
          <w:b/>
          <w:spacing w:val="-2"/>
          <w:sz w:val="38"/>
          <w:szCs w:val="38"/>
        </w:rPr>
        <w:t xml:space="preserve"> </w:t>
      </w:r>
      <w:r>
        <w:rPr>
          <w:b/>
          <w:spacing w:val="1"/>
          <w:sz w:val="38"/>
          <w:szCs w:val="38"/>
        </w:rPr>
        <w:t>P</w:t>
      </w:r>
      <w:r>
        <w:rPr>
          <w:b/>
          <w:sz w:val="38"/>
          <w:szCs w:val="38"/>
        </w:rPr>
        <w:t>RO</w:t>
      </w:r>
      <w:r>
        <w:rPr>
          <w:b/>
          <w:spacing w:val="2"/>
          <w:sz w:val="38"/>
          <w:szCs w:val="38"/>
        </w:rPr>
        <w:t>J</w:t>
      </w:r>
      <w:r>
        <w:rPr>
          <w:b/>
          <w:spacing w:val="-1"/>
          <w:sz w:val="38"/>
          <w:szCs w:val="38"/>
        </w:rPr>
        <w:t>E</w:t>
      </w:r>
      <w:r>
        <w:rPr>
          <w:b/>
          <w:sz w:val="38"/>
          <w:szCs w:val="38"/>
        </w:rPr>
        <w:t>K</w:t>
      </w:r>
      <w:r>
        <w:rPr>
          <w:b/>
          <w:spacing w:val="2"/>
          <w:sz w:val="38"/>
          <w:szCs w:val="38"/>
        </w:rPr>
        <w:t>A</w:t>
      </w:r>
      <w:r>
        <w:rPr>
          <w:b/>
          <w:sz w:val="38"/>
          <w:szCs w:val="38"/>
        </w:rPr>
        <w:t>T</w:t>
      </w:r>
      <w:r>
        <w:rPr>
          <w:b/>
          <w:spacing w:val="-21"/>
          <w:sz w:val="38"/>
          <w:szCs w:val="38"/>
        </w:rPr>
        <w:t xml:space="preserve"> </w:t>
      </w:r>
      <w:r w:rsidR="00BC7F05">
        <w:rPr>
          <w:b/>
          <w:sz w:val="48"/>
          <w:szCs w:val="48"/>
        </w:rPr>
        <w:t>PinBoard</w:t>
      </w: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Default="004F3507" w:rsidP="004F3507">
      <w:pPr>
        <w:rPr>
          <w:sz w:val="38"/>
          <w:szCs w:val="38"/>
        </w:rPr>
      </w:pPr>
    </w:p>
    <w:p w:rsidR="004F3507" w:rsidRPr="004F3507" w:rsidRDefault="004F3507" w:rsidP="004F3507">
      <w:pPr>
        <w:rPr>
          <w:sz w:val="38"/>
          <w:szCs w:val="38"/>
        </w:rPr>
      </w:pPr>
    </w:p>
    <w:p w:rsidR="004F3507" w:rsidRDefault="004F3507" w:rsidP="004F3507">
      <w:pPr>
        <w:tabs>
          <w:tab w:val="left" w:pos="975"/>
        </w:tabs>
        <w:rPr>
          <w:sz w:val="38"/>
          <w:szCs w:val="38"/>
        </w:rPr>
      </w:pPr>
      <w:r>
        <w:rPr>
          <w:sz w:val="38"/>
          <w:szCs w:val="38"/>
        </w:rPr>
        <w:tab/>
      </w:r>
    </w:p>
    <w:p w:rsidR="003D7AE0" w:rsidRPr="004F3507" w:rsidRDefault="004F3507" w:rsidP="004F3507">
      <w:pPr>
        <w:tabs>
          <w:tab w:val="left" w:pos="975"/>
        </w:tabs>
        <w:rPr>
          <w:sz w:val="38"/>
          <w:szCs w:val="38"/>
        </w:rPr>
        <w:sectPr w:rsidR="003D7AE0" w:rsidRPr="004F3507">
          <w:headerReference w:type="default" r:id="rId9"/>
          <w:footerReference w:type="default" r:id="rId10"/>
          <w:pgSz w:w="12240" w:h="15840"/>
          <w:pgMar w:top="740" w:right="1660" w:bottom="280" w:left="1660" w:header="548" w:footer="761" w:gutter="0"/>
          <w:cols w:space="720"/>
        </w:sectPr>
      </w:pPr>
      <w:r>
        <w:rPr>
          <w:sz w:val="38"/>
          <w:szCs w:val="38"/>
        </w:rPr>
        <w:tab/>
      </w:r>
    </w:p>
    <w:p w:rsidR="003D7AE0" w:rsidRDefault="003D7AE0">
      <w:pPr>
        <w:spacing w:before="1" w:line="180" w:lineRule="exact"/>
        <w:rPr>
          <w:sz w:val="18"/>
          <w:szCs w:val="18"/>
        </w:rPr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D65B49">
      <w:pPr>
        <w:spacing w:before="29"/>
        <w:ind w:left="3825" w:right="3750"/>
        <w:jc w:val="center"/>
        <w:rPr>
          <w:sz w:val="24"/>
          <w:szCs w:val="24"/>
        </w:rPr>
      </w:pP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erz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j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V </w:t>
      </w:r>
      <w:r>
        <w:rPr>
          <w:b/>
          <w:spacing w:val="-1"/>
          <w:sz w:val="24"/>
          <w:szCs w:val="24"/>
        </w:rPr>
        <w:t>1.0</w:t>
      </w:r>
    </w:p>
    <w:p w:rsidR="003D7AE0" w:rsidRDefault="00D65B49">
      <w:pPr>
        <w:ind w:left="3352" w:right="3272"/>
        <w:jc w:val="center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-1"/>
          <w:sz w:val="24"/>
          <w:szCs w:val="24"/>
        </w:rPr>
        <w:t xml:space="preserve"> </w:t>
      </w:r>
      <w:r w:rsidR="004F3507">
        <w:rPr>
          <w:b/>
          <w:sz w:val="24"/>
          <w:szCs w:val="24"/>
        </w:rPr>
        <w:t>02</w:t>
      </w:r>
      <w:r>
        <w:rPr>
          <w:b/>
          <w:sz w:val="24"/>
          <w:szCs w:val="24"/>
        </w:rPr>
        <w:t xml:space="preserve">. </w:t>
      </w:r>
      <w:r w:rsidR="004F3507">
        <w:rPr>
          <w:b/>
          <w:sz w:val="24"/>
          <w:szCs w:val="24"/>
        </w:rPr>
        <w:t>maj</w:t>
      </w:r>
      <w:r>
        <w:rPr>
          <w:b/>
          <w:sz w:val="24"/>
          <w:szCs w:val="24"/>
        </w:rPr>
        <w:t xml:space="preserve"> 201</w:t>
      </w:r>
      <w:r w:rsidR="004F3507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:rsidR="003D7AE0" w:rsidRDefault="003D7AE0">
      <w:pPr>
        <w:spacing w:before="5" w:line="120" w:lineRule="exact"/>
        <w:rPr>
          <w:sz w:val="12"/>
          <w:szCs w:val="12"/>
        </w:rPr>
      </w:pPr>
    </w:p>
    <w:p w:rsidR="003D7AE0" w:rsidRDefault="003D7AE0">
      <w:pPr>
        <w:spacing w:line="200" w:lineRule="exact"/>
      </w:pPr>
    </w:p>
    <w:p w:rsidR="003D7AE0" w:rsidRDefault="00D65B49">
      <w:pPr>
        <w:ind w:left="3570" w:right="3489"/>
        <w:jc w:val="center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Is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j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vi</w:t>
      </w:r>
      <w:r>
        <w:rPr>
          <w:b/>
          <w:spacing w:val="-2"/>
          <w:sz w:val="28"/>
          <w:szCs w:val="28"/>
        </w:rPr>
        <w:t>z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j</w:t>
      </w:r>
      <w:r>
        <w:rPr>
          <w:b/>
          <w:sz w:val="28"/>
          <w:szCs w:val="28"/>
        </w:rPr>
        <w:t>a</w:t>
      </w:r>
    </w:p>
    <w:p w:rsidR="003D7AE0" w:rsidRDefault="003D7AE0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1620"/>
        <w:gridCol w:w="2160"/>
        <w:gridCol w:w="2880"/>
      </w:tblGrid>
      <w:tr w:rsidR="003D7AE0">
        <w:trPr>
          <w:trHeight w:hRule="exact" w:val="312"/>
        </w:trPr>
        <w:tc>
          <w:tcPr>
            <w:tcW w:w="1714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3D7AE0" w:rsidRDefault="00D65B49">
            <w:pPr>
              <w:spacing w:line="260" w:lineRule="exact"/>
              <w:ind w:left="42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ev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j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7AE0" w:rsidRDefault="00D65B49">
            <w:pPr>
              <w:spacing w:line="260" w:lineRule="exact"/>
              <w:ind w:left="44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7AE0" w:rsidRDefault="00D65B49">
            <w:pPr>
              <w:spacing w:line="260" w:lineRule="exact"/>
              <w:ind w:left="727" w:right="729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tor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3D7AE0" w:rsidRDefault="00D65B49">
            <w:pPr>
              <w:spacing w:line="260" w:lineRule="exact"/>
              <w:ind w:left="1154" w:right="1144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is</w:t>
            </w:r>
          </w:p>
        </w:tc>
      </w:tr>
      <w:tr w:rsidR="003D7AE0">
        <w:trPr>
          <w:trHeight w:hRule="exact" w:val="859"/>
        </w:trPr>
        <w:tc>
          <w:tcPr>
            <w:tcW w:w="1714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3D7AE0" w:rsidRDefault="00D65B49">
            <w:pPr>
              <w:spacing w:before="12"/>
              <w:ind w:left="16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erz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-1"/>
                <w:sz w:val="24"/>
                <w:szCs w:val="24"/>
              </w:rPr>
              <w:t>j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V </w:t>
            </w:r>
            <w:r>
              <w:rPr>
                <w:b/>
                <w:spacing w:val="-1"/>
                <w:sz w:val="24"/>
                <w:szCs w:val="24"/>
              </w:rPr>
              <w:t>1.0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7AE0" w:rsidRDefault="004F3507">
            <w:pPr>
              <w:spacing w:before="7"/>
              <w:ind w:left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02.05.2015</w:t>
            </w:r>
            <w:r w:rsidR="00D65B49">
              <w:rPr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D7AE0" w:rsidRDefault="00CB63B8">
            <w:pPr>
              <w:spacing w:before="7"/>
              <w:ind w:left="2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Aleksa Milosevic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3D7AE0" w:rsidRDefault="003D7AE0"/>
        </w:tc>
      </w:tr>
      <w:tr w:rsidR="00CB63B8">
        <w:trPr>
          <w:trHeight w:hRule="exact" w:val="859"/>
        </w:trPr>
        <w:tc>
          <w:tcPr>
            <w:tcW w:w="1714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B63B8" w:rsidRDefault="00CB63B8">
            <w:pPr>
              <w:spacing w:before="12"/>
              <w:ind w:left="16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 V 1.1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B63B8" w:rsidRDefault="00CB63B8">
            <w:pPr>
              <w:spacing w:before="7"/>
              <w:ind w:left="2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05.06.2015.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B63B8" w:rsidRPr="00A5373C" w:rsidRDefault="00A5373C">
            <w:pPr>
              <w:spacing w:before="7"/>
              <w:ind w:left="201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Bogdana Veselinović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B63B8" w:rsidRDefault="00CB63B8"/>
        </w:tc>
      </w:tr>
    </w:tbl>
    <w:p w:rsidR="003D7AE0" w:rsidRDefault="003D7AE0">
      <w:pPr>
        <w:sectPr w:rsidR="003D7AE0">
          <w:footerReference w:type="default" r:id="rId11"/>
          <w:pgSz w:w="12240" w:h="15840"/>
          <w:pgMar w:top="740" w:right="1660" w:bottom="280" w:left="1580" w:header="548" w:footer="761" w:gutter="0"/>
          <w:cols w:space="720"/>
        </w:sectPr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before="12" w:line="200" w:lineRule="exact"/>
      </w:pPr>
    </w:p>
    <w:p w:rsidR="003D7AE0" w:rsidRDefault="00D65B49">
      <w:pPr>
        <w:spacing w:before="18"/>
        <w:ind w:left="3883" w:right="3885"/>
        <w:jc w:val="center"/>
        <w:rPr>
          <w:sz w:val="32"/>
          <w:szCs w:val="32"/>
        </w:rPr>
      </w:pPr>
      <w:r>
        <w:rPr>
          <w:b/>
          <w:w w:val="99"/>
          <w:sz w:val="32"/>
          <w:szCs w:val="32"/>
        </w:rPr>
        <w:t>S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dr</w:t>
      </w:r>
      <w:r>
        <w:rPr>
          <w:b/>
          <w:spacing w:val="-3"/>
          <w:w w:val="99"/>
          <w:sz w:val="32"/>
          <w:szCs w:val="32"/>
        </w:rPr>
        <w:t>ž</w:t>
      </w:r>
      <w:r>
        <w:rPr>
          <w:b/>
          <w:spacing w:val="1"/>
          <w:w w:val="99"/>
          <w:sz w:val="32"/>
          <w:szCs w:val="32"/>
        </w:rPr>
        <w:t>a</w:t>
      </w:r>
      <w:r>
        <w:rPr>
          <w:b/>
          <w:w w:val="99"/>
          <w:sz w:val="32"/>
          <w:szCs w:val="32"/>
        </w:rPr>
        <w:t>j</w:t>
      </w:r>
    </w:p>
    <w:p w:rsidR="003D7AE0" w:rsidRDefault="003D7AE0">
      <w:pPr>
        <w:spacing w:before="7" w:line="100" w:lineRule="exact"/>
        <w:rPr>
          <w:sz w:val="11"/>
          <w:szCs w:val="11"/>
        </w:rPr>
      </w:pPr>
    </w:p>
    <w:p w:rsidR="003D7AE0" w:rsidRDefault="00D65B49">
      <w:pPr>
        <w:spacing w:line="260" w:lineRule="exact"/>
        <w:ind w:left="102" w:right="112"/>
        <w:jc w:val="center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1.     U</w:t>
      </w:r>
      <w:r>
        <w:rPr>
          <w:b/>
          <w:i/>
          <w:spacing w:val="-1"/>
          <w:position w:val="-1"/>
          <w:sz w:val="24"/>
          <w:szCs w:val="24"/>
        </w:rPr>
        <w:t>vo</w:t>
      </w:r>
      <w:r>
        <w:rPr>
          <w:b/>
          <w:i/>
          <w:position w:val="-1"/>
          <w:sz w:val="24"/>
          <w:szCs w:val="24"/>
        </w:rPr>
        <w:t xml:space="preserve">d </w:t>
      </w:r>
      <w:r>
        <w:rPr>
          <w:b/>
          <w:i/>
          <w:position w:val="-1"/>
          <w:sz w:val="24"/>
          <w:szCs w:val="24"/>
          <w:u w:val="single" w:color="000000"/>
        </w:rPr>
        <w:t xml:space="preserve">                                                                                                                          </w:t>
      </w:r>
      <w:r>
        <w:rPr>
          <w:b/>
          <w:i/>
          <w:position w:val="-1"/>
          <w:sz w:val="24"/>
          <w:szCs w:val="24"/>
        </w:rPr>
        <w:t xml:space="preserve"> </w:t>
      </w:r>
      <w:r>
        <w:rPr>
          <w:b/>
          <w:i/>
          <w:spacing w:val="13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4</w:t>
      </w:r>
    </w:p>
    <w:p w:rsidR="003D7AE0" w:rsidRDefault="003D7AE0">
      <w:pPr>
        <w:spacing w:before="7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1.1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Na</w:t>
      </w:r>
      <w:r>
        <w:rPr>
          <w:b/>
          <w:spacing w:val="2"/>
          <w:sz w:val="22"/>
          <w:szCs w:val="22"/>
        </w:rPr>
        <w:t>m</w:t>
      </w:r>
      <w:r>
        <w:rPr>
          <w:b/>
          <w:sz w:val="22"/>
          <w:szCs w:val="22"/>
        </w:rPr>
        <w:t xml:space="preserve">ena 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        </w:t>
      </w:r>
      <w:r>
        <w:rPr>
          <w:b/>
          <w:spacing w:val="10"/>
          <w:sz w:val="22"/>
          <w:szCs w:val="22"/>
        </w:rPr>
        <w:t xml:space="preserve"> </w:t>
      </w:r>
      <w:r>
        <w:rPr>
          <w:b/>
          <w:sz w:val="22"/>
          <w:szCs w:val="22"/>
        </w:rPr>
        <w:t>4</w:t>
      </w:r>
    </w:p>
    <w:p w:rsidR="003D7AE0" w:rsidRDefault="003D7AE0">
      <w:pPr>
        <w:spacing w:before="1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1.2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ilj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g</w:t>
      </w:r>
      <w:r>
        <w:rPr>
          <w:b/>
          <w:spacing w:val="3"/>
          <w:sz w:val="22"/>
          <w:szCs w:val="22"/>
        </w:rPr>
        <w:t>r</w:t>
      </w:r>
      <w:r>
        <w:rPr>
          <w:b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>p</w:t>
      </w:r>
      <w:r>
        <w:rPr>
          <w:b/>
          <w:sz w:val="22"/>
          <w:szCs w:val="22"/>
        </w:rPr>
        <w:t xml:space="preserve">e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4</w:t>
      </w:r>
    </w:p>
    <w:p w:rsidR="003D7AE0" w:rsidRDefault="003D7AE0">
      <w:pPr>
        <w:spacing w:before="9" w:line="100" w:lineRule="exact"/>
        <w:rPr>
          <w:sz w:val="11"/>
          <w:szCs w:val="11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1.3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rga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z</w:t>
      </w:r>
      <w:r>
        <w:rPr>
          <w:b/>
          <w:sz w:val="22"/>
          <w:szCs w:val="22"/>
        </w:rPr>
        <w:t>ac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j</w:t>
      </w:r>
      <w:r>
        <w:rPr>
          <w:b/>
          <w:sz w:val="22"/>
          <w:szCs w:val="22"/>
        </w:rPr>
        <w:t>a dok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a 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</w:t>
      </w:r>
      <w:r>
        <w:rPr>
          <w:b/>
          <w:spacing w:val="-8"/>
          <w:sz w:val="22"/>
          <w:szCs w:val="22"/>
        </w:rPr>
        <w:t xml:space="preserve"> </w:t>
      </w:r>
      <w:r>
        <w:rPr>
          <w:b/>
          <w:sz w:val="22"/>
          <w:szCs w:val="22"/>
        </w:rPr>
        <w:t>4</w:t>
      </w:r>
    </w:p>
    <w:p w:rsidR="003D7AE0" w:rsidRDefault="003D7AE0">
      <w:pPr>
        <w:spacing w:before="9" w:line="100" w:lineRule="exact"/>
        <w:rPr>
          <w:sz w:val="11"/>
          <w:szCs w:val="11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1.4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ečn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k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j</w:t>
      </w:r>
      <w:r>
        <w:rPr>
          <w:b/>
          <w:spacing w:val="-2"/>
          <w:sz w:val="22"/>
          <w:szCs w:val="22"/>
        </w:rPr>
        <w:t>m</w:t>
      </w:r>
      <w:r>
        <w:rPr>
          <w:b/>
          <w:sz w:val="22"/>
          <w:szCs w:val="22"/>
        </w:rPr>
        <w:t>ova i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skr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će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 xml:space="preserve">ca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</w:t>
      </w:r>
      <w:r>
        <w:rPr>
          <w:b/>
          <w:spacing w:val="15"/>
          <w:sz w:val="22"/>
          <w:szCs w:val="22"/>
          <w:u w:val="single" w:color="000000"/>
        </w:rPr>
        <w:t xml:space="preserve"> 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4</w:t>
      </w:r>
    </w:p>
    <w:p w:rsidR="003D7AE0" w:rsidRDefault="003D7AE0">
      <w:pPr>
        <w:spacing w:before="1" w:line="120" w:lineRule="exact"/>
        <w:rPr>
          <w:sz w:val="12"/>
          <w:szCs w:val="12"/>
        </w:rPr>
      </w:pPr>
    </w:p>
    <w:p w:rsidR="003D7AE0" w:rsidRDefault="00D65B49">
      <w:pPr>
        <w:spacing w:line="240" w:lineRule="exact"/>
        <w:ind w:left="380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 xml:space="preserve">1.5       </w:t>
      </w:r>
      <w:r>
        <w:rPr>
          <w:b/>
          <w:spacing w:val="4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Ot</w:t>
      </w:r>
      <w:r>
        <w:rPr>
          <w:b/>
          <w:position w:val="-1"/>
          <w:sz w:val="22"/>
          <w:szCs w:val="22"/>
        </w:rPr>
        <w:t>v</w:t>
      </w:r>
      <w:r>
        <w:rPr>
          <w:b/>
          <w:spacing w:val="-2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 xml:space="preserve">rena </w:t>
      </w:r>
      <w:r>
        <w:rPr>
          <w:b/>
          <w:spacing w:val="-3"/>
          <w:position w:val="-1"/>
          <w:sz w:val="22"/>
          <w:szCs w:val="22"/>
        </w:rPr>
        <w:t>p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spacing w:val="-2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>an</w:t>
      </w:r>
      <w:r>
        <w:rPr>
          <w:b/>
          <w:spacing w:val="1"/>
          <w:position w:val="-1"/>
          <w:sz w:val="22"/>
          <w:szCs w:val="22"/>
        </w:rPr>
        <w:t>j</w:t>
      </w:r>
      <w:r>
        <w:rPr>
          <w:b/>
          <w:position w:val="-1"/>
          <w:sz w:val="22"/>
          <w:szCs w:val="22"/>
        </w:rPr>
        <w:t xml:space="preserve">a </w:t>
      </w:r>
      <w:r>
        <w:rPr>
          <w:b/>
          <w:position w:val="-1"/>
          <w:sz w:val="22"/>
          <w:szCs w:val="22"/>
          <w:u w:val="single" w:color="000000"/>
        </w:rPr>
        <w:t xml:space="preserve">                                                                                                          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4</w:t>
      </w:r>
    </w:p>
    <w:p w:rsidR="003D7AE0" w:rsidRDefault="003D7AE0">
      <w:pPr>
        <w:spacing w:before="2" w:line="120" w:lineRule="exact"/>
        <w:rPr>
          <w:sz w:val="12"/>
          <w:szCs w:val="12"/>
        </w:rPr>
      </w:pPr>
    </w:p>
    <w:p w:rsidR="003D7AE0" w:rsidRDefault="00D65B49">
      <w:pPr>
        <w:spacing w:line="260" w:lineRule="exact"/>
        <w:ind w:left="140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2.   Mod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 xml:space="preserve">l podataka </w:t>
      </w:r>
      <w:r>
        <w:rPr>
          <w:b/>
          <w:i/>
          <w:position w:val="-1"/>
          <w:sz w:val="24"/>
          <w:szCs w:val="24"/>
          <w:u w:val="single" w:color="000000"/>
        </w:rPr>
        <w:t xml:space="preserve">                                                                                                          </w:t>
      </w:r>
      <w:r>
        <w:rPr>
          <w:b/>
          <w:i/>
          <w:position w:val="-1"/>
          <w:sz w:val="24"/>
          <w:szCs w:val="24"/>
        </w:rPr>
        <w:t xml:space="preserve"> </w:t>
      </w:r>
      <w:r>
        <w:rPr>
          <w:b/>
          <w:i/>
          <w:spacing w:val="16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5</w:t>
      </w:r>
    </w:p>
    <w:p w:rsidR="003D7AE0" w:rsidRDefault="003D7AE0">
      <w:pPr>
        <w:spacing w:before="7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2.1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no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ac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j</w:t>
      </w:r>
      <w:r>
        <w:rPr>
          <w:b/>
          <w:sz w:val="22"/>
          <w:szCs w:val="22"/>
        </w:rPr>
        <w:t xml:space="preserve">a 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 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z w:val="22"/>
          <w:szCs w:val="22"/>
        </w:rPr>
        <w:t>5</w:t>
      </w:r>
    </w:p>
    <w:p w:rsidR="003D7AE0" w:rsidRDefault="003D7AE0">
      <w:pPr>
        <w:spacing w:before="1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2.2       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z w:val="22"/>
          <w:szCs w:val="22"/>
        </w:rPr>
        <w:t>IE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no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j</w:t>
      </w:r>
      <w:r>
        <w:rPr>
          <w:b/>
          <w:sz w:val="22"/>
          <w:szCs w:val="22"/>
        </w:rPr>
        <w:t xml:space="preserve">a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    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z w:val="22"/>
          <w:szCs w:val="22"/>
        </w:rPr>
        <w:t>6</w:t>
      </w:r>
    </w:p>
    <w:p w:rsidR="003D7AE0" w:rsidRDefault="003D7AE0">
      <w:pPr>
        <w:spacing w:before="9" w:line="100" w:lineRule="exact"/>
        <w:rPr>
          <w:sz w:val="11"/>
          <w:szCs w:val="11"/>
        </w:rPr>
      </w:pPr>
    </w:p>
    <w:p w:rsidR="003D7AE0" w:rsidRDefault="00D65B49">
      <w:pPr>
        <w:spacing w:line="240" w:lineRule="exact"/>
        <w:ind w:left="380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 xml:space="preserve">2.3       </w:t>
      </w:r>
      <w:r>
        <w:rPr>
          <w:b/>
          <w:spacing w:val="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Še</w:t>
      </w:r>
      <w:r>
        <w:rPr>
          <w:b/>
          <w:spacing w:val="1"/>
          <w:position w:val="-1"/>
          <w:sz w:val="22"/>
          <w:szCs w:val="22"/>
        </w:rPr>
        <w:t>m</w:t>
      </w:r>
      <w:r>
        <w:rPr>
          <w:b/>
          <w:position w:val="-1"/>
          <w:sz w:val="22"/>
          <w:szCs w:val="22"/>
        </w:rPr>
        <w:t>a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re</w:t>
      </w:r>
      <w:r>
        <w:rPr>
          <w:b/>
          <w:spacing w:val="-1"/>
          <w:position w:val="-1"/>
          <w:sz w:val="22"/>
          <w:szCs w:val="22"/>
        </w:rPr>
        <w:t>l</w:t>
      </w:r>
      <w:r>
        <w:rPr>
          <w:b/>
          <w:position w:val="-1"/>
          <w:sz w:val="22"/>
          <w:szCs w:val="22"/>
        </w:rPr>
        <w:t>ac</w:t>
      </w:r>
      <w:r>
        <w:rPr>
          <w:b/>
          <w:spacing w:val="-1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>one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ba</w:t>
      </w:r>
      <w:r>
        <w:rPr>
          <w:b/>
          <w:spacing w:val="-2"/>
          <w:position w:val="-1"/>
          <w:sz w:val="22"/>
          <w:szCs w:val="22"/>
        </w:rPr>
        <w:t>z</w:t>
      </w:r>
      <w:r>
        <w:rPr>
          <w:b/>
          <w:position w:val="-1"/>
          <w:sz w:val="22"/>
          <w:szCs w:val="22"/>
        </w:rPr>
        <w:t>e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pod</w:t>
      </w:r>
      <w:r>
        <w:rPr>
          <w:b/>
          <w:spacing w:val="-2"/>
          <w:position w:val="-1"/>
          <w:sz w:val="22"/>
          <w:szCs w:val="22"/>
        </w:rPr>
        <w:t>a</w:t>
      </w:r>
      <w:r>
        <w:rPr>
          <w:b/>
          <w:spacing w:val="1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 xml:space="preserve">aka </w:t>
      </w:r>
      <w:r>
        <w:rPr>
          <w:b/>
          <w:position w:val="-1"/>
          <w:sz w:val="22"/>
          <w:szCs w:val="22"/>
          <w:u w:val="single" w:color="000000"/>
        </w:rPr>
        <w:t xml:space="preserve">                                                                                  </w:t>
      </w:r>
      <w:r>
        <w:rPr>
          <w:b/>
          <w:spacing w:val="55"/>
          <w:position w:val="-1"/>
          <w:sz w:val="22"/>
          <w:szCs w:val="22"/>
          <w:u w:val="single" w:color="000000"/>
        </w:rPr>
        <w:t xml:space="preserve"> </w:t>
      </w:r>
      <w:r>
        <w:rPr>
          <w:b/>
          <w:spacing w:val="-1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6</w:t>
      </w:r>
    </w:p>
    <w:p w:rsidR="003D7AE0" w:rsidRDefault="003D7AE0">
      <w:pPr>
        <w:spacing w:before="2" w:line="120" w:lineRule="exact"/>
        <w:rPr>
          <w:sz w:val="12"/>
          <w:szCs w:val="12"/>
        </w:rPr>
      </w:pPr>
    </w:p>
    <w:p w:rsidR="003D7AE0" w:rsidRDefault="00D65B49">
      <w:pPr>
        <w:spacing w:line="260" w:lineRule="exact"/>
        <w:ind w:left="140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3. Tab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 xml:space="preserve">le </w:t>
      </w:r>
      <w:r>
        <w:rPr>
          <w:b/>
          <w:i/>
          <w:position w:val="-1"/>
          <w:sz w:val="24"/>
          <w:szCs w:val="24"/>
          <w:u w:val="single" w:color="000000"/>
        </w:rPr>
        <w:t xml:space="preserve">                                                                                                                            </w:t>
      </w:r>
      <w:r>
        <w:rPr>
          <w:b/>
          <w:i/>
          <w:spacing w:val="44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7</w:t>
      </w:r>
    </w:p>
    <w:p w:rsidR="003D7AE0" w:rsidRDefault="003D7AE0">
      <w:pPr>
        <w:spacing w:before="7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3.1       </w:t>
      </w:r>
      <w:r>
        <w:rPr>
          <w:b/>
          <w:spacing w:val="4"/>
          <w:sz w:val="22"/>
          <w:szCs w:val="22"/>
        </w:rPr>
        <w:t xml:space="preserve"> </w:t>
      </w:r>
      <w:r w:rsidR="006147F6">
        <w:rPr>
          <w:b/>
          <w:spacing w:val="-1"/>
          <w:sz w:val="22"/>
          <w:szCs w:val="22"/>
        </w:rPr>
        <w:t>USER__</w:t>
      </w:r>
      <w:r w:rsidR="006147F6">
        <w:rPr>
          <w:b/>
          <w:sz w:val="22"/>
          <w:szCs w:val="22"/>
        </w:rPr>
        <w:t>_____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</w:t>
      </w:r>
      <w:r>
        <w:rPr>
          <w:b/>
          <w:spacing w:val="17"/>
          <w:sz w:val="22"/>
          <w:szCs w:val="22"/>
        </w:rPr>
        <w:t xml:space="preserve"> </w:t>
      </w:r>
      <w:r>
        <w:rPr>
          <w:b/>
          <w:sz w:val="22"/>
          <w:szCs w:val="22"/>
        </w:rPr>
        <w:t>7</w:t>
      </w:r>
    </w:p>
    <w:p w:rsidR="003D7AE0" w:rsidRDefault="003D7AE0">
      <w:pPr>
        <w:spacing w:before="1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3.2       </w:t>
      </w:r>
      <w:r>
        <w:rPr>
          <w:b/>
          <w:spacing w:val="4"/>
          <w:sz w:val="22"/>
          <w:szCs w:val="22"/>
        </w:rPr>
        <w:t xml:space="preserve"> </w:t>
      </w:r>
      <w:r w:rsidR="006147F6">
        <w:rPr>
          <w:b/>
          <w:spacing w:val="-1"/>
          <w:sz w:val="22"/>
          <w:szCs w:val="22"/>
        </w:rPr>
        <w:t>GROUP_____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</w:t>
      </w:r>
      <w:r>
        <w:rPr>
          <w:b/>
          <w:spacing w:val="19"/>
          <w:sz w:val="22"/>
          <w:szCs w:val="22"/>
        </w:rPr>
        <w:t xml:space="preserve"> </w:t>
      </w:r>
      <w:r>
        <w:rPr>
          <w:b/>
          <w:sz w:val="22"/>
          <w:szCs w:val="22"/>
        </w:rPr>
        <w:t>7</w:t>
      </w:r>
    </w:p>
    <w:p w:rsidR="003D7AE0" w:rsidRDefault="003D7AE0">
      <w:pPr>
        <w:spacing w:before="9" w:line="100" w:lineRule="exact"/>
        <w:rPr>
          <w:sz w:val="11"/>
          <w:szCs w:val="11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3.3       </w:t>
      </w:r>
      <w:r>
        <w:rPr>
          <w:b/>
          <w:spacing w:val="4"/>
          <w:sz w:val="22"/>
          <w:szCs w:val="22"/>
        </w:rPr>
        <w:t xml:space="preserve"> </w:t>
      </w:r>
      <w:r w:rsidR="006147F6">
        <w:rPr>
          <w:b/>
          <w:spacing w:val="-1"/>
          <w:sz w:val="22"/>
          <w:szCs w:val="22"/>
        </w:rPr>
        <w:t>IS ME</w:t>
      </w:r>
      <w:r w:rsidR="006147F6" w:rsidRPr="006147F6">
        <w:rPr>
          <w:b/>
          <w:sz w:val="22"/>
          <w:szCs w:val="22"/>
        </w:rPr>
        <w:t>MBER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                               </w:t>
      </w:r>
      <w:r>
        <w:rPr>
          <w:b/>
          <w:spacing w:val="23"/>
          <w:sz w:val="22"/>
          <w:szCs w:val="22"/>
        </w:rPr>
        <w:t xml:space="preserve"> </w:t>
      </w:r>
      <w:r>
        <w:rPr>
          <w:b/>
          <w:sz w:val="22"/>
          <w:szCs w:val="22"/>
        </w:rPr>
        <w:t>7</w:t>
      </w:r>
    </w:p>
    <w:p w:rsidR="003D7AE0" w:rsidRDefault="003D7AE0">
      <w:pPr>
        <w:spacing w:before="1" w:line="120" w:lineRule="exact"/>
        <w:rPr>
          <w:sz w:val="12"/>
          <w:szCs w:val="12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3.4       </w:t>
      </w:r>
      <w:r>
        <w:rPr>
          <w:b/>
          <w:spacing w:val="4"/>
          <w:sz w:val="22"/>
          <w:szCs w:val="22"/>
        </w:rPr>
        <w:t xml:space="preserve"> </w:t>
      </w:r>
      <w:r w:rsidR="006147F6">
        <w:rPr>
          <w:b/>
          <w:spacing w:val="-1"/>
          <w:sz w:val="22"/>
          <w:szCs w:val="22"/>
        </w:rPr>
        <w:t>NOTE____________________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</w:t>
      </w:r>
      <w:r w:rsidR="00870D11">
        <w:rPr>
          <w:b/>
          <w:sz w:val="22"/>
          <w:szCs w:val="22"/>
          <w:u w:val="single" w:color="000000"/>
        </w:rPr>
        <w:t>_</w:t>
      </w:r>
      <w:r>
        <w:rPr>
          <w:b/>
          <w:sz w:val="22"/>
          <w:szCs w:val="22"/>
          <w:u w:val="single" w:color="000000"/>
        </w:rPr>
        <w:t xml:space="preserve">           </w:t>
      </w:r>
      <w:r>
        <w:rPr>
          <w:b/>
          <w:spacing w:val="15"/>
          <w:sz w:val="22"/>
          <w:szCs w:val="22"/>
        </w:rPr>
        <w:t xml:space="preserve"> </w:t>
      </w:r>
      <w:r w:rsidR="007608D4">
        <w:rPr>
          <w:b/>
          <w:sz w:val="22"/>
          <w:szCs w:val="22"/>
        </w:rPr>
        <w:t>8</w:t>
      </w:r>
    </w:p>
    <w:p w:rsidR="003D7AE0" w:rsidRDefault="003D7AE0">
      <w:pPr>
        <w:spacing w:before="9" w:line="100" w:lineRule="exact"/>
        <w:rPr>
          <w:sz w:val="11"/>
          <w:szCs w:val="11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3.5       </w:t>
      </w:r>
      <w:r>
        <w:rPr>
          <w:b/>
          <w:spacing w:val="4"/>
          <w:sz w:val="22"/>
          <w:szCs w:val="22"/>
        </w:rPr>
        <w:t xml:space="preserve"> </w:t>
      </w:r>
      <w:r w:rsidR="006147F6">
        <w:rPr>
          <w:b/>
          <w:spacing w:val="4"/>
          <w:sz w:val="22"/>
          <w:szCs w:val="22"/>
        </w:rPr>
        <w:t>GROUP_NOTE</w:t>
      </w:r>
      <w:r>
        <w:rPr>
          <w:b/>
          <w:sz w:val="22"/>
          <w:szCs w:val="22"/>
          <w:u w:val="single" w:color="000000"/>
        </w:rPr>
        <w:t xml:space="preserve">     </w:t>
      </w:r>
      <w:r w:rsidR="006147F6">
        <w:rPr>
          <w:b/>
          <w:sz w:val="22"/>
          <w:szCs w:val="22"/>
          <w:u w:val="single" w:color="000000"/>
        </w:rPr>
        <w:t xml:space="preserve">                    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           </w:t>
      </w:r>
      <w:r w:rsidR="007608D4">
        <w:rPr>
          <w:b/>
          <w:sz w:val="22"/>
          <w:szCs w:val="22"/>
        </w:rPr>
        <w:t xml:space="preserve"> 8</w:t>
      </w:r>
    </w:p>
    <w:p w:rsidR="003D7AE0" w:rsidRDefault="003D7AE0">
      <w:pPr>
        <w:spacing w:before="9" w:line="100" w:lineRule="exact"/>
        <w:rPr>
          <w:sz w:val="11"/>
          <w:szCs w:val="11"/>
        </w:rPr>
      </w:pPr>
    </w:p>
    <w:p w:rsidR="003D7AE0" w:rsidRDefault="00D65B49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 xml:space="preserve">3.6       </w:t>
      </w:r>
      <w:r>
        <w:rPr>
          <w:b/>
          <w:spacing w:val="4"/>
          <w:sz w:val="22"/>
          <w:szCs w:val="22"/>
        </w:rPr>
        <w:t xml:space="preserve"> </w:t>
      </w:r>
      <w:r w:rsidR="00B176C9">
        <w:rPr>
          <w:b/>
          <w:spacing w:val="1"/>
          <w:sz w:val="22"/>
          <w:szCs w:val="22"/>
        </w:rPr>
        <w:t>HIDDEN_NOTE</w:t>
      </w:r>
      <w:r w:rsidR="006147F6">
        <w:rPr>
          <w:b/>
          <w:spacing w:val="2"/>
          <w:sz w:val="22"/>
          <w:szCs w:val="22"/>
        </w:rPr>
        <w:t xml:space="preserve"> ___________________________________________</w:t>
      </w:r>
      <w:r w:rsidR="00870D11">
        <w:rPr>
          <w:b/>
          <w:spacing w:val="2"/>
          <w:sz w:val="22"/>
          <w:szCs w:val="22"/>
        </w:rPr>
        <w:t>___</w:t>
      </w:r>
      <w:r w:rsidR="006147F6">
        <w:rPr>
          <w:b/>
          <w:spacing w:val="2"/>
          <w:sz w:val="22"/>
          <w:szCs w:val="22"/>
        </w:rPr>
        <w:t>_______</w:t>
      </w:r>
      <w:r w:rsidR="007608D4">
        <w:rPr>
          <w:b/>
          <w:sz w:val="22"/>
          <w:szCs w:val="22"/>
        </w:rPr>
        <w:t>8</w:t>
      </w:r>
    </w:p>
    <w:p w:rsidR="003D7AE0" w:rsidRDefault="00870D11">
      <w:pPr>
        <w:spacing w:before="1" w:line="120" w:lineRule="exact"/>
        <w:rPr>
          <w:sz w:val="12"/>
          <w:szCs w:val="12"/>
        </w:rPr>
      </w:pPr>
      <w:r>
        <w:rPr>
          <w:sz w:val="12"/>
          <w:szCs w:val="12"/>
        </w:rPr>
        <w:t>___</w:t>
      </w:r>
    </w:p>
    <w:p w:rsidR="003D7AE0" w:rsidRDefault="00D65B49">
      <w:pPr>
        <w:ind w:left="3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3.7       </w:t>
      </w:r>
      <w:r>
        <w:rPr>
          <w:b/>
          <w:spacing w:val="4"/>
          <w:sz w:val="22"/>
          <w:szCs w:val="22"/>
        </w:rPr>
        <w:t xml:space="preserve"> </w:t>
      </w:r>
      <w:r w:rsidR="00B176C9">
        <w:rPr>
          <w:b/>
          <w:spacing w:val="-1"/>
          <w:sz w:val="22"/>
          <w:szCs w:val="22"/>
        </w:rPr>
        <w:t>NOTIFICATION</w:t>
      </w:r>
      <w:r w:rsidR="006147F6">
        <w:rPr>
          <w:b/>
          <w:sz w:val="22"/>
          <w:szCs w:val="22"/>
          <w:u w:val="single" w:color="000000"/>
        </w:rPr>
        <w:t xml:space="preserve">        </w:t>
      </w:r>
      <w:r>
        <w:rPr>
          <w:b/>
          <w:sz w:val="22"/>
          <w:szCs w:val="22"/>
          <w:u w:val="single" w:color="000000"/>
        </w:rPr>
        <w:t xml:space="preserve">                                                                         </w:t>
      </w:r>
      <w:r w:rsidR="00870D11">
        <w:rPr>
          <w:b/>
          <w:sz w:val="22"/>
          <w:szCs w:val="22"/>
          <w:u w:val="single" w:color="000000"/>
        </w:rPr>
        <w:t>___</w:t>
      </w:r>
      <w:r>
        <w:rPr>
          <w:b/>
          <w:sz w:val="22"/>
          <w:szCs w:val="22"/>
          <w:u w:val="single" w:color="000000"/>
        </w:rPr>
        <w:t xml:space="preserve">                     </w:t>
      </w:r>
      <w:r>
        <w:rPr>
          <w:b/>
          <w:spacing w:val="22"/>
          <w:sz w:val="22"/>
          <w:szCs w:val="22"/>
        </w:rPr>
        <w:t xml:space="preserve"> </w:t>
      </w:r>
      <w:r w:rsidR="007608D4">
        <w:rPr>
          <w:b/>
          <w:sz w:val="22"/>
          <w:szCs w:val="22"/>
        </w:rPr>
        <w:t>8</w:t>
      </w:r>
    </w:p>
    <w:p w:rsidR="006147F6" w:rsidRDefault="006147F6" w:rsidP="006147F6">
      <w:pPr>
        <w:rPr>
          <w:b/>
          <w:sz w:val="22"/>
          <w:szCs w:val="22"/>
        </w:rPr>
      </w:pPr>
    </w:p>
    <w:p w:rsidR="006147F6" w:rsidRDefault="00870D11" w:rsidP="006147F6">
      <w:pPr>
        <w:ind w:left="380"/>
        <w:rPr>
          <w:sz w:val="22"/>
          <w:szCs w:val="22"/>
        </w:rPr>
      </w:pPr>
      <w:r>
        <w:rPr>
          <w:b/>
          <w:sz w:val="22"/>
          <w:szCs w:val="22"/>
        </w:rPr>
        <w:t>3.8</w:t>
      </w:r>
      <w:r w:rsidR="006147F6">
        <w:rPr>
          <w:b/>
          <w:sz w:val="22"/>
          <w:szCs w:val="22"/>
        </w:rPr>
        <w:t xml:space="preserve">       </w:t>
      </w:r>
      <w:r w:rsidR="006147F6">
        <w:rPr>
          <w:b/>
          <w:spacing w:val="4"/>
          <w:sz w:val="22"/>
          <w:szCs w:val="22"/>
        </w:rPr>
        <w:t xml:space="preserve"> </w:t>
      </w:r>
      <w:r w:rsidR="006147F6">
        <w:rPr>
          <w:b/>
          <w:spacing w:val="1"/>
          <w:sz w:val="22"/>
          <w:szCs w:val="22"/>
        </w:rPr>
        <w:t>REMINDER______</w:t>
      </w:r>
      <w:r w:rsidR="006147F6">
        <w:rPr>
          <w:b/>
          <w:spacing w:val="2"/>
          <w:sz w:val="22"/>
          <w:szCs w:val="22"/>
        </w:rPr>
        <w:t xml:space="preserve"> ____________________________________________</w:t>
      </w:r>
      <w:r>
        <w:rPr>
          <w:b/>
          <w:spacing w:val="2"/>
          <w:sz w:val="22"/>
          <w:szCs w:val="22"/>
        </w:rPr>
        <w:t>_</w:t>
      </w:r>
      <w:r w:rsidR="006147F6">
        <w:rPr>
          <w:b/>
          <w:spacing w:val="2"/>
          <w:sz w:val="22"/>
          <w:szCs w:val="22"/>
        </w:rPr>
        <w:t>______</w:t>
      </w:r>
      <w:r w:rsidR="007608D4">
        <w:rPr>
          <w:b/>
          <w:sz w:val="22"/>
          <w:szCs w:val="22"/>
        </w:rPr>
        <w:t>9</w:t>
      </w:r>
    </w:p>
    <w:p w:rsidR="006147F6" w:rsidRDefault="006147F6" w:rsidP="006147F6">
      <w:pPr>
        <w:spacing w:before="1" w:line="120" w:lineRule="exact"/>
        <w:rPr>
          <w:sz w:val="12"/>
          <w:szCs w:val="12"/>
        </w:rPr>
      </w:pPr>
    </w:p>
    <w:p w:rsidR="00870D11" w:rsidRDefault="00870D11" w:rsidP="00870D11">
      <w:pPr>
        <w:ind w:left="380"/>
        <w:rPr>
          <w:b/>
          <w:sz w:val="22"/>
          <w:szCs w:val="22"/>
        </w:rPr>
      </w:pPr>
      <w:r>
        <w:rPr>
          <w:b/>
          <w:sz w:val="22"/>
          <w:szCs w:val="22"/>
        </w:rPr>
        <w:t>3.9</w:t>
      </w:r>
      <w:r>
        <w:rPr>
          <w:b/>
          <w:sz w:val="22"/>
          <w:szCs w:val="22"/>
        </w:rPr>
        <w:t xml:space="preserve">       IMPORTANT_____</w:t>
      </w:r>
      <w:r>
        <w:rPr>
          <w:b/>
          <w:sz w:val="22"/>
          <w:szCs w:val="22"/>
          <w:u w:val="single" w:color="000000"/>
        </w:rPr>
        <w:t xml:space="preserve">                          </w:t>
      </w:r>
      <w:r>
        <w:rPr>
          <w:b/>
          <w:sz w:val="22"/>
          <w:szCs w:val="22"/>
          <w:u w:val="single" w:color="000000"/>
        </w:rPr>
        <w:t xml:space="preserve">                              </w:t>
      </w:r>
      <w:r>
        <w:rPr>
          <w:b/>
          <w:sz w:val="22"/>
          <w:szCs w:val="22"/>
          <w:u w:val="single" w:color="000000"/>
        </w:rPr>
        <w:t xml:space="preserve">                                      </w:t>
      </w:r>
      <w:r>
        <w:rPr>
          <w:b/>
          <w:sz w:val="22"/>
          <w:szCs w:val="22"/>
          <w:u w:val="single" w:color="000000"/>
        </w:rPr>
        <w:t>__</w:t>
      </w:r>
      <w:r>
        <w:rPr>
          <w:b/>
          <w:sz w:val="22"/>
          <w:szCs w:val="22"/>
          <w:u w:val="single" w:color="000000"/>
        </w:rPr>
        <w:t xml:space="preserve">      </w:t>
      </w:r>
      <w:r>
        <w:rPr>
          <w:b/>
          <w:spacing w:val="22"/>
          <w:sz w:val="22"/>
          <w:szCs w:val="22"/>
        </w:rPr>
        <w:t xml:space="preserve"> </w:t>
      </w:r>
      <w:r w:rsidR="007608D4">
        <w:rPr>
          <w:b/>
          <w:sz w:val="22"/>
          <w:szCs w:val="22"/>
        </w:rPr>
        <w:t>9</w:t>
      </w:r>
    </w:p>
    <w:p w:rsidR="00870D11" w:rsidRDefault="00870D11">
      <w:pPr>
        <w:ind w:left="380"/>
        <w:rPr>
          <w:sz w:val="22"/>
          <w:szCs w:val="22"/>
        </w:rPr>
      </w:pPr>
    </w:p>
    <w:p w:rsidR="00870D11" w:rsidRDefault="00870D11" w:rsidP="00870D11">
      <w:pPr>
        <w:ind w:left="380"/>
        <w:rPr>
          <w:b/>
          <w:sz w:val="22"/>
          <w:szCs w:val="22"/>
        </w:rPr>
      </w:pPr>
      <w:r>
        <w:rPr>
          <w:b/>
          <w:sz w:val="22"/>
          <w:szCs w:val="22"/>
        </w:rPr>
        <w:t>3.</w:t>
      </w:r>
      <w:r>
        <w:rPr>
          <w:b/>
          <w:sz w:val="22"/>
          <w:szCs w:val="22"/>
        </w:rPr>
        <w:t>10</w:t>
      </w:r>
      <w:r>
        <w:rPr>
          <w:b/>
          <w:sz w:val="22"/>
          <w:szCs w:val="22"/>
        </w:rPr>
        <w:t xml:space="preserve">        </w:t>
      </w:r>
      <w:r w:rsidR="00CA59F9">
        <w:rPr>
          <w:b/>
          <w:sz w:val="22"/>
          <w:szCs w:val="22"/>
        </w:rPr>
        <w:t>IMAGE________</w:t>
      </w:r>
      <w:r>
        <w:rPr>
          <w:b/>
          <w:sz w:val="22"/>
          <w:szCs w:val="22"/>
        </w:rPr>
        <w:t>_____</w:t>
      </w:r>
      <w:r>
        <w:rPr>
          <w:b/>
          <w:sz w:val="22"/>
          <w:szCs w:val="22"/>
          <w:u w:val="single" w:color="000000"/>
        </w:rPr>
        <w:t xml:space="preserve">  </w:t>
      </w:r>
      <w:r>
        <w:rPr>
          <w:b/>
          <w:sz w:val="22"/>
          <w:szCs w:val="22"/>
          <w:u w:val="single" w:color="000000"/>
        </w:rPr>
        <w:t xml:space="preserve">______________________________________________   </w:t>
      </w:r>
      <w:r w:rsidR="007608D4">
        <w:rPr>
          <w:b/>
          <w:sz w:val="22"/>
          <w:szCs w:val="22"/>
        </w:rPr>
        <w:t>9</w:t>
      </w:r>
    </w:p>
    <w:p w:rsidR="00870D11" w:rsidRDefault="00870D11">
      <w:pPr>
        <w:ind w:left="380"/>
        <w:rPr>
          <w:sz w:val="22"/>
          <w:szCs w:val="22"/>
        </w:rPr>
        <w:sectPr w:rsidR="00870D11">
          <w:footerReference w:type="default" r:id="rId12"/>
          <w:pgSz w:w="12240" w:h="15840"/>
          <w:pgMar w:top="740" w:right="1660" w:bottom="280" w:left="1660" w:header="548" w:footer="761" w:gutter="0"/>
          <w:cols w:space="720"/>
        </w:sectPr>
      </w:pPr>
    </w:p>
    <w:p w:rsidR="003D7AE0" w:rsidRDefault="003D7AE0">
      <w:pPr>
        <w:spacing w:before="6" w:line="160" w:lineRule="exact"/>
        <w:rPr>
          <w:sz w:val="16"/>
          <w:szCs w:val="16"/>
        </w:rPr>
      </w:pPr>
    </w:p>
    <w:p w:rsidR="003D7AE0" w:rsidRDefault="003D7AE0">
      <w:pPr>
        <w:spacing w:line="200" w:lineRule="exact"/>
        <w:sectPr w:rsidR="003D7AE0">
          <w:footerReference w:type="default" r:id="rId13"/>
          <w:pgSz w:w="12240" w:h="15840"/>
          <w:pgMar w:top="740" w:right="1680" w:bottom="280" w:left="1580" w:header="548" w:footer="761" w:gutter="0"/>
          <w:cols w:space="720"/>
        </w:sectPr>
      </w:pPr>
    </w:p>
    <w:p w:rsidR="003D7AE0" w:rsidRDefault="003D7AE0">
      <w:pPr>
        <w:spacing w:before="7" w:line="180" w:lineRule="exact"/>
        <w:rPr>
          <w:sz w:val="18"/>
          <w:szCs w:val="18"/>
        </w:rPr>
      </w:pPr>
    </w:p>
    <w:p w:rsidR="003D7AE0" w:rsidRDefault="003D7AE0">
      <w:pPr>
        <w:spacing w:line="200" w:lineRule="exact"/>
      </w:pPr>
    </w:p>
    <w:p w:rsidR="003D7AE0" w:rsidRDefault="00F75CC2">
      <w:pPr>
        <w:spacing w:line="300" w:lineRule="exact"/>
        <w:ind w:left="220" w:right="-62"/>
        <w:rPr>
          <w:sz w:val="28"/>
          <w:szCs w:val="28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ge">
                  <wp:posOffset>608330</wp:posOffset>
                </wp:positionV>
                <wp:extent cx="5523230" cy="76200"/>
                <wp:effectExtent l="635" t="0" r="635" b="1270"/>
                <wp:wrapNone/>
                <wp:docPr id="303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76200"/>
                          <a:chOff x="1771" y="958"/>
                          <a:chExt cx="8698" cy="120"/>
                        </a:xfrm>
                      </wpg:grpSpPr>
                      <wps:wsp>
                        <wps:cNvPr id="304" name="Freeform 312"/>
                        <wps:cNvSpPr>
                          <a:spLocks/>
                        </wps:cNvSpPr>
                        <wps:spPr bwMode="auto">
                          <a:xfrm>
                            <a:off x="1771" y="958"/>
                            <a:ext cx="8698" cy="12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78 958"/>
                              <a:gd name="T3" fmla="*/ 1078 h 120"/>
                              <a:gd name="T4" fmla="+- 0 10469 1771"/>
                              <a:gd name="T5" fmla="*/ T4 w 8698"/>
                              <a:gd name="T6" fmla="+- 0 1078 958"/>
                              <a:gd name="T7" fmla="*/ 1078 h 120"/>
                              <a:gd name="T8" fmla="+- 0 10469 1771"/>
                              <a:gd name="T9" fmla="*/ T8 w 8698"/>
                              <a:gd name="T10" fmla="+- 0 958 958"/>
                              <a:gd name="T11" fmla="*/ 958 h 120"/>
                              <a:gd name="T12" fmla="+- 0 1771 1771"/>
                              <a:gd name="T13" fmla="*/ T12 w 8698"/>
                              <a:gd name="T14" fmla="+- 0 958 958"/>
                              <a:gd name="T15" fmla="*/ 958 h 120"/>
                              <a:gd name="T16" fmla="+- 0 1771 1771"/>
                              <a:gd name="T17" fmla="*/ T16 w 8698"/>
                              <a:gd name="T18" fmla="+- 0 1078 958"/>
                              <a:gd name="T19" fmla="*/ 107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8" h="120">
                                <a:moveTo>
                                  <a:pt x="0" y="120"/>
                                </a:moveTo>
                                <a:lnTo>
                                  <a:pt x="8698" y="120"/>
                                </a:lnTo>
                                <a:lnTo>
                                  <a:pt x="8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F257681" id="Group 311" o:spid="_x0000_s1026" style="position:absolute;margin-left:88.55pt;margin-top:47.9pt;width:434.9pt;height:6pt;z-index:-251670016;mso-position-horizontal-relative:page;mso-position-vertical-relative:page" coordorigin="1771,958" coordsize="86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">
                <v:shape id="Freeform 312" o:spid="_x0000_s1027" style="position:absolute;left:1771;top:958;width:8698;height:120;visibility:visible;mso-wrap-style:square;v-text-anchor:top" coordsize="86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iX18YA&#10;AADcAAAADwAAAGRycy9kb3ducmV2LnhtbESPT4vCMBTE78J+h/AW9iKauoqUapRlRdjDCv67eHs0&#10;z6bavJQm1vrtNwuCx2FmfsPMl52tREuNLx0rGA0TEMS50yUXCo6H9SAF4QOyxsoxKXiQh+XirTfH&#10;TLs776jdh0JECPsMFZgQ6kxKnxuy6IeuJo7e2TUWQ5RNIXWD9wi3lfxMkqm0WHJcMFjTt6H8ur9Z&#10;Bav+eNOlv/0w1afLtk2va/PYjJT6eO++ZiACdeEVfrZ/tIJxMoH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iX18YAAADcAAAADwAAAAAAAAAAAAAAAACYAgAAZHJz&#10;L2Rvd25yZXYueG1sUEsFBgAAAAAEAAQA9QAAAIsDAAAAAA==&#10;" path="m,120r8698,l8698,,,,,120xe" fillcolor="black" stroked="f">
                  <v:path arrowok="t" o:connecttype="custom" o:connectlocs="0,1078;8698,1078;8698,958;0,958;0,1078" o:connectangles="0,0,0,0,0"/>
                </v:shape>
                <w10:wrap anchorx="page" anchory="page"/>
              </v:group>
            </w:pict>
          </mc:Fallback>
        </mc:AlternateContent>
      </w:r>
      <w:r w:rsidR="00D65B49">
        <w:rPr>
          <w:b/>
          <w:spacing w:val="1"/>
          <w:position w:val="-1"/>
          <w:sz w:val="28"/>
          <w:szCs w:val="28"/>
        </w:rPr>
        <w:t>1</w:t>
      </w:r>
      <w:r w:rsidR="00D65B49">
        <w:rPr>
          <w:b/>
          <w:spacing w:val="-1"/>
          <w:position w:val="-1"/>
          <w:sz w:val="28"/>
          <w:szCs w:val="28"/>
        </w:rPr>
        <w:t>.</w:t>
      </w:r>
      <w:r w:rsidR="00D65B49">
        <w:rPr>
          <w:b/>
          <w:position w:val="-1"/>
          <w:sz w:val="28"/>
          <w:szCs w:val="28"/>
        </w:rPr>
        <w:t xml:space="preserve">1    </w:t>
      </w:r>
      <w:r w:rsidR="00D65B49">
        <w:rPr>
          <w:b/>
          <w:spacing w:val="18"/>
          <w:position w:val="-1"/>
          <w:sz w:val="28"/>
          <w:szCs w:val="28"/>
        </w:rPr>
        <w:t xml:space="preserve"> </w:t>
      </w:r>
      <w:r w:rsidR="00D65B49">
        <w:rPr>
          <w:b/>
          <w:spacing w:val="-1"/>
          <w:position w:val="-1"/>
          <w:sz w:val="28"/>
          <w:szCs w:val="28"/>
        </w:rPr>
        <w:t>N</w:t>
      </w:r>
      <w:r w:rsidR="00D65B49">
        <w:rPr>
          <w:b/>
          <w:spacing w:val="1"/>
          <w:position w:val="-1"/>
          <w:sz w:val="28"/>
          <w:szCs w:val="28"/>
        </w:rPr>
        <w:t>a</w:t>
      </w:r>
      <w:r w:rsidR="00D65B49">
        <w:rPr>
          <w:b/>
          <w:spacing w:val="-4"/>
          <w:position w:val="-1"/>
          <w:sz w:val="28"/>
          <w:szCs w:val="28"/>
        </w:rPr>
        <w:t>m</w:t>
      </w:r>
      <w:r w:rsidR="00D65B49">
        <w:rPr>
          <w:b/>
          <w:position w:val="-1"/>
          <w:sz w:val="28"/>
          <w:szCs w:val="28"/>
        </w:rPr>
        <w:t>ena</w:t>
      </w:r>
    </w:p>
    <w:p w:rsidR="003D7AE0" w:rsidRDefault="00D65B49">
      <w:pPr>
        <w:spacing w:before="18"/>
        <w:rPr>
          <w:sz w:val="32"/>
          <w:szCs w:val="32"/>
        </w:rPr>
        <w:sectPr w:rsidR="003D7AE0">
          <w:type w:val="continuous"/>
          <w:pgSz w:w="12240" w:h="15840"/>
          <w:pgMar w:top="740" w:right="1680" w:bottom="280" w:left="1580" w:header="720" w:footer="720" w:gutter="0"/>
          <w:cols w:num="2" w:space="720" w:equalWidth="0">
            <w:col w:w="1935" w:space="1880"/>
            <w:col w:w="5165"/>
          </w:cols>
        </w:sectPr>
      </w:pPr>
      <w:r>
        <w:br w:type="column"/>
      </w:r>
      <w:r>
        <w:rPr>
          <w:b/>
          <w:spacing w:val="1"/>
          <w:sz w:val="32"/>
          <w:szCs w:val="32"/>
        </w:rPr>
        <w:lastRenderedPageBreak/>
        <w:t>1</w:t>
      </w:r>
      <w:r>
        <w:rPr>
          <w:b/>
          <w:sz w:val="32"/>
          <w:szCs w:val="32"/>
        </w:rPr>
        <w:t xml:space="preserve">.    </w:t>
      </w:r>
      <w:r>
        <w:rPr>
          <w:b/>
          <w:spacing w:val="78"/>
          <w:sz w:val="32"/>
          <w:szCs w:val="32"/>
        </w:rPr>
        <w:t xml:space="preserve"> </w:t>
      </w:r>
      <w:r>
        <w:rPr>
          <w:b/>
          <w:sz w:val="32"/>
          <w:szCs w:val="32"/>
        </w:rPr>
        <w:t>U</w:t>
      </w:r>
      <w:r>
        <w:rPr>
          <w:b/>
          <w:spacing w:val="1"/>
          <w:sz w:val="32"/>
          <w:szCs w:val="32"/>
        </w:rPr>
        <w:t>vod</w:t>
      </w:r>
    </w:p>
    <w:p w:rsidR="003D7AE0" w:rsidRDefault="00D65B49">
      <w:pPr>
        <w:spacing w:before="2" w:line="260" w:lineRule="exact"/>
        <w:ind w:left="220" w:right="79" w:firstLine="72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lastRenderedPageBreak/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at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ek</w:t>
      </w:r>
      <w:r>
        <w:rPr>
          <w:sz w:val="24"/>
          <w:szCs w:val="24"/>
        </w:rPr>
        <w:t>at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iz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ed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6"/>
          <w:sz w:val="24"/>
          <w:szCs w:val="24"/>
        </w:rPr>
        <w:t>I</w:t>
      </w:r>
      <w:r>
        <w:rPr>
          <w:spacing w:val="-1"/>
          <w:sz w:val="24"/>
          <w:szCs w:val="24"/>
        </w:rPr>
        <w:t>3</w:t>
      </w:r>
      <w:r>
        <w:rPr>
          <w:spacing w:val="2"/>
          <w:sz w:val="24"/>
          <w:szCs w:val="24"/>
        </w:rPr>
        <w:t>P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vlja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ksibil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pou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č</w:t>
      </w:r>
      <w:r>
        <w:rPr>
          <w:sz w:val="24"/>
          <w:szCs w:val="24"/>
        </w:rPr>
        <w:t>in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ču</w:t>
      </w:r>
      <w:r>
        <w:rPr>
          <w:spacing w:val="3"/>
          <w:sz w:val="24"/>
          <w:szCs w:val="24"/>
        </w:rPr>
        <w:t>v</w:t>
      </w:r>
      <w:r>
        <w:rPr>
          <w:spacing w:val="-1"/>
          <w:sz w:val="24"/>
          <w:szCs w:val="24"/>
        </w:rPr>
        <w:t>an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pod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istupa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istim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ne</w:t>
      </w:r>
      <w:r>
        <w:rPr>
          <w:spacing w:val="5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di 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>an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 xml:space="preserve">eb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ran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ca.</w:t>
      </w:r>
    </w:p>
    <w:p w:rsidR="003D7AE0" w:rsidRDefault="00D65B49">
      <w:pPr>
        <w:spacing w:line="260" w:lineRule="exact"/>
        <w:ind w:left="220" w:right="79" w:firstLine="720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š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on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po</w:t>
      </w:r>
      <w:r>
        <w:rPr>
          <w:spacing w:val="4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a,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 i opis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 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 pod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3D7AE0" w:rsidRDefault="00D65B49">
      <w:pPr>
        <w:spacing w:line="260" w:lineRule="exact"/>
        <w:ind w:left="220" w:right="80" w:firstLine="72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aj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slu</w:t>
      </w:r>
      <w:r>
        <w:rPr>
          <w:spacing w:val="1"/>
          <w:sz w:val="24"/>
          <w:szCs w:val="24"/>
        </w:rPr>
        <w:t>ž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osnova 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voj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ljne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ik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ije po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ist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impl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iju i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D7AE0" w:rsidRDefault="003D7AE0">
      <w:pPr>
        <w:spacing w:before="19" w:line="260" w:lineRule="exact"/>
        <w:rPr>
          <w:sz w:val="26"/>
          <w:szCs w:val="26"/>
        </w:rPr>
      </w:pPr>
    </w:p>
    <w:p w:rsidR="003D7AE0" w:rsidRDefault="00D65B49">
      <w:pPr>
        <w:ind w:left="220" w:right="6496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2 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il</w:t>
      </w:r>
      <w:r>
        <w:rPr>
          <w:b/>
          <w:sz w:val="28"/>
          <w:szCs w:val="28"/>
        </w:rPr>
        <w:t>jne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ru</w:t>
      </w:r>
      <w:r>
        <w:rPr>
          <w:b/>
          <w:spacing w:val="-3"/>
          <w:sz w:val="28"/>
          <w:szCs w:val="28"/>
        </w:rPr>
        <w:t>p</w:t>
      </w:r>
      <w:r>
        <w:rPr>
          <w:b/>
          <w:sz w:val="28"/>
          <w:szCs w:val="28"/>
        </w:rPr>
        <w:t>e</w:t>
      </w:r>
    </w:p>
    <w:p w:rsidR="003D7AE0" w:rsidRDefault="00D65B49">
      <w:pPr>
        <w:spacing w:line="260" w:lineRule="exact"/>
        <w:ind w:left="940"/>
        <w:rPr>
          <w:sz w:val="24"/>
          <w:szCs w:val="24"/>
        </w:rPr>
      </w:pPr>
      <w:r>
        <w:rPr>
          <w:sz w:val="24"/>
          <w:szCs w:val="24"/>
        </w:rPr>
        <w:t>Dokum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je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ođi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č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novima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vojnog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Vođi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kta</w:t>
      </w:r>
    </w:p>
    <w:p w:rsidR="003D7AE0" w:rsidRDefault="00D65B49">
      <w:pPr>
        <w:ind w:left="220" w:right="74"/>
        <w:jc w:val="both"/>
        <w:rPr>
          <w:sz w:val="24"/>
          <w:szCs w:val="24"/>
        </w:rPr>
      </w:pPr>
      <w:r>
        <w:rPr>
          <w:sz w:val="24"/>
          <w:szCs w:val="24"/>
        </w:rPr>
        <w:t>dokum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slu</w:t>
      </w:r>
      <w:r>
        <w:rPr>
          <w:spacing w:val="-1"/>
          <w:sz w:val="24"/>
          <w:szCs w:val="24"/>
        </w:rPr>
        <w:t>ž</w:t>
      </w:r>
      <w:r>
        <w:rPr>
          <w:sz w:val="24"/>
          <w:szCs w:val="24"/>
        </w:rPr>
        <w:t>i</w:t>
      </w:r>
      <w:r>
        <w:rPr>
          <w:spacing w:val="3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nje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vojnih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ktivno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ti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ik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iju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-1"/>
          <w:sz w:val="24"/>
          <w:szCs w:val="24"/>
        </w:rPr>
        <w:t xml:space="preserve">ena </w:t>
      </w:r>
      <w:r>
        <w:rPr>
          <w:sz w:val="24"/>
          <w:szCs w:val="24"/>
        </w:rPr>
        <w:t>polja 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ne od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az</w:t>
      </w:r>
      <w:r>
        <w:rPr>
          <w:sz w:val="24"/>
          <w:szCs w:val="24"/>
        </w:rPr>
        <w:t>li</w:t>
      </w:r>
      <w:r>
        <w:rPr>
          <w:spacing w:val="-1"/>
          <w:sz w:val="24"/>
          <w:szCs w:val="24"/>
        </w:rPr>
        <w:t>č</w:t>
      </w:r>
      <w:r>
        <w:rPr>
          <w:sz w:val="24"/>
          <w:szCs w:val="24"/>
        </w:rPr>
        <w:t>itih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lova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vojnog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na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ju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šno int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D7AE0" w:rsidRDefault="00D65B49">
      <w:pPr>
        <w:ind w:left="940"/>
        <w:rPr>
          <w:sz w:val="24"/>
          <w:szCs w:val="24"/>
        </w:rPr>
      </w:pP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vojnom t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mu dokum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slu</w:t>
      </w:r>
      <w:r>
        <w:rPr>
          <w:spacing w:val="1"/>
          <w:sz w:val="24"/>
          <w:szCs w:val="24"/>
        </w:rPr>
        <w:t>ž</w:t>
      </w:r>
      <w:r>
        <w:rPr>
          <w:sz w:val="24"/>
          <w:szCs w:val="24"/>
        </w:rPr>
        <w:t>i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 osnova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jn i impl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iju.</w:t>
      </w:r>
    </w:p>
    <w:p w:rsidR="003D7AE0" w:rsidRDefault="003D7AE0">
      <w:pPr>
        <w:spacing w:before="2" w:line="280" w:lineRule="exact"/>
        <w:rPr>
          <w:sz w:val="28"/>
          <w:szCs w:val="28"/>
        </w:rPr>
      </w:pPr>
    </w:p>
    <w:p w:rsidR="003D7AE0" w:rsidRDefault="00D65B49">
      <w:pPr>
        <w:ind w:left="220" w:right="5022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3 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z w:val="28"/>
          <w:szCs w:val="28"/>
        </w:rPr>
        <w:t>Or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z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j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5"/>
          <w:sz w:val="28"/>
          <w:szCs w:val="28"/>
        </w:rPr>
        <w:t>k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enta</w:t>
      </w:r>
    </w:p>
    <w:p w:rsidR="003D7AE0" w:rsidRDefault="00D65B49">
      <w:pPr>
        <w:spacing w:line="260" w:lineRule="exact"/>
        <w:ind w:left="220" w:right="3418"/>
        <w:jc w:val="both"/>
        <w:rPr>
          <w:sz w:val="24"/>
          <w:szCs w:val="24"/>
        </w:rPr>
      </w:pPr>
      <w:r>
        <w:rPr>
          <w:sz w:val="24"/>
          <w:szCs w:val="24"/>
        </w:rPr>
        <w:t>Ost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okum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je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 sl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eć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vlj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</w:p>
    <w:p w:rsidR="003D7AE0" w:rsidRDefault="00D65B49">
      <w:pPr>
        <w:ind w:left="580"/>
        <w:rPr>
          <w:sz w:val="24"/>
          <w:szCs w:val="24"/>
        </w:rPr>
      </w:pPr>
      <w:r>
        <w:rPr>
          <w:b/>
          <w:sz w:val="24"/>
          <w:szCs w:val="24"/>
        </w:rPr>
        <w:t xml:space="preserve">1.  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l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 xml:space="preserve">a </w:t>
      </w:r>
      <w:r>
        <w:rPr>
          <w:sz w:val="24"/>
          <w:szCs w:val="24"/>
        </w:rPr>
        <w:t>–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pod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ak</w:t>
      </w:r>
      <w:r>
        <w:rPr>
          <w:sz w:val="24"/>
          <w:szCs w:val="24"/>
        </w:rPr>
        <w:t>a u</w:t>
      </w:r>
      <w:r>
        <w:rPr>
          <w:spacing w:val="-1"/>
          <w:sz w:val="24"/>
          <w:szCs w:val="24"/>
        </w:rPr>
        <w:t xml:space="preserve"> b</w:t>
      </w:r>
      <w:r>
        <w:rPr>
          <w:spacing w:val="1"/>
          <w:sz w:val="24"/>
          <w:szCs w:val="24"/>
        </w:rPr>
        <w:t>az</w:t>
      </w:r>
      <w:r>
        <w:rPr>
          <w:sz w:val="24"/>
          <w:szCs w:val="24"/>
        </w:rPr>
        <w:t>i i š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</w:p>
    <w:p w:rsidR="003D7AE0" w:rsidRDefault="00D65B49">
      <w:pPr>
        <w:ind w:left="580"/>
        <w:rPr>
          <w:sz w:val="24"/>
          <w:szCs w:val="24"/>
        </w:rPr>
      </w:pPr>
      <w:r>
        <w:rPr>
          <w:b/>
          <w:sz w:val="24"/>
          <w:szCs w:val="24"/>
        </w:rPr>
        <w:t xml:space="preserve">2.   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ab</w:t>
      </w:r>
      <w:r>
        <w:rPr>
          <w:sz w:val="24"/>
          <w:szCs w:val="24"/>
        </w:rPr>
        <w:t>ela</w:t>
      </w:r>
    </w:p>
    <w:p w:rsidR="003D7AE0" w:rsidRDefault="003D7AE0">
      <w:pPr>
        <w:spacing w:before="2" w:line="280" w:lineRule="exact"/>
        <w:rPr>
          <w:sz w:val="28"/>
          <w:szCs w:val="28"/>
        </w:rPr>
      </w:pPr>
    </w:p>
    <w:p w:rsidR="003D7AE0" w:rsidRDefault="00D65B49">
      <w:pPr>
        <w:ind w:left="220" w:right="4552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4 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ečn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k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j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ov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s</w:t>
      </w:r>
      <w:r>
        <w:rPr>
          <w:b/>
          <w:spacing w:val="-3"/>
          <w:sz w:val="28"/>
          <w:szCs w:val="28"/>
        </w:rPr>
        <w:t>k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će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c</w:t>
      </w:r>
      <w:r>
        <w:rPr>
          <w:b/>
          <w:sz w:val="28"/>
          <w:szCs w:val="28"/>
        </w:rPr>
        <w:t>a</w:t>
      </w:r>
    </w:p>
    <w:p w:rsidR="003D7AE0" w:rsidRDefault="00D65B49">
      <w:pPr>
        <w:ind w:left="220" w:right="2494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E –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no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ija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nje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</w:p>
    <w:p w:rsidR="003D7AE0" w:rsidRDefault="00D65B49">
      <w:pPr>
        <w:ind w:left="220" w:right="2932"/>
        <w:jc w:val="both"/>
        <w:rPr>
          <w:sz w:val="24"/>
          <w:szCs w:val="24"/>
        </w:rPr>
      </w:pP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 Enti</w:t>
      </w:r>
      <w:r>
        <w:rPr>
          <w:spacing w:val="3"/>
          <w:sz w:val="24"/>
          <w:szCs w:val="24"/>
        </w:rPr>
        <w:t>t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tionshi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, not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ija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nje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</w:p>
    <w:p w:rsidR="003D7AE0" w:rsidRDefault="003D7AE0">
      <w:pPr>
        <w:spacing w:before="2" w:line="280" w:lineRule="exact"/>
        <w:rPr>
          <w:sz w:val="28"/>
          <w:szCs w:val="28"/>
        </w:rPr>
      </w:pPr>
    </w:p>
    <w:p w:rsidR="003D7AE0" w:rsidRDefault="00D65B49">
      <w:pPr>
        <w:ind w:left="220" w:right="5936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1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5 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z w:val="28"/>
          <w:szCs w:val="28"/>
        </w:rPr>
        <w:t>Ot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re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ja</w:t>
      </w:r>
    </w:p>
    <w:p w:rsidR="003D7AE0" w:rsidRDefault="003D7AE0">
      <w:pPr>
        <w:rPr>
          <w:sz w:val="24"/>
          <w:szCs w:val="24"/>
        </w:rPr>
      </w:pPr>
    </w:p>
    <w:p w:rsidR="006147F6" w:rsidRDefault="006147F6">
      <w:pPr>
        <w:rPr>
          <w:sz w:val="24"/>
          <w:szCs w:val="24"/>
        </w:rPr>
      </w:pPr>
    </w:p>
    <w:p w:rsidR="006147F6" w:rsidRDefault="006147F6">
      <w:pPr>
        <w:sectPr w:rsidR="006147F6">
          <w:type w:val="continuous"/>
          <w:pgSz w:w="12240" w:h="15840"/>
          <w:pgMar w:top="740" w:right="1680" w:bottom="280" w:left="1580" w:header="720" w:footer="720" w:gutter="0"/>
          <w:cols w:space="720"/>
        </w:sectPr>
      </w:pPr>
      <w:r>
        <w:rPr>
          <w:sz w:val="24"/>
          <w:szCs w:val="24"/>
        </w:rPr>
        <w:tab/>
        <w:t>Nema.</w:t>
      </w:r>
    </w:p>
    <w:p w:rsidR="003D7AE0" w:rsidRDefault="003D7AE0">
      <w:pPr>
        <w:spacing w:before="6" w:line="160" w:lineRule="exact"/>
        <w:rPr>
          <w:sz w:val="16"/>
          <w:szCs w:val="16"/>
        </w:rPr>
      </w:pPr>
    </w:p>
    <w:p w:rsidR="003D7AE0" w:rsidRDefault="003D7AE0">
      <w:pPr>
        <w:spacing w:line="200" w:lineRule="exact"/>
      </w:pPr>
    </w:p>
    <w:p w:rsidR="003D7AE0" w:rsidRDefault="00D65B49">
      <w:pPr>
        <w:spacing w:before="18" w:line="360" w:lineRule="exact"/>
        <w:ind w:left="3020" w:right="3044"/>
        <w:jc w:val="center"/>
        <w:rPr>
          <w:sz w:val="32"/>
          <w:szCs w:val="32"/>
        </w:rPr>
      </w:pPr>
      <w:r>
        <w:rPr>
          <w:b/>
          <w:spacing w:val="1"/>
          <w:position w:val="-1"/>
          <w:sz w:val="32"/>
          <w:szCs w:val="32"/>
        </w:rPr>
        <w:t>2</w:t>
      </w:r>
      <w:r>
        <w:rPr>
          <w:b/>
          <w:position w:val="-1"/>
          <w:sz w:val="32"/>
          <w:szCs w:val="32"/>
        </w:rPr>
        <w:t xml:space="preserve">. </w:t>
      </w:r>
      <w:r>
        <w:rPr>
          <w:b/>
          <w:spacing w:val="75"/>
          <w:position w:val="-1"/>
          <w:sz w:val="32"/>
          <w:szCs w:val="32"/>
        </w:rPr>
        <w:t xml:space="preserve"> </w:t>
      </w:r>
      <w:r>
        <w:rPr>
          <w:b/>
          <w:spacing w:val="1"/>
          <w:position w:val="-1"/>
          <w:sz w:val="32"/>
          <w:szCs w:val="32"/>
        </w:rPr>
        <w:t>Mo</w:t>
      </w:r>
      <w:r>
        <w:rPr>
          <w:b/>
          <w:position w:val="-1"/>
          <w:sz w:val="32"/>
          <w:szCs w:val="32"/>
        </w:rPr>
        <w:t>del</w:t>
      </w:r>
      <w:r>
        <w:rPr>
          <w:b/>
          <w:spacing w:val="-10"/>
          <w:position w:val="-1"/>
          <w:sz w:val="32"/>
          <w:szCs w:val="32"/>
        </w:rPr>
        <w:t xml:space="preserve"> </w:t>
      </w:r>
      <w:r>
        <w:rPr>
          <w:b/>
          <w:w w:val="99"/>
          <w:position w:val="-1"/>
          <w:sz w:val="32"/>
          <w:szCs w:val="32"/>
        </w:rPr>
        <w:t>p</w:t>
      </w:r>
      <w:r>
        <w:rPr>
          <w:b/>
          <w:spacing w:val="1"/>
          <w:w w:val="99"/>
          <w:position w:val="-1"/>
          <w:sz w:val="32"/>
          <w:szCs w:val="32"/>
        </w:rPr>
        <w:t>o</w:t>
      </w:r>
      <w:r>
        <w:rPr>
          <w:b/>
          <w:w w:val="99"/>
          <w:position w:val="-1"/>
          <w:sz w:val="32"/>
          <w:szCs w:val="32"/>
        </w:rPr>
        <w:t>d</w:t>
      </w:r>
      <w:r>
        <w:rPr>
          <w:b/>
          <w:spacing w:val="1"/>
          <w:w w:val="99"/>
          <w:position w:val="-1"/>
          <w:sz w:val="32"/>
          <w:szCs w:val="32"/>
        </w:rPr>
        <w:t>a</w:t>
      </w:r>
      <w:r>
        <w:rPr>
          <w:b/>
          <w:spacing w:val="-1"/>
          <w:w w:val="99"/>
          <w:position w:val="-1"/>
          <w:sz w:val="32"/>
          <w:szCs w:val="32"/>
        </w:rPr>
        <w:t>t</w:t>
      </w:r>
      <w:r>
        <w:rPr>
          <w:b/>
          <w:spacing w:val="4"/>
          <w:w w:val="99"/>
          <w:position w:val="-1"/>
          <w:sz w:val="32"/>
          <w:szCs w:val="32"/>
        </w:rPr>
        <w:t>a</w:t>
      </w:r>
      <w:r>
        <w:rPr>
          <w:b/>
          <w:spacing w:val="-2"/>
          <w:w w:val="99"/>
          <w:position w:val="-1"/>
          <w:sz w:val="32"/>
          <w:szCs w:val="32"/>
        </w:rPr>
        <w:t>k</w:t>
      </w:r>
      <w:r>
        <w:rPr>
          <w:b/>
          <w:w w:val="99"/>
          <w:position w:val="-1"/>
          <w:sz w:val="32"/>
          <w:szCs w:val="32"/>
        </w:rPr>
        <w:t>a</w:t>
      </w:r>
    </w:p>
    <w:p w:rsidR="003D7AE0" w:rsidRDefault="003D7AE0">
      <w:pPr>
        <w:spacing w:before="4" w:line="100" w:lineRule="exact"/>
        <w:rPr>
          <w:sz w:val="10"/>
          <w:szCs w:val="10"/>
        </w:rPr>
      </w:pPr>
    </w:p>
    <w:p w:rsidR="003D7AE0" w:rsidRDefault="003D7AE0">
      <w:pPr>
        <w:spacing w:line="200" w:lineRule="exact"/>
      </w:pPr>
    </w:p>
    <w:p w:rsidR="008278C6" w:rsidRDefault="00F75CC2" w:rsidP="008278C6">
      <w:pPr>
        <w:spacing w:before="24" w:line="300" w:lineRule="exact"/>
        <w:ind w:left="100"/>
        <w:rPr>
          <w:sz w:val="22"/>
          <w:szCs w:val="22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ge">
                  <wp:posOffset>608330</wp:posOffset>
                </wp:positionV>
                <wp:extent cx="5523230" cy="76200"/>
                <wp:effectExtent l="635" t="0" r="635" b="1270"/>
                <wp:wrapNone/>
                <wp:docPr id="301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76200"/>
                          <a:chOff x="1771" y="958"/>
                          <a:chExt cx="8698" cy="120"/>
                        </a:xfrm>
                      </wpg:grpSpPr>
                      <wps:wsp>
                        <wps:cNvPr id="302" name="Freeform 310"/>
                        <wps:cNvSpPr>
                          <a:spLocks/>
                        </wps:cNvSpPr>
                        <wps:spPr bwMode="auto">
                          <a:xfrm>
                            <a:off x="1771" y="958"/>
                            <a:ext cx="8698" cy="12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78 958"/>
                              <a:gd name="T3" fmla="*/ 1078 h 120"/>
                              <a:gd name="T4" fmla="+- 0 10469 1771"/>
                              <a:gd name="T5" fmla="*/ T4 w 8698"/>
                              <a:gd name="T6" fmla="+- 0 1078 958"/>
                              <a:gd name="T7" fmla="*/ 1078 h 120"/>
                              <a:gd name="T8" fmla="+- 0 10469 1771"/>
                              <a:gd name="T9" fmla="*/ T8 w 8698"/>
                              <a:gd name="T10" fmla="+- 0 958 958"/>
                              <a:gd name="T11" fmla="*/ 958 h 120"/>
                              <a:gd name="T12" fmla="+- 0 1771 1771"/>
                              <a:gd name="T13" fmla="*/ T12 w 8698"/>
                              <a:gd name="T14" fmla="+- 0 958 958"/>
                              <a:gd name="T15" fmla="*/ 958 h 120"/>
                              <a:gd name="T16" fmla="+- 0 1771 1771"/>
                              <a:gd name="T17" fmla="*/ T16 w 8698"/>
                              <a:gd name="T18" fmla="+- 0 1078 958"/>
                              <a:gd name="T19" fmla="*/ 107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8" h="120">
                                <a:moveTo>
                                  <a:pt x="0" y="120"/>
                                </a:moveTo>
                                <a:lnTo>
                                  <a:pt x="8698" y="120"/>
                                </a:lnTo>
                                <a:lnTo>
                                  <a:pt x="8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2B0623E" id="Group 309" o:spid="_x0000_s1026" style="position:absolute;margin-left:88.55pt;margin-top:47.9pt;width:434.9pt;height:6pt;z-index:-251668992;mso-position-horizontal-relative:page;mso-position-vertical-relative:page" coordorigin="1771,958" coordsize="86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">
                <v:shape id="Freeform 310" o:spid="_x0000_s1027" style="position:absolute;left:1771;top:958;width:8698;height:120;visibility:visible;mso-wrap-style:square;v-text-anchor:top" coordsize="86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2qOMUA&#10;AADcAAAADwAAAGRycy9kb3ducmV2LnhtbESPQYvCMBSE7wv+h/AEL6KpClKqUcRF8LDCrnrx9mie&#10;TbV5KU221n+/WRA8DjPzDbNcd7YSLTW+dKxgMk5AEOdOl1woOJ92oxSED8gaK8ek4Eke1qvexxIz&#10;7R78Q+0xFCJC2GeowIRQZ1L63JBFP3Y1cfSurrEYomwKqRt8RLit5DRJ5tJiyXHBYE1bQ/n9+GsV&#10;fA5nhy79Goa5vty+2/S+M8/DRKlBv9ssQATqwjv8au+1glkyhf8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ao4xQAAANwAAAAPAAAAAAAAAAAAAAAAAJgCAABkcnMv&#10;ZG93bnJldi54bWxQSwUGAAAAAAQABAD1AAAAigMAAAAA&#10;" path="m,120r8698,l8698,,,,,120xe" fillcolor="black" stroked="f">
                  <v:path arrowok="t" o:connecttype="custom" o:connectlocs="0,1078;8698,1078;8698,958;0,958;0,1078" o:connectangles="0,0,0,0,0"/>
                </v:shape>
                <w10:wrap anchorx="page" anchory="page"/>
              </v:group>
            </w:pict>
          </mc:Fallback>
        </mc:AlternateContent>
      </w:r>
      <w:r w:rsidR="00D65B49">
        <w:rPr>
          <w:b/>
          <w:spacing w:val="1"/>
          <w:position w:val="-1"/>
          <w:sz w:val="28"/>
          <w:szCs w:val="28"/>
        </w:rPr>
        <w:t>2</w:t>
      </w:r>
      <w:r w:rsidR="00D65B49">
        <w:rPr>
          <w:b/>
          <w:spacing w:val="-1"/>
          <w:position w:val="-1"/>
          <w:sz w:val="28"/>
          <w:szCs w:val="28"/>
        </w:rPr>
        <w:t>.</w:t>
      </w:r>
      <w:r w:rsidR="00D65B49">
        <w:rPr>
          <w:b/>
          <w:position w:val="-1"/>
          <w:sz w:val="28"/>
          <w:szCs w:val="28"/>
        </w:rPr>
        <w:t xml:space="preserve">1    </w:t>
      </w:r>
      <w:r w:rsidR="00D65B49">
        <w:rPr>
          <w:b/>
          <w:spacing w:val="18"/>
          <w:position w:val="-1"/>
          <w:sz w:val="28"/>
          <w:szCs w:val="28"/>
        </w:rPr>
        <w:t xml:space="preserve"> </w:t>
      </w:r>
      <w:r w:rsidR="00D65B49">
        <w:rPr>
          <w:b/>
          <w:position w:val="-1"/>
          <w:sz w:val="28"/>
          <w:szCs w:val="28"/>
        </w:rPr>
        <w:t>ER</w:t>
      </w:r>
      <w:r w:rsidR="00D65B49">
        <w:rPr>
          <w:b/>
          <w:spacing w:val="-1"/>
          <w:position w:val="-1"/>
          <w:sz w:val="28"/>
          <w:szCs w:val="28"/>
        </w:rPr>
        <w:t xml:space="preserve"> </w:t>
      </w:r>
      <w:r w:rsidR="00D65B49">
        <w:rPr>
          <w:b/>
          <w:position w:val="-1"/>
          <w:sz w:val="28"/>
          <w:szCs w:val="28"/>
        </w:rPr>
        <w:t>n</w:t>
      </w:r>
      <w:r w:rsidR="00D65B49">
        <w:rPr>
          <w:b/>
          <w:spacing w:val="1"/>
          <w:position w:val="-1"/>
          <w:sz w:val="28"/>
          <w:szCs w:val="28"/>
        </w:rPr>
        <w:t>o</w:t>
      </w:r>
      <w:r w:rsidR="00D65B49">
        <w:rPr>
          <w:b/>
          <w:position w:val="-1"/>
          <w:sz w:val="28"/>
          <w:szCs w:val="28"/>
        </w:rPr>
        <w:t>t</w:t>
      </w:r>
      <w:r w:rsidR="00D65B49">
        <w:rPr>
          <w:b/>
          <w:spacing w:val="-1"/>
          <w:position w:val="-1"/>
          <w:sz w:val="28"/>
          <w:szCs w:val="28"/>
        </w:rPr>
        <w:t>a</w:t>
      </w:r>
      <w:r w:rsidR="00D65B49">
        <w:rPr>
          <w:b/>
          <w:position w:val="-1"/>
          <w:sz w:val="28"/>
          <w:szCs w:val="28"/>
        </w:rPr>
        <w:t>c</w:t>
      </w:r>
      <w:r w:rsidR="00D65B49">
        <w:rPr>
          <w:b/>
          <w:spacing w:val="1"/>
          <w:position w:val="-1"/>
          <w:sz w:val="28"/>
          <w:szCs w:val="28"/>
        </w:rPr>
        <w:t>i</w:t>
      </w:r>
      <w:r w:rsidR="00D65B49">
        <w:rPr>
          <w:b/>
          <w:spacing w:val="-2"/>
          <w:position w:val="-1"/>
          <w:sz w:val="28"/>
          <w:szCs w:val="28"/>
        </w:rPr>
        <w:t>j</w:t>
      </w:r>
      <w:r w:rsidR="00D65B49">
        <w:rPr>
          <w:b/>
          <w:position w:val="-1"/>
          <w:sz w:val="28"/>
          <w:szCs w:val="28"/>
        </w:rPr>
        <w:t>a</w:t>
      </w:r>
    </w:p>
    <w:p w:rsidR="003D7AE0" w:rsidRDefault="00D65B49" w:rsidP="008278C6">
      <w:pPr>
        <w:spacing w:line="243" w:lineRule="auto"/>
        <w:ind w:left="130" w:right="3178" w:hanging="13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C4896">
        <w:rPr>
          <w:noProof/>
          <w:sz w:val="22"/>
          <w:szCs w:val="22"/>
          <w:lang w:val="sr-Latn-RS" w:eastAsia="sr-Latn-RS"/>
        </w:rPr>
        <w:drawing>
          <wp:inline distT="0" distB="0" distL="0" distR="0">
            <wp:extent cx="5634990" cy="3206115"/>
            <wp:effectExtent l="0" t="0" r="3810" b="0"/>
            <wp:docPr id="339" name="Picture 339" descr="C:\Users\dul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ul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AE0" w:rsidRDefault="003D7AE0">
      <w:pPr>
        <w:spacing w:before="5" w:line="120" w:lineRule="exact"/>
        <w:rPr>
          <w:sz w:val="13"/>
          <w:szCs w:val="13"/>
        </w:rPr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before="2" w:line="280" w:lineRule="exact"/>
        <w:rPr>
          <w:sz w:val="28"/>
          <w:szCs w:val="28"/>
        </w:rPr>
      </w:pPr>
    </w:p>
    <w:p w:rsidR="008278C6" w:rsidRDefault="008278C6">
      <w:pPr>
        <w:spacing w:before="24"/>
        <w:ind w:left="120"/>
        <w:rPr>
          <w:b/>
          <w:spacing w:val="1"/>
          <w:sz w:val="28"/>
          <w:szCs w:val="28"/>
        </w:rPr>
      </w:pPr>
    </w:p>
    <w:p w:rsidR="008278C6" w:rsidRDefault="008278C6">
      <w:pPr>
        <w:spacing w:before="24"/>
        <w:ind w:left="120"/>
        <w:rPr>
          <w:b/>
          <w:spacing w:val="1"/>
          <w:sz w:val="28"/>
          <w:szCs w:val="28"/>
        </w:rPr>
      </w:pPr>
    </w:p>
    <w:p w:rsidR="008278C6" w:rsidRDefault="008278C6">
      <w:pPr>
        <w:spacing w:before="24"/>
        <w:ind w:left="120"/>
        <w:rPr>
          <w:b/>
          <w:spacing w:val="1"/>
          <w:sz w:val="28"/>
          <w:szCs w:val="28"/>
        </w:rPr>
      </w:pPr>
    </w:p>
    <w:p w:rsidR="008278C6" w:rsidRDefault="008278C6">
      <w:pPr>
        <w:spacing w:before="24"/>
        <w:ind w:left="120"/>
        <w:rPr>
          <w:b/>
          <w:spacing w:val="1"/>
          <w:sz w:val="28"/>
          <w:szCs w:val="28"/>
        </w:rPr>
      </w:pPr>
    </w:p>
    <w:p w:rsidR="008278C6" w:rsidRDefault="008278C6">
      <w:pPr>
        <w:spacing w:before="24"/>
        <w:ind w:left="120"/>
        <w:rPr>
          <w:b/>
          <w:spacing w:val="1"/>
          <w:sz w:val="28"/>
          <w:szCs w:val="28"/>
        </w:rPr>
      </w:pPr>
    </w:p>
    <w:p w:rsidR="008278C6" w:rsidRDefault="008278C6">
      <w:pPr>
        <w:spacing w:before="24"/>
        <w:ind w:left="120"/>
        <w:rPr>
          <w:b/>
          <w:spacing w:val="1"/>
          <w:sz w:val="28"/>
          <w:szCs w:val="28"/>
        </w:rPr>
      </w:pPr>
    </w:p>
    <w:p w:rsidR="003D7AE0" w:rsidRDefault="00F75CC2">
      <w:pPr>
        <w:spacing w:before="24"/>
        <w:ind w:left="120"/>
        <w:rPr>
          <w:sz w:val="28"/>
          <w:szCs w:val="28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ge">
                  <wp:posOffset>608330</wp:posOffset>
                </wp:positionV>
                <wp:extent cx="5523230" cy="76200"/>
                <wp:effectExtent l="635" t="0" r="635" b="1270"/>
                <wp:wrapNone/>
                <wp:docPr id="299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76200"/>
                          <a:chOff x="1771" y="958"/>
                          <a:chExt cx="8698" cy="120"/>
                        </a:xfrm>
                      </wpg:grpSpPr>
                      <wps:wsp>
                        <wps:cNvPr id="300" name="Freeform 218"/>
                        <wps:cNvSpPr>
                          <a:spLocks/>
                        </wps:cNvSpPr>
                        <wps:spPr bwMode="auto">
                          <a:xfrm>
                            <a:off x="1771" y="958"/>
                            <a:ext cx="8698" cy="12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78 958"/>
                              <a:gd name="T3" fmla="*/ 1078 h 120"/>
                              <a:gd name="T4" fmla="+- 0 10469 1771"/>
                              <a:gd name="T5" fmla="*/ T4 w 8698"/>
                              <a:gd name="T6" fmla="+- 0 1078 958"/>
                              <a:gd name="T7" fmla="*/ 1078 h 120"/>
                              <a:gd name="T8" fmla="+- 0 10469 1771"/>
                              <a:gd name="T9" fmla="*/ T8 w 8698"/>
                              <a:gd name="T10" fmla="+- 0 958 958"/>
                              <a:gd name="T11" fmla="*/ 958 h 120"/>
                              <a:gd name="T12" fmla="+- 0 1771 1771"/>
                              <a:gd name="T13" fmla="*/ T12 w 8698"/>
                              <a:gd name="T14" fmla="+- 0 958 958"/>
                              <a:gd name="T15" fmla="*/ 958 h 120"/>
                              <a:gd name="T16" fmla="+- 0 1771 1771"/>
                              <a:gd name="T17" fmla="*/ T16 w 8698"/>
                              <a:gd name="T18" fmla="+- 0 1078 958"/>
                              <a:gd name="T19" fmla="*/ 107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8" h="120">
                                <a:moveTo>
                                  <a:pt x="0" y="120"/>
                                </a:moveTo>
                                <a:lnTo>
                                  <a:pt x="8698" y="120"/>
                                </a:lnTo>
                                <a:lnTo>
                                  <a:pt x="8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9A6DDC6" id="Group 217" o:spid="_x0000_s1026" style="position:absolute;margin-left:88.55pt;margin-top:47.9pt;width:434.9pt;height:6pt;z-index:-251667968;mso-position-horizontal-relative:page;mso-position-vertical-relative:page" coordorigin="1771,958" coordsize="86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">
                <v:shape id="Freeform 218" o:spid="_x0000_s1027" style="position:absolute;left:1771;top:958;width:8698;height:120;visibility:visible;mso-wrap-style:square;v-text-anchor:top" coordsize="86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R1MMA&#10;AADcAAAADwAAAGRycy9kb3ducmV2LnhtbERPy2rCQBTdF/yH4QrdSJ2oICF1FLEILhpo1Y27S+Y2&#10;kyZzJ2Smefx9Z1Ho8nDeu8NoG9FT5yvHClbLBARx4XTFpYL77fySgvABWWPjmBRM5OGwnz3tMNNu&#10;4E/qr6EUMYR9hgpMCG0mpS8MWfRL1xJH7st1FkOEXSl1h0MMt41cJ8lWWqw4Nhhs6WSoqK8/VsHb&#10;YpOP6fsibPXj+6NP67OZ8pVSz/Px+Aoi0Bj+xX/ui1awSeL8eCYeAb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OR1MMAAADcAAAADwAAAAAAAAAAAAAAAACYAgAAZHJzL2Rv&#10;d25yZXYueG1sUEsFBgAAAAAEAAQA9QAAAIgDAAAAAA==&#10;" path="m,120r8698,l8698,,,,,120xe" fillcolor="black" stroked="f">
                  <v:path arrowok="t" o:connecttype="custom" o:connectlocs="0,1078;8698,1078;8698,958;0,958;0,1078" o:connectangles="0,0,0,0,0"/>
                </v:shape>
                <w10:wrap anchorx="page" anchory="page"/>
              </v:group>
            </w:pict>
          </mc:Fallback>
        </mc:AlternateContent>
      </w:r>
      <w:r w:rsidR="00D65B49">
        <w:rPr>
          <w:b/>
          <w:spacing w:val="1"/>
          <w:sz w:val="28"/>
          <w:szCs w:val="28"/>
        </w:rPr>
        <w:t>2</w:t>
      </w:r>
      <w:r w:rsidR="00D65B49">
        <w:rPr>
          <w:b/>
          <w:spacing w:val="-1"/>
          <w:sz w:val="28"/>
          <w:szCs w:val="28"/>
        </w:rPr>
        <w:t>.</w:t>
      </w:r>
      <w:r w:rsidR="00D65B49">
        <w:rPr>
          <w:b/>
          <w:sz w:val="28"/>
          <w:szCs w:val="28"/>
        </w:rPr>
        <w:t xml:space="preserve">2    </w:t>
      </w:r>
      <w:r w:rsidR="00D65B49">
        <w:rPr>
          <w:b/>
          <w:spacing w:val="18"/>
          <w:sz w:val="28"/>
          <w:szCs w:val="28"/>
        </w:rPr>
        <w:t xml:space="preserve"> </w:t>
      </w:r>
      <w:r w:rsidR="00D65B49">
        <w:rPr>
          <w:b/>
          <w:spacing w:val="1"/>
          <w:sz w:val="28"/>
          <w:szCs w:val="28"/>
        </w:rPr>
        <w:t>I</w:t>
      </w:r>
      <w:r w:rsidR="00D65B49">
        <w:rPr>
          <w:b/>
          <w:sz w:val="28"/>
          <w:szCs w:val="28"/>
        </w:rPr>
        <w:t>E n</w:t>
      </w:r>
      <w:r w:rsidR="00D65B49">
        <w:rPr>
          <w:b/>
          <w:spacing w:val="-1"/>
          <w:sz w:val="28"/>
          <w:szCs w:val="28"/>
        </w:rPr>
        <w:t>o</w:t>
      </w:r>
      <w:r w:rsidR="00D65B49">
        <w:rPr>
          <w:b/>
          <w:sz w:val="28"/>
          <w:szCs w:val="28"/>
        </w:rPr>
        <w:t>t</w:t>
      </w:r>
      <w:r w:rsidR="00D65B49">
        <w:rPr>
          <w:b/>
          <w:spacing w:val="1"/>
          <w:sz w:val="28"/>
          <w:szCs w:val="28"/>
        </w:rPr>
        <w:t>a</w:t>
      </w:r>
      <w:r w:rsidR="00D65B49">
        <w:rPr>
          <w:b/>
          <w:spacing w:val="-2"/>
          <w:sz w:val="28"/>
          <w:szCs w:val="28"/>
        </w:rPr>
        <w:t>c</w:t>
      </w:r>
      <w:r w:rsidR="00D65B49">
        <w:rPr>
          <w:b/>
          <w:spacing w:val="1"/>
          <w:sz w:val="28"/>
          <w:szCs w:val="28"/>
        </w:rPr>
        <w:t>i</w:t>
      </w:r>
      <w:r w:rsidR="00D65B49">
        <w:rPr>
          <w:b/>
          <w:spacing w:val="-2"/>
          <w:sz w:val="28"/>
          <w:szCs w:val="28"/>
        </w:rPr>
        <w:t>ja</w:t>
      </w:r>
    </w:p>
    <w:p w:rsidR="003D7AE0" w:rsidRDefault="003D7AE0">
      <w:pPr>
        <w:spacing w:before="15" w:line="260" w:lineRule="exact"/>
        <w:rPr>
          <w:sz w:val="26"/>
          <w:szCs w:val="26"/>
        </w:rPr>
      </w:pPr>
    </w:p>
    <w:p w:rsidR="008278C6" w:rsidRDefault="008278C6">
      <w:pPr>
        <w:spacing w:before="15" w:line="260" w:lineRule="exact"/>
        <w:rPr>
          <w:sz w:val="26"/>
          <w:szCs w:val="26"/>
        </w:rPr>
      </w:pPr>
    </w:p>
    <w:p w:rsidR="008278C6" w:rsidRDefault="008278C6">
      <w:pPr>
        <w:spacing w:before="15" w:line="260" w:lineRule="exact"/>
        <w:rPr>
          <w:sz w:val="26"/>
          <w:szCs w:val="26"/>
        </w:rPr>
      </w:pPr>
    </w:p>
    <w:p w:rsidR="008278C6" w:rsidRDefault="008278C6">
      <w:pPr>
        <w:spacing w:before="15" w:line="260" w:lineRule="exact"/>
        <w:rPr>
          <w:sz w:val="26"/>
          <w:szCs w:val="26"/>
        </w:rPr>
      </w:pPr>
    </w:p>
    <w:p w:rsidR="003D7AE0" w:rsidRDefault="003D7AE0">
      <w:pPr>
        <w:spacing w:before="2" w:line="120" w:lineRule="exact"/>
        <w:rPr>
          <w:sz w:val="12"/>
          <w:szCs w:val="12"/>
        </w:rPr>
      </w:pPr>
    </w:p>
    <w:p w:rsidR="003D7AE0" w:rsidRDefault="003D7AE0">
      <w:pPr>
        <w:spacing w:line="200" w:lineRule="exact"/>
      </w:pPr>
    </w:p>
    <w:p w:rsidR="003D7AE0" w:rsidRDefault="003D7AE0">
      <w:pPr>
        <w:ind w:left="120" w:right="572"/>
        <w:rPr>
          <w:sz w:val="24"/>
          <w:szCs w:val="24"/>
        </w:rPr>
      </w:pPr>
    </w:p>
    <w:p w:rsidR="002C7C6C" w:rsidRDefault="002C7C6C">
      <w:pPr>
        <w:ind w:left="120" w:right="572"/>
        <w:rPr>
          <w:sz w:val="24"/>
          <w:szCs w:val="24"/>
        </w:rPr>
      </w:pPr>
    </w:p>
    <w:p w:rsidR="002C7C6C" w:rsidRDefault="00B73B88">
      <w:pPr>
        <w:ind w:left="120" w:right="572"/>
        <w:rPr>
          <w:sz w:val="24"/>
          <w:szCs w:val="24"/>
        </w:rPr>
      </w:pPr>
      <w:r>
        <w:rPr>
          <w:noProof/>
          <w:sz w:val="24"/>
          <w:szCs w:val="24"/>
          <w:lang w:val="sr-Latn-RS" w:eastAsia="sr-Latn-RS"/>
        </w:rPr>
        <w:lastRenderedPageBreak/>
        <w:drawing>
          <wp:inline distT="0" distB="0" distL="0" distR="0" wp14:anchorId="69964A6E" wp14:editId="45B24F8D">
            <wp:extent cx="5634990" cy="3241675"/>
            <wp:effectExtent l="0" t="0" r="3810" b="0"/>
            <wp:docPr id="334" name="Picture 334" descr="C:\Users\dule\Desktop\11422302_10207290312645025_202819289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le\Desktop\11422302_10207290312645025_2028192893_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6C" w:rsidRDefault="002C7C6C">
      <w:pPr>
        <w:ind w:left="120" w:right="572"/>
        <w:rPr>
          <w:sz w:val="24"/>
          <w:szCs w:val="24"/>
        </w:rPr>
      </w:pPr>
    </w:p>
    <w:p w:rsidR="002C7C6C" w:rsidRDefault="002C7C6C">
      <w:pPr>
        <w:ind w:left="120" w:right="572"/>
        <w:rPr>
          <w:sz w:val="24"/>
          <w:szCs w:val="24"/>
        </w:rPr>
      </w:pPr>
    </w:p>
    <w:p w:rsidR="002C7C6C" w:rsidRDefault="002C7C6C">
      <w:pPr>
        <w:ind w:left="120" w:right="572"/>
        <w:rPr>
          <w:sz w:val="24"/>
          <w:szCs w:val="24"/>
        </w:rPr>
      </w:pPr>
    </w:p>
    <w:p w:rsidR="002C7C6C" w:rsidRDefault="002C7C6C" w:rsidP="002C7C6C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2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3 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z w:val="28"/>
          <w:szCs w:val="28"/>
        </w:rPr>
        <w:t>Še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re</w:t>
      </w:r>
      <w:r>
        <w:rPr>
          <w:b/>
          <w:spacing w:val="2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ne 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ze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d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5"/>
          <w:sz w:val="28"/>
          <w:szCs w:val="28"/>
        </w:rPr>
        <w:t>k</w:t>
      </w:r>
      <w:r>
        <w:rPr>
          <w:b/>
          <w:sz w:val="28"/>
          <w:szCs w:val="28"/>
        </w:rPr>
        <w:t>a</w:t>
      </w:r>
    </w:p>
    <w:p w:rsidR="002C7C6C" w:rsidRPr="00450362" w:rsidRDefault="002C7C6C" w:rsidP="002C7C6C">
      <w:pPr>
        <w:spacing w:before="10" w:line="260" w:lineRule="exact"/>
        <w:rPr>
          <w:sz w:val="26"/>
          <w:szCs w:val="26"/>
        </w:rPr>
      </w:pPr>
    </w:p>
    <w:p w:rsidR="002C7C6C" w:rsidRDefault="002C7C6C" w:rsidP="002C7C6C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  <w:u w:val="single" w:color="000000"/>
        </w:rPr>
        <w:t>id_User</w:t>
      </w:r>
      <w:r>
        <w:rPr>
          <w:sz w:val="24"/>
          <w:szCs w:val="24"/>
        </w:rPr>
        <w:t xml:space="preserve">, nickname, eMail, is_Admin, </w:t>
      </w:r>
      <w:r w:rsidR="001250C1">
        <w:rPr>
          <w:sz w:val="24"/>
          <w:szCs w:val="24"/>
        </w:rPr>
        <w:t xml:space="preserve">note_Color,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d)</w:t>
      </w:r>
    </w:p>
    <w:p w:rsidR="002C7C6C" w:rsidRDefault="002C7C6C" w:rsidP="002C7C6C">
      <w:pPr>
        <w:ind w:left="120" w:right="807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GROUP </w:t>
      </w:r>
      <w:r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  <w:u w:val="single" w:color="000000"/>
        </w:rPr>
        <w:t>id_Group</w:t>
      </w:r>
      <w:r>
        <w:rPr>
          <w:sz w:val="24"/>
          <w:szCs w:val="24"/>
        </w:rPr>
        <w:t>,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id_Creator,</w:t>
      </w:r>
      <w:r>
        <w:rPr>
          <w:spacing w:val="2"/>
          <w:sz w:val="24"/>
          <w:szCs w:val="24"/>
        </w:rPr>
        <w:t xml:space="preserve"> created_On</w:t>
      </w:r>
      <w:r>
        <w:rPr>
          <w:sz w:val="24"/>
          <w:szCs w:val="24"/>
        </w:rPr>
        <w:t xml:space="preserve">) </w:t>
      </w:r>
    </w:p>
    <w:p w:rsidR="002C7C6C" w:rsidRDefault="002C7C6C" w:rsidP="002C7C6C">
      <w:pPr>
        <w:ind w:left="120" w:right="807"/>
        <w:rPr>
          <w:sz w:val="24"/>
          <w:szCs w:val="24"/>
        </w:rPr>
      </w:pPr>
      <w:r>
        <w:rPr>
          <w:spacing w:val="1"/>
          <w:sz w:val="24"/>
          <w:szCs w:val="24"/>
        </w:rPr>
        <w:t>IS_MEMBER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 w:rsidRPr="00152455">
        <w:rPr>
          <w:spacing w:val="-1"/>
          <w:sz w:val="24"/>
          <w:szCs w:val="24"/>
          <w:u w:val="single"/>
        </w:rPr>
        <w:t>id_User</w:t>
      </w:r>
      <w:r w:rsidRPr="00152455">
        <w:rPr>
          <w:sz w:val="24"/>
          <w:szCs w:val="24"/>
          <w:u w:val="single"/>
        </w:rPr>
        <w:t>,</w:t>
      </w:r>
      <w:r w:rsidRPr="00152455">
        <w:rPr>
          <w:spacing w:val="-1"/>
          <w:sz w:val="24"/>
          <w:szCs w:val="24"/>
          <w:u w:val="single"/>
        </w:rPr>
        <w:t xml:space="preserve"> id_Group</w:t>
      </w:r>
      <w:r>
        <w:rPr>
          <w:spacing w:val="-1"/>
          <w:sz w:val="24"/>
          <w:szCs w:val="24"/>
        </w:rPr>
        <w:t>, joined_On, is_Admin</w:t>
      </w:r>
      <w:r>
        <w:rPr>
          <w:sz w:val="24"/>
          <w:szCs w:val="24"/>
        </w:rPr>
        <w:t>)</w:t>
      </w:r>
    </w:p>
    <w:p w:rsidR="00450362" w:rsidRDefault="002C7C6C" w:rsidP="002C7C6C">
      <w:pPr>
        <w:ind w:left="120" w:right="2358"/>
        <w:rPr>
          <w:sz w:val="24"/>
          <w:szCs w:val="24"/>
        </w:rPr>
      </w:pPr>
      <w:r>
        <w:rPr>
          <w:spacing w:val="-2"/>
          <w:sz w:val="24"/>
          <w:szCs w:val="24"/>
        </w:rPr>
        <w:t>NOTE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 w:rsidR="00450362">
        <w:rPr>
          <w:sz w:val="24"/>
          <w:szCs w:val="24"/>
          <w:u w:val="single" w:color="000000"/>
        </w:rPr>
        <w:t>id_Note</w:t>
      </w:r>
      <w:r>
        <w:rPr>
          <w:sz w:val="24"/>
          <w:szCs w:val="24"/>
        </w:rPr>
        <w:t>,</w:t>
      </w:r>
      <w:r w:rsidR="00450362">
        <w:rPr>
          <w:sz w:val="24"/>
          <w:szCs w:val="24"/>
        </w:rPr>
        <w:t xml:space="preserve"> text, created_On</w:t>
      </w:r>
      <w:r w:rsidR="00484B1C">
        <w:rPr>
          <w:sz w:val="24"/>
          <w:szCs w:val="24"/>
        </w:rPr>
        <w:t>, last_Edited_on, title, idUser</w:t>
      </w:r>
      <w:r>
        <w:rPr>
          <w:sz w:val="24"/>
          <w:szCs w:val="24"/>
        </w:rPr>
        <w:t xml:space="preserve">) </w:t>
      </w:r>
    </w:p>
    <w:p w:rsidR="002C7C6C" w:rsidRDefault="00450362" w:rsidP="002C7C6C">
      <w:pPr>
        <w:ind w:left="120" w:right="2358"/>
        <w:rPr>
          <w:sz w:val="24"/>
          <w:szCs w:val="24"/>
        </w:rPr>
      </w:pPr>
      <w:r w:rsidRPr="00450362">
        <w:rPr>
          <w:spacing w:val="-1"/>
          <w:sz w:val="24"/>
          <w:szCs w:val="24"/>
        </w:rPr>
        <w:t>GROUP_NOTE(</w:t>
      </w:r>
      <w:r w:rsidRPr="00450362">
        <w:rPr>
          <w:spacing w:val="-1"/>
          <w:sz w:val="24"/>
          <w:szCs w:val="24"/>
          <w:u w:val="single"/>
        </w:rPr>
        <w:t>id_Note</w:t>
      </w:r>
      <w:r w:rsidR="00484B1C">
        <w:rPr>
          <w:spacing w:val="-1"/>
          <w:sz w:val="24"/>
          <w:szCs w:val="24"/>
        </w:rPr>
        <w:t>,</w:t>
      </w:r>
      <w:r w:rsidRPr="00450362">
        <w:rPr>
          <w:sz w:val="24"/>
          <w:szCs w:val="24"/>
        </w:rPr>
        <w:t>last_Editor,</w:t>
      </w:r>
      <w:r>
        <w:rPr>
          <w:sz w:val="24"/>
          <w:szCs w:val="24"/>
        </w:rPr>
        <w:t xml:space="preserve"> is_Locked, id_Group</w:t>
      </w:r>
      <w:r w:rsidR="002C7C6C" w:rsidRPr="00450362">
        <w:rPr>
          <w:sz w:val="24"/>
          <w:szCs w:val="24"/>
        </w:rPr>
        <w:t>)</w:t>
      </w:r>
    </w:p>
    <w:p w:rsidR="00A85C77" w:rsidRPr="00450362" w:rsidRDefault="00A85C77" w:rsidP="002C7C6C">
      <w:pPr>
        <w:ind w:left="120" w:right="2358"/>
        <w:rPr>
          <w:sz w:val="24"/>
          <w:szCs w:val="24"/>
        </w:rPr>
      </w:pPr>
      <w:r>
        <w:rPr>
          <w:spacing w:val="-1"/>
          <w:sz w:val="24"/>
          <w:szCs w:val="24"/>
        </w:rPr>
        <w:t>IMPORTANT</w:t>
      </w:r>
      <w:r w:rsidRPr="00450362"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  <w:u w:val="single"/>
        </w:rPr>
        <w:t>id</w:t>
      </w:r>
      <w:r w:rsidRPr="00AA5B22">
        <w:rPr>
          <w:spacing w:val="-1"/>
          <w:sz w:val="24"/>
          <w:szCs w:val="24"/>
          <w:u w:val="single"/>
        </w:rPr>
        <w:t>User</w:t>
      </w:r>
      <w:r>
        <w:rPr>
          <w:spacing w:val="-1"/>
          <w:sz w:val="24"/>
          <w:szCs w:val="24"/>
          <w:u w:val="single"/>
        </w:rPr>
        <w:t>, id</w:t>
      </w:r>
      <w:r w:rsidRPr="00450362">
        <w:rPr>
          <w:spacing w:val="-1"/>
          <w:sz w:val="24"/>
          <w:szCs w:val="24"/>
          <w:u w:val="single"/>
        </w:rPr>
        <w:t>Note</w:t>
      </w:r>
      <w:r>
        <w:rPr>
          <w:sz w:val="24"/>
          <w:szCs w:val="24"/>
        </w:rPr>
        <w:t>)</w:t>
      </w:r>
    </w:p>
    <w:p w:rsidR="00334DE3" w:rsidRDefault="00484B1C" w:rsidP="00450362">
      <w:pPr>
        <w:ind w:left="120" w:right="2358"/>
        <w:rPr>
          <w:sz w:val="24"/>
          <w:szCs w:val="24"/>
        </w:rPr>
      </w:pPr>
      <w:r>
        <w:rPr>
          <w:spacing w:val="-1"/>
          <w:sz w:val="24"/>
          <w:szCs w:val="24"/>
        </w:rPr>
        <w:t>HIDDEN_NOTE</w:t>
      </w:r>
      <w:r w:rsidR="00450362" w:rsidRPr="00450362">
        <w:rPr>
          <w:spacing w:val="-1"/>
          <w:sz w:val="24"/>
          <w:szCs w:val="24"/>
        </w:rPr>
        <w:t>(</w:t>
      </w:r>
      <w:r w:rsidR="00450362" w:rsidRPr="00450362">
        <w:rPr>
          <w:spacing w:val="-1"/>
          <w:sz w:val="24"/>
          <w:szCs w:val="24"/>
          <w:u w:val="single"/>
        </w:rPr>
        <w:t>id_Note</w:t>
      </w:r>
      <w:r>
        <w:rPr>
          <w:spacing w:val="-1"/>
          <w:sz w:val="24"/>
          <w:szCs w:val="24"/>
        </w:rPr>
        <w:t xml:space="preserve">, </w:t>
      </w:r>
      <w:r w:rsidRPr="00AA5B22">
        <w:rPr>
          <w:spacing w:val="-1"/>
          <w:sz w:val="24"/>
          <w:szCs w:val="24"/>
          <w:u w:val="single"/>
        </w:rPr>
        <w:t>IdUser</w:t>
      </w:r>
      <w:r w:rsidR="00450362" w:rsidRPr="00450362">
        <w:rPr>
          <w:sz w:val="24"/>
          <w:szCs w:val="24"/>
        </w:rPr>
        <w:t>)</w:t>
      </w:r>
    </w:p>
    <w:p w:rsidR="00450362" w:rsidRDefault="00450362" w:rsidP="00450362">
      <w:pPr>
        <w:ind w:left="120" w:right="2358"/>
        <w:rPr>
          <w:sz w:val="24"/>
          <w:szCs w:val="24"/>
        </w:rPr>
      </w:pPr>
      <w:r>
        <w:rPr>
          <w:spacing w:val="-1"/>
          <w:sz w:val="24"/>
          <w:szCs w:val="24"/>
        </w:rPr>
        <w:t>REMINDER</w:t>
      </w:r>
      <w:r w:rsidRPr="00450362">
        <w:rPr>
          <w:spacing w:val="-1"/>
          <w:sz w:val="24"/>
          <w:szCs w:val="24"/>
        </w:rPr>
        <w:t>(</w:t>
      </w:r>
      <w:r w:rsidR="00CD5A0D" w:rsidRPr="00CD5A0D">
        <w:rPr>
          <w:spacing w:val="-1"/>
          <w:sz w:val="24"/>
          <w:szCs w:val="24"/>
          <w:u w:val="single"/>
        </w:rPr>
        <w:t>id_User</w:t>
      </w:r>
      <w:r w:rsidR="00CD5A0D">
        <w:rPr>
          <w:spacing w:val="-1"/>
          <w:sz w:val="24"/>
          <w:szCs w:val="24"/>
        </w:rPr>
        <w:t xml:space="preserve">, </w:t>
      </w:r>
      <w:r w:rsidRPr="00450362">
        <w:rPr>
          <w:spacing w:val="-1"/>
          <w:sz w:val="24"/>
          <w:szCs w:val="24"/>
          <w:u w:val="single"/>
        </w:rPr>
        <w:t>id_Note</w:t>
      </w:r>
      <w:r w:rsidRPr="00450362">
        <w:rPr>
          <w:spacing w:val="-1"/>
          <w:sz w:val="24"/>
          <w:szCs w:val="24"/>
        </w:rPr>
        <w:t xml:space="preserve">, </w:t>
      </w:r>
      <w:r w:rsidR="002C04B3" w:rsidRPr="002C04B3">
        <w:rPr>
          <w:spacing w:val="-1"/>
          <w:sz w:val="24"/>
          <w:szCs w:val="24"/>
          <w:u w:val="single"/>
        </w:rPr>
        <w:t>persona</w:t>
      </w:r>
      <w:r w:rsidR="002C04B3">
        <w:rPr>
          <w:spacing w:val="-1"/>
          <w:sz w:val="24"/>
          <w:szCs w:val="24"/>
        </w:rPr>
        <w:t xml:space="preserve">l, </w:t>
      </w:r>
      <w:r w:rsidR="00CD5A0D">
        <w:rPr>
          <w:spacing w:val="-1"/>
          <w:sz w:val="24"/>
          <w:szCs w:val="24"/>
        </w:rPr>
        <w:t>datetime</w:t>
      </w:r>
      <w:r w:rsidR="002C04B3">
        <w:rPr>
          <w:spacing w:val="-1"/>
          <w:sz w:val="24"/>
          <w:szCs w:val="24"/>
        </w:rPr>
        <w:t>, mute, seen</w:t>
      </w:r>
      <w:r w:rsidRPr="00450362">
        <w:rPr>
          <w:sz w:val="24"/>
          <w:szCs w:val="24"/>
        </w:rPr>
        <w:t>)</w:t>
      </w:r>
    </w:p>
    <w:p w:rsidR="00152455" w:rsidRPr="006910B3" w:rsidRDefault="00152455" w:rsidP="00152455">
      <w:pPr>
        <w:ind w:left="120" w:right="807"/>
        <w:rPr>
          <w:sz w:val="24"/>
          <w:szCs w:val="24"/>
        </w:rPr>
      </w:pPr>
      <w:r w:rsidRPr="006910B3">
        <w:rPr>
          <w:spacing w:val="1"/>
          <w:sz w:val="24"/>
          <w:szCs w:val="24"/>
        </w:rPr>
        <w:t>NOTIFICATION</w:t>
      </w:r>
      <w:r w:rsidRPr="006910B3">
        <w:rPr>
          <w:sz w:val="24"/>
          <w:szCs w:val="24"/>
        </w:rPr>
        <w:t xml:space="preserve"> </w:t>
      </w:r>
      <w:r w:rsidRPr="006910B3">
        <w:rPr>
          <w:spacing w:val="-1"/>
          <w:sz w:val="24"/>
          <w:szCs w:val="24"/>
        </w:rPr>
        <w:t>(</w:t>
      </w:r>
      <w:r w:rsidR="006910B3" w:rsidRPr="006910B3">
        <w:rPr>
          <w:spacing w:val="-1"/>
          <w:sz w:val="24"/>
          <w:szCs w:val="24"/>
          <w:u w:val="single"/>
        </w:rPr>
        <w:t>idNotification</w:t>
      </w:r>
      <w:r w:rsidR="006910B3" w:rsidRPr="006910B3">
        <w:rPr>
          <w:spacing w:val="-1"/>
          <w:sz w:val="24"/>
          <w:szCs w:val="24"/>
        </w:rPr>
        <w:t xml:space="preserve">, </w:t>
      </w:r>
      <w:r w:rsidRPr="006910B3">
        <w:rPr>
          <w:spacing w:val="-1"/>
          <w:sz w:val="24"/>
          <w:szCs w:val="24"/>
        </w:rPr>
        <w:t>id_User</w:t>
      </w:r>
      <w:r w:rsidRPr="006910B3">
        <w:rPr>
          <w:sz w:val="24"/>
          <w:szCs w:val="24"/>
        </w:rPr>
        <w:t>,</w:t>
      </w:r>
      <w:r w:rsidRPr="006910B3">
        <w:rPr>
          <w:spacing w:val="-1"/>
          <w:sz w:val="24"/>
          <w:szCs w:val="24"/>
        </w:rPr>
        <w:t xml:space="preserve"> id_Group,</w:t>
      </w:r>
      <w:r w:rsidR="006910B3" w:rsidRPr="006910B3">
        <w:rPr>
          <w:spacing w:val="-1"/>
          <w:sz w:val="24"/>
          <w:szCs w:val="24"/>
        </w:rPr>
        <w:t xml:space="preserve"> created_On, content</w:t>
      </w:r>
      <w:r w:rsidRPr="006910B3">
        <w:rPr>
          <w:sz w:val="24"/>
          <w:szCs w:val="24"/>
        </w:rPr>
        <w:t>)</w:t>
      </w:r>
    </w:p>
    <w:p w:rsidR="00152455" w:rsidRDefault="00152455" w:rsidP="00152455">
      <w:pPr>
        <w:ind w:left="120" w:right="807"/>
        <w:rPr>
          <w:sz w:val="24"/>
          <w:szCs w:val="24"/>
        </w:rPr>
      </w:pPr>
      <w:r>
        <w:rPr>
          <w:spacing w:val="1"/>
          <w:sz w:val="24"/>
          <w:szCs w:val="24"/>
        </w:rPr>
        <w:t>IMAGE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 w:rsidR="00922A96">
        <w:rPr>
          <w:spacing w:val="-1"/>
          <w:sz w:val="24"/>
          <w:szCs w:val="24"/>
          <w:u w:val="single"/>
        </w:rPr>
        <w:t>image</w:t>
      </w:r>
      <w:r w:rsidR="00922A96">
        <w:rPr>
          <w:spacing w:val="-1"/>
          <w:sz w:val="24"/>
          <w:szCs w:val="24"/>
        </w:rPr>
        <w:t>, product_pic, title</w:t>
      </w:r>
      <w:r>
        <w:rPr>
          <w:sz w:val="24"/>
          <w:szCs w:val="24"/>
        </w:rPr>
        <w:t>)</w:t>
      </w:r>
    </w:p>
    <w:p w:rsidR="00152455" w:rsidRDefault="00152455" w:rsidP="00152455">
      <w:pPr>
        <w:ind w:left="120" w:right="807"/>
        <w:rPr>
          <w:sz w:val="24"/>
          <w:szCs w:val="24"/>
        </w:rPr>
      </w:pPr>
    </w:p>
    <w:p w:rsidR="00152455" w:rsidRPr="00450362" w:rsidRDefault="00152455" w:rsidP="00450362">
      <w:pPr>
        <w:ind w:left="120" w:right="2358"/>
        <w:rPr>
          <w:sz w:val="24"/>
          <w:szCs w:val="24"/>
        </w:rPr>
      </w:pPr>
    </w:p>
    <w:p w:rsidR="002C7C6C" w:rsidRDefault="002C7C6C" w:rsidP="002C7C6C">
      <w:pPr>
        <w:ind w:left="120" w:right="572"/>
        <w:rPr>
          <w:sz w:val="24"/>
          <w:szCs w:val="24"/>
        </w:rPr>
        <w:sectPr w:rsidR="002C7C6C">
          <w:footerReference w:type="default" r:id="rId16"/>
          <w:pgSz w:w="12240" w:h="15840"/>
          <w:pgMar w:top="740" w:right="1680" w:bottom="280" w:left="1680" w:header="548" w:footer="761" w:gutter="0"/>
          <w:cols w:space="720"/>
        </w:sectPr>
      </w:pPr>
    </w:p>
    <w:p w:rsidR="003D7AE0" w:rsidRDefault="003D7AE0">
      <w:pPr>
        <w:spacing w:before="6" w:line="160" w:lineRule="exact"/>
        <w:rPr>
          <w:sz w:val="16"/>
          <w:szCs w:val="16"/>
        </w:rPr>
      </w:pPr>
    </w:p>
    <w:p w:rsidR="003D7AE0" w:rsidRDefault="003D7AE0">
      <w:pPr>
        <w:spacing w:line="200" w:lineRule="exact"/>
      </w:pPr>
    </w:p>
    <w:p w:rsidR="003D7AE0" w:rsidRDefault="00D65B49">
      <w:pPr>
        <w:spacing w:before="18"/>
        <w:ind w:left="3992" w:right="3637"/>
        <w:jc w:val="center"/>
        <w:rPr>
          <w:sz w:val="32"/>
          <w:szCs w:val="32"/>
        </w:rPr>
      </w:pPr>
      <w:r>
        <w:rPr>
          <w:b/>
          <w:spacing w:val="1"/>
          <w:sz w:val="32"/>
          <w:szCs w:val="32"/>
        </w:rPr>
        <w:t>3</w:t>
      </w:r>
      <w:r>
        <w:rPr>
          <w:b/>
          <w:sz w:val="32"/>
          <w:szCs w:val="32"/>
        </w:rPr>
        <w:t>.</w:t>
      </w:r>
      <w:r>
        <w:rPr>
          <w:b/>
          <w:spacing w:val="-3"/>
          <w:sz w:val="32"/>
          <w:szCs w:val="32"/>
        </w:rPr>
        <w:t xml:space="preserve"> </w:t>
      </w:r>
      <w:r>
        <w:rPr>
          <w:b/>
          <w:spacing w:val="1"/>
          <w:w w:val="99"/>
          <w:sz w:val="32"/>
          <w:szCs w:val="32"/>
        </w:rPr>
        <w:t>Ta</w:t>
      </w:r>
      <w:r>
        <w:rPr>
          <w:b/>
          <w:w w:val="99"/>
          <w:sz w:val="32"/>
          <w:szCs w:val="32"/>
        </w:rPr>
        <w:t>bele</w:t>
      </w:r>
    </w:p>
    <w:p w:rsidR="003D7AE0" w:rsidRDefault="003D7AE0">
      <w:pPr>
        <w:spacing w:before="17" w:line="260" w:lineRule="exact"/>
        <w:rPr>
          <w:sz w:val="26"/>
          <w:szCs w:val="26"/>
        </w:rPr>
      </w:pPr>
    </w:p>
    <w:p w:rsidR="003D7AE0" w:rsidRDefault="00F75CC2">
      <w:pPr>
        <w:ind w:left="160"/>
        <w:rPr>
          <w:sz w:val="28"/>
          <w:szCs w:val="28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ge">
                  <wp:posOffset>608330</wp:posOffset>
                </wp:positionV>
                <wp:extent cx="5523230" cy="76200"/>
                <wp:effectExtent l="635" t="0" r="635" b="1270"/>
                <wp:wrapNone/>
                <wp:docPr id="297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76200"/>
                          <a:chOff x="1771" y="958"/>
                          <a:chExt cx="8698" cy="120"/>
                        </a:xfrm>
                      </wpg:grpSpPr>
                      <wps:wsp>
                        <wps:cNvPr id="298" name="Freeform 215"/>
                        <wps:cNvSpPr>
                          <a:spLocks/>
                        </wps:cNvSpPr>
                        <wps:spPr bwMode="auto">
                          <a:xfrm>
                            <a:off x="1771" y="958"/>
                            <a:ext cx="8698" cy="12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78 958"/>
                              <a:gd name="T3" fmla="*/ 1078 h 120"/>
                              <a:gd name="T4" fmla="+- 0 10469 1771"/>
                              <a:gd name="T5" fmla="*/ T4 w 8698"/>
                              <a:gd name="T6" fmla="+- 0 1078 958"/>
                              <a:gd name="T7" fmla="*/ 1078 h 120"/>
                              <a:gd name="T8" fmla="+- 0 10469 1771"/>
                              <a:gd name="T9" fmla="*/ T8 w 8698"/>
                              <a:gd name="T10" fmla="+- 0 958 958"/>
                              <a:gd name="T11" fmla="*/ 958 h 120"/>
                              <a:gd name="T12" fmla="+- 0 1771 1771"/>
                              <a:gd name="T13" fmla="*/ T12 w 8698"/>
                              <a:gd name="T14" fmla="+- 0 958 958"/>
                              <a:gd name="T15" fmla="*/ 958 h 120"/>
                              <a:gd name="T16" fmla="+- 0 1771 1771"/>
                              <a:gd name="T17" fmla="*/ T16 w 8698"/>
                              <a:gd name="T18" fmla="+- 0 1078 958"/>
                              <a:gd name="T19" fmla="*/ 107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8" h="120">
                                <a:moveTo>
                                  <a:pt x="0" y="120"/>
                                </a:moveTo>
                                <a:lnTo>
                                  <a:pt x="8698" y="120"/>
                                </a:lnTo>
                                <a:lnTo>
                                  <a:pt x="8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518E31A" id="Group 214" o:spid="_x0000_s1026" style="position:absolute;margin-left:88.55pt;margin-top:47.9pt;width:434.9pt;height:6pt;z-index:-251666944;mso-position-horizontal-relative:page;mso-position-vertical-relative:page" coordorigin="1771,958" coordsize="86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">
                <v:shape id="Freeform 215" o:spid="_x0000_s1027" style="position:absolute;left:1771;top:958;width:8698;height:120;visibility:visible;mso-wrap-style:square;v-text-anchor:top" coordsize="86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HyMIA&#10;AADcAAAADwAAAGRycy9kb3ducmV2LnhtbERPy4rCMBTdC/MP4Q64EU1VkE41yqAILhR8zMbdpbk2&#10;HZub0sRa/94sBmZ5OO/FqrOVaKnxpWMF41ECgjh3uuRCwc9lO0xB+ICssXJMCl7kYbX86C0w0+7J&#10;J2rPoRAxhH2GCkwIdSalzw1Z9CNXE0fu5hqLIcKmkLrBZwy3lZwkyUxaLDk2GKxpbSi/nx9WwWYw&#10;PXTpfhBm+vp7bNP71rwOY6X6n933HESgLvyL/9w7rWDyFdfGM/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gfIwgAAANwAAAAPAAAAAAAAAAAAAAAAAJgCAABkcnMvZG93&#10;bnJldi54bWxQSwUGAAAAAAQABAD1AAAAhwMAAAAA&#10;" path="m,120r8698,l8698,,,,,120xe" fillcolor="black" stroked="f">
                  <v:path arrowok="t" o:connecttype="custom" o:connectlocs="0,1078;8698,1078;8698,958;0,958;0,1078" o:connectangles="0,0,0,0,0"/>
                </v:shape>
                <w10:wrap anchorx="page" anchory="page"/>
              </v:group>
            </w:pict>
          </mc:Fallback>
        </mc:AlternateContent>
      </w:r>
      <w:r w:rsidR="00D65B49">
        <w:rPr>
          <w:b/>
          <w:spacing w:val="1"/>
          <w:sz w:val="28"/>
          <w:szCs w:val="28"/>
        </w:rPr>
        <w:t>3</w:t>
      </w:r>
      <w:r w:rsidR="00D65B49">
        <w:rPr>
          <w:b/>
          <w:spacing w:val="-1"/>
          <w:sz w:val="28"/>
          <w:szCs w:val="28"/>
        </w:rPr>
        <w:t>.</w:t>
      </w:r>
      <w:r w:rsidR="00D65B49">
        <w:rPr>
          <w:b/>
          <w:sz w:val="28"/>
          <w:szCs w:val="28"/>
        </w:rPr>
        <w:t xml:space="preserve">1    </w:t>
      </w:r>
      <w:r w:rsidR="00D65B49">
        <w:rPr>
          <w:b/>
          <w:spacing w:val="18"/>
          <w:sz w:val="28"/>
          <w:szCs w:val="28"/>
        </w:rPr>
        <w:t xml:space="preserve"> </w:t>
      </w:r>
      <w:r w:rsidR="00CD5A0D">
        <w:rPr>
          <w:b/>
          <w:spacing w:val="-1"/>
          <w:sz w:val="28"/>
          <w:szCs w:val="28"/>
        </w:rPr>
        <w:t>U</w:t>
      </w:r>
      <w:r w:rsidR="000A718C">
        <w:rPr>
          <w:b/>
          <w:spacing w:val="-1"/>
          <w:sz w:val="28"/>
          <w:szCs w:val="28"/>
        </w:rPr>
        <w:t>SER</w:t>
      </w:r>
    </w:p>
    <w:p w:rsidR="003D7AE0" w:rsidRDefault="00F75CC2">
      <w:pPr>
        <w:spacing w:line="260" w:lineRule="exact"/>
        <w:ind w:left="160"/>
        <w:rPr>
          <w:position w:val="-1"/>
          <w:sz w:val="24"/>
          <w:szCs w:val="24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341630</wp:posOffset>
                </wp:positionV>
                <wp:extent cx="5591175" cy="1905000"/>
                <wp:effectExtent l="9525" t="1270" r="0" b="8255"/>
                <wp:wrapNone/>
                <wp:docPr id="272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1905000"/>
                          <a:chOff x="1725" y="538"/>
                          <a:chExt cx="8805" cy="3000"/>
                        </a:xfrm>
                      </wpg:grpSpPr>
                      <wpg:grpSp>
                        <wpg:cNvPr id="273" name="Group 190"/>
                        <wpg:cNvGrpSpPr>
                          <a:grpSpLocks/>
                        </wpg:cNvGrpSpPr>
                        <wpg:grpSpPr bwMode="auto">
                          <a:xfrm>
                            <a:off x="1754" y="568"/>
                            <a:ext cx="2419" cy="0"/>
                            <a:chOff x="1754" y="568"/>
                            <a:chExt cx="2419" cy="0"/>
                          </a:xfrm>
                        </wpg:grpSpPr>
                        <wps:wsp>
                          <wps:cNvPr id="274" name="Freeform 213"/>
                          <wps:cNvSpPr>
                            <a:spLocks/>
                          </wps:cNvSpPr>
                          <wps:spPr bwMode="auto">
                            <a:xfrm>
                              <a:off x="1754" y="568"/>
                              <a:ext cx="2419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9"/>
                                <a:gd name="T2" fmla="+- 0 4174 1754"/>
                                <a:gd name="T3" fmla="*/ T2 w 2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9">
                                  <a:moveTo>
                                    <a:pt x="0" y="0"/>
                                  </a:moveTo>
                                  <a:lnTo>
                                    <a:pt x="242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5" name="Group 191"/>
                          <wpg:cNvGrpSpPr>
                            <a:grpSpLocks/>
                          </wpg:cNvGrpSpPr>
                          <wpg:grpSpPr bwMode="auto">
                            <a:xfrm>
                              <a:off x="4174" y="568"/>
                              <a:ext cx="29" cy="0"/>
                              <a:chOff x="4174" y="568"/>
                              <a:chExt cx="29" cy="0"/>
                            </a:xfrm>
                          </wpg:grpSpPr>
                          <wps:wsp>
                            <wps:cNvPr id="276" name="Freeform 212"/>
                            <wps:cNvSpPr>
                              <a:spLocks/>
                            </wps:cNvSpPr>
                            <wps:spPr bwMode="auto">
                              <a:xfrm>
                                <a:off x="4174" y="568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4 4174"/>
                                  <a:gd name="T1" fmla="*/ T0 w 29"/>
                                  <a:gd name="T2" fmla="+- 0 4202 4174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77" name="Group 1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2" y="568"/>
                                <a:ext cx="2290" cy="0"/>
                                <a:chOff x="4202" y="568"/>
                                <a:chExt cx="2290" cy="0"/>
                              </a:xfrm>
                            </wpg:grpSpPr>
                            <wps:wsp>
                              <wps:cNvPr id="278" name="Freeform 2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2" y="568"/>
                                  <a:ext cx="2290" cy="0"/>
                                </a:xfrm>
                                <a:custGeom>
                                  <a:avLst/>
                                  <a:gdLst>
                                    <a:gd name="T0" fmla="+- 0 4202 4202"/>
                                    <a:gd name="T1" fmla="*/ T0 w 2290"/>
                                    <a:gd name="T2" fmla="+- 0 6492 4202"/>
                                    <a:gd name="T3" fmla="*/ T2 w 22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0">
                                      <a:moveTo>
                                        <a:pt x="0" y="0"/>
                                      </a:moveTo>
                                      <a:lnTo>
                                        <a:pt x="22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79" name="Group 1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2" y="568"/>
                                  <a:ext cx="29" cy="0"/>
                                  <a:chOff x="6492" y="568"/>
                                  <a:chExt cx="29" cy="0"/>
                                </a:xfrm>
                              </wpg:grpSpPr>
                              <wps:wsp>
                                <wps:cNvPr id="280" name="Freeform 2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2" y="568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2 6492"/>
                                      <a:gd name="T1" fmla="*/ T0 w 29"/>
                                      <a:gd name="T2" fmla="+- 0 6521 6492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81" name="Group 1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1" y="568"/>
                                    <a:ext cx="1968" cy="0"/>
                                    <a:chOff x="6521" y="568"/>
                                    <a:chExt cx="1968" cy="0"/>
                                  </a:xfrm>
                                </wpg:grpSpPr>
                                <wps:wsp>
                                  <wps:cNvPr id="282" name="Freeform 2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1" y="568"/>
                                      <a:ext cx="1968" cy="0"/>
                                    </a:xfrm>
                                    <a:custGeom>
                                      <a:avLst/>
                                      <a:gdLst>
                                        <a:gd name="T0" fmla="+- 0 6521 6521"/>
                                        <a:gd name="T1" fmla="*/ T0 w 1968"/>
                                        <a:gd name="T2" fmla="+- 0 8489 6521"/>
                                        <a:gd name="T3" fmla="*/ T2 w 196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6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6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83" name="Group 19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89" y="568"/>
                                      <a:ext cx="29" cy="0"/>
                                      <a:chOff x="8489" y="568"/>
                                      <a:chExt cx="29" cy="0"/>
                                    </a:xfrm>
                                  </wpg:grpSpPr>
                                  <wps:wsp>
                                    <wps:cNvPr id="284" name="Freeform 20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89" y="568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89 8489"/>
                                          <a:gd name="T1" fmla="*/ T0 w 29"/>
                                          <a:gd name="T2" fmla="+- 0 8518 8489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85" name="Group 19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18" y="568"/>
                                        <a:ext cx="1968" cy="0"/>
                                        <a:chOff x="8518" y="568"/>
                                        <a:chExt cx="1968" cy="0"/>
                                      </a:xfrm>
                                    </wpg:grpSpPr>
                                    <wps:wsp>
                                      <wps:cNvPr id="286" name="Freeform 20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18" y="568"/>
                                          <a:ext cx="196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18 8518"/>
                                            <a:gd name="T1" fmla="*/ T0 w 1968"/>
                                            <a:gd name="T2" fmla="+- 0 10486 8518"/>
                                            <a:gd name="T3" fmla="*/ T2 w 196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87" name="Group 19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4"/>
                                          <a:ext cx="0" cy="91"/>
                                          <a:chOff x="10500" y="554"/>
                                          <a:chExt cx="0" cy="91"/>
                                        </a:xfrm>
                                      </wpg:grpSpPr>
                                      <wps:wsp>
                                        <wps:cNvPr id="288" name="Freeform 20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4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4 554"/>
                                              <a:gd name="T1" fmla="*/ 554 h 91"/>
                                              <a:gd name="T2" fmla="+- 0 645 554"/>
                                              <a:gd name="T3" fmla="*/ 645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89" name="Group 19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68"/>
                                            <a:ext cx="29" cy="0"/>
                                            <a:chOff x="10486" y="568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290" name="Freeform 20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68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91" name="Group 19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3"/>
                                              <a:ext cx="2357" cy="0"/>
                                              <a:chOff x="1786" y="943"/>
                                              <a:chExt cx="2357" cy="0"/>
                                            </a:xfrm>
                                          </wpg:grpSpPr>
                                          <wps:wsp>
                                            <wps:cNvPr id="292" name="Freeform 20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3"/>
                                                <a:ext cx="2357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7"/>
                                                  <a:gd name="T2" fmla="+- 0 4142 1786"/>
                                                  <a:gd name="T3" fmla="*/ T2 w 2357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7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6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93" name="Group 20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5" y="943"/>
                                                <a:ext cx="2258" cy="0"/>
                                                <a:chOff x="4205" y="943"/>
                                                <a:chExt cx="2258" cy="0"/>
                                              </a:xfrm>
                                            </wpg:grpSpPr>
                                            <wps:wsp>
                                              <wps:cNvPr id="294" name="Freeform 203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5" y="943"/>
                                                  <a:ext cx="2258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5 4205"/>
                                                    <a:gd name="T1" fmla="*/ T0 w 2258"/>
                                                    <a:gd name="T2" fmla="+- 0 6463 4205"/>
                                                    <a:gd name="T3" fmla="*/ T2 w 225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5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5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95" name="Group 20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4"/>
                                                  <a:ext cx="0" cy="2969"/>
                                                  <a:chOff x="1740" y="554"/>
                                                  <a:chExt cx="0" cy="2969"/>
                                                </a:xfrm>
                                              </wpg:grpSpPr>
                                              <wps:wsp>
                                                <wps:cNvPr id="296" name="Freeform 20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4"/>
                                                    <a:ext cx="0" cy="296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4 554"/>
                                                      <a:gd name="T1" fmla="*/ 554 h 2969"/>
                                                      <a:gd name="T2" fmla="+- 0 3523 554"/>
                                                      <a:gd name="T3" fmla="*/ 3523 h 2969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2969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2969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6F7C8BF" id="Group 189" o:spid="_x0000_s1026" style="position:absolute;margin-left:86.25pt;margin-top:26.9pt;width:440.25pt;height:150pt;z-index:-251665920;mso-position-horizontal-relative:page" coordorigin="1725,538" coordsize="8805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">
                <v:group id="Group 190" o:spid="_x0000_s1027" style="position:absolute;left:1754;top:568;width:2419;height:0" coordorigin="1754,568" coordsize="24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shape id="Freeform 213" o:spid="_x0000_s1028" style="position:absolute;left:1754;top:568;width:2419;height:0;visibility:visible;mso-wrap-style:square;v-text-anchor:top" coordsize="2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3CcYA&#10;AADcAAAADwAAAGRycy9kb3ducmV2LnhtbESPQWuDQBSE74X+h+UVemtWpSTBZCPBttAceoi2h9we&#10;7otK3LfibtX8+26gkOMwM98w22w2nRhpcK1lBfEiAkFcWd1yreC7/HhZg3AeWWNnmRRcyUG2e3zY&#10;YqrtxEcaC1+LAGGXooLG+z6V0lUNGXQL2xMH72wHgz7IoZZ6wCnATSeTKFpKgy2HhQZ7yhuqLsWv&#10;UdAe43eMksPZXIuv+KdcvuXyVCr1/DTvNyA8zf4e/m9/agXJ6hVuZ8IRkL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B3CcYAAADcAAAADwAAAAAAAAAAAAAAAACYAgAAZHJz&#10;L2Rvd25yZXYueG1sUEsFBgAAAAAEAAQA9QAAAIsDAAAAAA==&#10;" path="m,l2420,e" filled="f" strokecolor="#f0f0f0" strokeweight="1.54pt">
                    <v:path arrowok="t" o:connecttype="custom" o:connectlocs="0,0;2420,0" o:connectangles="0,0"/>
                  </v:shape>
                  <v:group id="Group 191" o:spid="_x0000_s1029" style="position:absolute;left:4174;top:568;width:29;height:0" coordorigin="4174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<v:shape id="Freeform 212" o:spid="_x0000_s1030" style="position:absolute;left:4174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O2EcIA&#10;AADcAAAADwAAAGRycy9kb3ducmV2LnhtbESP3YrCMBSE7wXfIRzBO01VqG7XKCIoshfi3wMcmrNt&#10;1+akNFHj228EwcthZr5h5stganGn1lWWFYyGCQji3OqKCwWX82YwA+E8ssbaMil4koPlotuZY6bt&#10;g490P/lCRAi7DBWU3jeZlC4vyaAb2oY4er+2NeijbAupW3xEuKnlOElSabDiuFBiQ+uS8uvpZhQc&#10;vlaBXPpz3tdb93echr2eGFKq3wurbxCegv+E3+2dVjCepvA6E4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7YRwgAAANwAAAAPAAAAAAAAAAAAAAAAAJgCAABkcnMvZG93&#10;bnJldi54bWxQSwUGAAAAAAQABAD1AAAAhwMAAAAA&#10;" path="m,l28,e" filled="f" strokecolor="#f0f0f0" strokeweight="1.54pt">
                      <v:path arrowok="t" o:connecttype="custom" o:connectlocs="0,0;28,0" o:connectangles="0,0"/>
                    </v:shape>
                    <v:group id="Group 192" o:spid="_x0000_s1031" style="position:absolute;left:4202;top:568;width:2290;height:0" coordorigin="4202,568" coordsize="22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<v:shape id="Freeform 211" o:spid="_x0000_s1032" style="position:absolute;left:4202;top:568;width:2290;height:0;visibility:visible;mso-wrap-style:square;v-text-anchor:top" coordsize="2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Q2MIA&#10;AADcAAAADwAAAGRycy9kb3ducmV2LnhtbERPyW7CMBC9V+IfrEHqrTggNgUMQlVp4cCB5QNG8ZAE&#10;7HGI3RD4enyo1OPT2+fL1hrRUO1Lxwr6vQQEceZ0ybmC03H9MQXhA7JG45gUPMjDctF5m2Oq3Z33&#10;1BxCLmII+xQVFCFUqZQ+K8ii77mKOHJnV1sMEda51DXeY7g1cpAkY2mx5NhQYEWfBWXXw69V8DOy&#10;u9vDyOdXc9vyc2TM92XYV+q9265mIAK14V/8595oBYNJXBvPxCM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kZDYwgAAANwAAAAPAAAAAAAAAAAAAAAAAJgCAABkcnMvZG93&#10;bnJldi54bWxQSwUGAAAAAAQABAD1AAAAhwMAAAAA&#10;" path="m,l2290,e" filled="f" strokecolor="#f0f0f0" strokeweight="1.54pt">
                        <v:path arrowok="t" o:connecttype="custom" o:connectlocs="0,0;2290,0" o:connectangles="0,0"/>
                      </v:shape>
                      <v:group id="Group 193" o:spid="_x0000_s1033" style="position:absolute;left:6492;top:568;width:29;height:0" coordorigin="6492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  <v:shape id="Freeform 210" o:spid="_x0000_s1034" style="position:absolute;left:6492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P72cAA&#10;AADcAAAADwAAAGRycy9kb3ducmV2LnhtbERPy4rCMBTdC/5DuMLsNB0HfNSmIgMj4kKs+gGX5trW&#10;aW5KEzX+vVkMzPJw3tk6mFY8qHeNZQWfkwQEcWl1w5WCy/lnvADhPLLG1jIpeJGDdT4cZJhq++SC&#10;HidfiRjCLkUFtfddKqUrazLoJrYjjtzV9gZ9hH0ldY/PGG5aOU2SmTTYcGyosaPvmsrf090oOC43&#10;gdxsfz60W3cr5uGgvwwp9TEKmxUIT8H/i//cO61guojz45l4BGT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fP72cAAAADcAAAADwAAAAAAAAAAAAAAAACYAgAAZHJzL2Rvd25y&#10;ZXYueG1sUEsFBgAAAAAEAAQA9QAAAIUDAAAAAA==&#10;" path="m,l29,e" filled="f" strokecolor="#f0f0f0" strokeweight="1.54pt">
                          <v:path arrowok="t" o:connecttype="custom" o:connectlocs="0,0;29,0" o:connectangles="0,0"/>
                        </v:shape>
                        <v:group id="Group 194" o:spid="_x0000_s1035" style="position:absolute;left:6521;top:568;width:1968;height:0" coordorigin="6521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      <v:shape id="Freeform 209" o:spid="_x0000_s1036" style="position:absolute;left:6521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54m8QA&#10;AADcAAAADwAAAGRycy9kb3ducmV2LnhtbESP0WrCQBRE34X+w3ILvplNA0oaXUUKglqhmPoBl+xN&#10;sjR7N2S3Gv++Kwh9HGbmDLPajLYTVxq8cazgLUlBEFdOG24UXL53sxyED8gaO8ek4E4eNuuXyQoL&#10;7W58pmsZGhEh7AtU0IbQF1L6qiWLPnE9cfRqN1gMUQ6N1APeItx2MkvThbRoOC602NNHS9VP+WsV&#10;1NvF3n6ZfP552N1NdSxP/F6flJq+jtsliEBj+A8/23utIMszeJy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OeJvEAAAA3AAAAA8AAAAAAAAAAAAAAAAAmAIAAGRycy9k&#10;b3ducmV2LnhtbFBLBQYAAAAABAAEAPUAAACJAwAAAAA=&#10;" path="m,l1968,e" filled="f" strokecolor="#f0f0f0" strokeweight="1.54pt">
                            <v:path arrowok="t" o:connecttype="custom" o:connectlocs="0,0;1968,0" o:connectangles="0,0"/>
                          </v:shape>
                          <v:group id="Group 195" o:spid="_x0000_s1037" style="position:absolute;left:8489;top:568;width:29;height:0" coordorigin="8489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      <v:shape id="Freeform 208" o:spid="_x0000_s1038" style="position:absolute;left:8489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j92sMA&#10;AADcAAAADwAAAGRycy9kb3ducmV2LnhtbESP3YrCMBSE74V9h3AE7zT1B1erUWRhRbyQrfoAh+bY&#10;VpuT0mQ1vr1ZWPBymJlvmOU6mFrcqXWVZQXDQQKCOLe64kLB+fTdn4FwHlljbZkUPMnBevXRWWKq&#10;7YMzuh99ISKEXYoKSu+bVEqXl2TQDWxDHL2LbQ36KNtC6hYfEW5qOUqSqTRYcVwosaGvkvLb8dco&#10;+JlvArnp/nSot+6afYaDHhtSqtcNmwUIT8G/w//tnVYwmk3g70w8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j92sMAAADcAAAADwAAAAAAAAAAAAAAAACYAgAAZHJzL2Rv&#10;d25yZXYueG1sUEsFBgAAAAAEAAQA9QAAAIgDAAAAAA==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196" o:spid="_x0000_s1039" style="position:absolute;left:8518;top:568;width:1968;height:0" coordorigin="8518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      <v:shape id="Freeform 207" o:spid="_x0000_s1040" style="position:absolute;left:8518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V+mMQA&#10;AADcAAAADwAAAGRycy9kb3ducmV2LnhtbESP0WrCQBRE3wv9h+UWfKsbhYY0uooIgrWCmPoBl+xN&#10;spi9G7Krxr/vCoKPw8ycYebLwbbiSr03jhVMxgkI4tJpw7WC09/mMwPhA7LG1jEpuJOH5eL9bY65&#10;djc+0rUItYgQ9jkqaELocil92ZBFP3YdcfQq11sMUfa11D3eIty2cpokqbRoOC402NG6ofJcXKyC&#10;apVu7cFkX78/m7spd8Wev6u9UqOPYTUDEWgIr/CzvdUKplkKj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1fpjEAAAA3AAAAA8AAAAAAAAAAAAAAAAAmAIAAGRycy9k&#10;b3ducmV2LnhtbFBLBQYAAAAABAAEAPUAAACJAwAAAAA=&#10;" path="m,l1968,e" filled="f" strokecolor="#f0f0f0" strokeweight="1.54pt">
                                <v:path arrowok="t" o:connecttype="custom" o:connectlocs="0,0;1968,0" o:connectangles="0,0"/>
                              </v:shape>
                              <v:group id="Group 197" o:spid="_x0000_s1041" style="position:absolute;left:10500;top:554;width:0;height:91" coordorigin="10500,554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        <v:shape id="Freeform 206" o:spid="_x0000_s1042" style="position:absolute;left:10500;top:554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6OFsEA&#10;AADcAAAADwAAAGRycy9kb3ducmV2LnhtbERPTYvCMBC9L/gfwgh7W1N7WKQaRRYEL2K3itDb0Mym&#10;xWZSmmjbf785CB4f73uzG20rntT7xrGC5SIBQVw53bBRcL0cvlYgfEDW2DomBRN52G1nHxvMtBv4&#10;l55FMCKGsM9QQR1Cl0npq5os+oXriCP353qLIcLeSN3jEMNtK9Mk+ZYWG44NNXb0U1N1Lx5WQXk+&#10;TffO3Ey6z8vHVJT5ebjlSn3Ox/0aRKAxvMUv91ErSFdxbTwTj4D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OjhbBAAAA3AAAAA8AAAAAAAAAAAAAAAAAmAIAAGRycy9kb3du&#10;cmV2LnhtbFBLBQYAAAAABAAEAPUAAACGAwAAAAA=&#10;" path="m,l,91e" filled="f" strokecolor="#a1a1a1" strokeweight="1.54pt">
                                  <v:path arrowok="t" o:connecttype="custom" o:connectlocs="0,554;0,645" o:connectangles="0,0"/>
                                </v:shape>
                                <v:group id="Group 198" o:spid="_x0000_s1043" style="position:absolute;left:10486;top:568;width:29;height:0" coordorigin="1048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          <v:shape id="Freeform 205" o:spid="_x0000_s1044" style="position:absolute;left:1048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ptBMAA&#10;AADcAAAADwAAAGRycy9kb3ducmV2LnhtbERPy4rCMBTdD/gP4QruxlQFR2tTEUGRWcj4+IBLc22r&#10;zU1posa/nywEl4fzzpbBNOJBnastKxgNExDEhdU1lwrOp833DITzyBoby6TgRQ6Wee8rw1TbJx/o&#10;cfSliCHsUlRQed+mUrqiIoNuaFviyF1sZ9BH2JVSd/iM4aaR4ySZSoM1x4YKW1pXVNyOd6Pgb74K&#10;5Ka/p32zddfDT9jriSGlBv2wWoDwFPxH/HbvtILxPM6PZ+IRk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ptBMAAAADcAAAADwAAAAAAAAAAAAAAAACYAgAAZHJzL2Rvd25y&#10;ZXYueG1sUEsFBgAAAAAEAAQA9QAAAIUDAAAAAA=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199" o:spid="_x0000_s1045" style="position:absolute;left:1786;top:943;width:2357;height:0" coordorigin="1786,943" coordsize="235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            <v:shape id="Freeform 204" o:spid="_x0000_s1046" style="position:absolute;left:1786;top:943;width:2357;height:0;visibility:visible;mso-wrap-style:square;v-text-anchor:top" coordsize="23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i9dscA&#10;AADcAAAADwAAAGRycy9kb3ducmV2LnhtbESPzWrDMBCE74W+g9hALiaRq0KbuFFCG+hPSg+Nk94X&#10;a2ObWCsjqYn79lWg0OMwM98wi9VgO3EiH1rHGm6mOQjiypmWaw373fNkBiJEZIOdY9LwQwFWy+ur&#10;BRbGnXlLpzLWIkE4FKihibEvpAxVQxbD1PXEyTs4bzEm6WtpPJ4T3HZS5fmdtNhyWmiwp3VD1bH8&#10;thqyr497/35b5tln9vJq5UYdnzZK6/FoeHwAEWmI/+G/9pvRoOYKLm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YvXbHAAAA3AAAAA8AAAAAAAAAAAAAAAAAmAIAAGRy&#10;cy9kb3ducmV2LnhtbFBLBQYAAAAABAAEAPUAAACMAwAAAAA=&#10;" path="m,l2356,e" filled="f" strokecolor="#a1a1a1" strokeweight=".82pt">
                                      <v:path arrowok="t" o:connecttype="custom" o:connectlocs="0,0;2356,0" o:connectangles="0,0"/>
                                    </v:shape>
                                    <v:group id="Group 200" o:spid="_x0000_s1047" style="position:absolute;left:4205;top:943;width:2258;height:0" coordorigin="4205,943" coordsize="22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            <v:shape id="Freeform 203" o:spid="_x0000_s1048" style="position:absolute;left:4205;top:943;width:2258;height:0;visibility:visible;mso-wrap-style:square;v-text-anchor:top" coordsize="22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TQLcUA&#10;AADcAAAADwAAAGRycy9kb3ducmV2LnhtbESPQWsCMRSE7wX/Q3iCt5qtitatUURQxIK0tqXXx+Z1&#10;dzF5WTdxXf+9KQgeh5n5hpktWmtEQ7UvHSt46ScgiDOnS84VfH+tn19B+ICs0TgmBVfysJh3nmaY&#10;anfhT2oOIRcRwj5FBUUIVSqlzwqy6PuuIo7en6sthijrXOoaLxFujRwkyVhaLDkuFFjRqqDseDhb&#10;BT/7xkym70NHtPvdbCYf5nwarpXqddvlG4hAbXiE7+2tVjCYjuD/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VNAtxQAAANwAAAAPAAAAAAAAAAAAAAAAAJgCAABkcnMv&#10;ZG93bnJldi54bWxQSwUGAAAAAAQABAD1AAAAigMAAAAA&#10;" path="m,l2258,e" filled="f" strokecolor="#a1a1a1" strokeweight=".82pt">
                                        <v:path arrowok="t" o:connecttype="custom" o:connectlocs="0,0;2258,0" o:connectangles="0,0"/>
                                      </v:shape>
                                      <v:group id="Group 201" o:spid="_x0000_s1049" style="position:absolute;left:1740;top:554;width:0;height:2969" coordorigin="1740,554" coordsize="0,2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              <v:shape id="Freeform 202" o:spid="_x0000_s1050" style="position:absolute;left:1740;top:554;width:0;height:2969;visibility:visible;mso-wrap-style:square;v-text-anchor:top" coordsize="0,2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LVG8MA&#10;AADcAAAADwAAAGRycy9kb3ducmV2LnhtbESPwW7CMBBE70j9B2sr9QY2UUXbgEFt1Va5EviAxV7i&#10;iHgdxS6Ev6+RkHoczcwbzWoz+k6caYhtYA3zmQJBbIJtudGw331PX0HEhGyxC0warhRhs36YrLC0&#10;4cJbOtepERnCsUQNLqW+lDIaRx7jLPTE2TuGwWPKcmikHfCS4b6ThVIL6bHlvOCwp09H5lT/eg14&#10;UMVX9aHU84u5mupnPG1rt9f66XF8X4JINKb/8L1dWQ3F2wJuZ/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LVG8MAAADcAAAADwAAAAAAAAAAAAAAAACYAgAAZHJzL2Rv&#10;d25yZXYueG1sUEsFBgAAAAAEAAQA9QAAAIgDAAAAAA==&#10;" path="m,l,2969e" filled="f" strokecolor="#f0f0f0" strokeweight="1.54pt">
                                          <v:path arrowok="t" o:connecttype="custom" o:connectlocs="0,554;0,3523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4137025</wp:posOffset>
                </wp:positionH>
                <wp:positionV relativeFrom="paragraph">
                  <wp:posOffset>593090</wp:posOffset>
                </wp:positionV>
                <wp:extent cx="2506980" cy="10160"/>
                <wp:effectExtent l="3175" t="5080" r="4445" b="3810"/>
                <wp:wrapNone/>
                <wp:docPr id="267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980" cy="10160"/>
                          <a:chOff x="6515" y="934"/>
                          <a:chExt cx="3948" cy="16"/>
                        </a:xfrm>
                      </wpg:grpSpPr>
                      <wpg:grpSp>
                        <wpg:cNvPr id="268" name="Group 185"/>
                        <wpg:cNvGrpSpPr>
                          <a:grpSpLocks/>
                        </wpg:cNvGrpSpPr>
                        <wpg:grpSpPr bwMode="auto">
                          <a:xfrm>
                            <a:off x="6523" y="943"/>
                            <a:ext cx="1934" cy="0"/>
                            <a:chOff x="6523" y="943"/>
                            <a:chExt cx="1934" cy="0"/>
                          </a:xfrm>
                        </wpg:grpSpPr>
                        <wps:wsp>
                          <wps:cNvPr id="269" name="Freeform 188"/>
                          <wps:cNvSpPr>
                            <a:spLocks/>
                          </wps:cNvSpPr>
                          <wps:spPr bwMode="auto">
                            <a:xfrm>
                              <a:off x="6523" y="943"/>
                              <a:ext cx="1934" cy="0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1934"/>
                                <a:gd name="T2" fmla="+- 0 8458 6523"/>
                                <a:gd name="T3" fmla="*/ T2 w 1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4">
                                  <a:moveTo>
                                    <a:pt x="0" y="0"/>
                                  </a:moveTo>
                                  <a:lnTo>
                                    <a:pt x="193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0" name="Group 186"/>
                          <wpg:cNvGrpSpPr>
                            <a:grpSpLocks/>
                          </wpg:cNvGrpSpPr>
                          <wpg:grpSpPr bwMode="auto">
                            <a:xfrm>
                              <a:off x="8520" y="943"/>
                              <a:ext cx="1934" cy="0"/>
                              <a:chOff x="8520" y="943"/>
                              <a:chExt cx="1934" cy="0"/>
                            </a:xfrm>
                          </wpg:grpSpPr>
                          <wps:wsp>
                            <wps:cNvPr id="271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8520" y="943"/>
                                <a:ext cx="1934" cy="0"/>
                              </a:xfrm>
                              <a:custGeom>
                                <a:avLst/>
                                <a:gdLst>
                                  <a:gd name="T0" fmla="+- 0 8520 8520"/>
                                  <a:gd name="T1" fmla="*/ T0 w 1934"/>
                                  <a:gd name="T2" fmla="+- 0 10454 8520"/>
                                  <a:gd name="T3" fmla="*/ T2 w 193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34">
                                    <a:moveTo>
                                      <a:pt x="0" y="0"/>
                                    </a:moveTo>
                                    <a:lnTo>
                                      <a:pt x="1934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78411B2" id="Group 184" o:spid="_x0000_s1026" style="position:absolute;margin-left:325.75pt;margin-top:46.7pt;width:197.4pt;height:.8pt;z-index:-251664896;mso-position-horizontal-relative:page" coordorigin="6515,934" coordsize="39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">
                <v:group id="Group 185" o:spid="_x0000_s1027" style="position:absolute;left:6523;top:943;width:1934;height:0" coordorigin="6523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Freeform 188" o:spid="_x0000_s1028" style="position:absolute;left:6523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YNvMcA&#10;AADcAAAADwAAAGRycy9kb3ducmV2LnhtbESPQWvCQBSE7wX/w/IKvdVNxaY1ZiMiBDyUgml76O2R&#10;fSbR7NuQXWPsr+8KgsdhZr5h0tVoWjFQ7xrLCl6mEQji0uqGKwXfX/nzOwjnkTW2lknBhRyssslD&#10;iom2Z97RUPhKBAi7BBXU3neJlK6syaCb2o44eHvbG/RB9pXUPZ4D3LRyFkWxNNhwWKixo01N5bE4&#10;GQUfnxXGh+Znnr/+Fbt8v73o37eNUk+P43oJwtPo7+Fbe6sVzOIFXM+EIy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2DbzHAAAA3AAAAA8AAAAAAAAAAAAAAAAAmAIAAGRy&#10;cy9kb3ducmV2LnhtbFBLBQYAAAAABAAEAPUAAACMAwAAAAA=&#10;" path="m,l1935,e" filled="f" strokecolor="#a1a1a1" strokeweight=".82pt">
                    <v:path arrowok="t" o:connecttype="custom" o:connectlocs="0,0;1935,0" o:connectangles="0,0"/>
                  </v:shape>
                  <v:group id="Group 186" o:spid="_x0000_s1029" style="position:absolute;left:8520;top:943;width:1934;height:0" coordorigin="8520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<v:shape id="Freeform 187" o:spid="_x0000_s1030" style="position:absolute;left:8520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mXZ8UA&#10;AADcAAAADwAAAGRycy9kb3ducmV2LnhtbESPQYvCMBSE78L+h/AWvK2polaqUUQoeFgEu+vB26N5&#10;ttXmpTRR6/56Iyx4HGbmG2ax6kwtbtS6yrKC4SACQZxbXXGh4Pcn/ZqBcB5ZY22ZFDzIwWr50Vtg&#10;ou2d93TLfCEChF2CCkrvm0RKl5dk0A1sQxy8k20N+iDbQuoW7wFuajmKoqk0WHFYKLGhTUn5Jbsa&#10;Bd+7Aqfn6jBOJ3/ZPj1tH/oYb5Tqf3brOQhPnX+H/9tbrWAUD+F1Jh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2ZdnxQAAANwAAAAPAAAAAAAAAAAAAAAAAJgCAABkcnMv&#10;ZG93bnJldi54bWxQSwUGAAAAAAQABAD1AAAAigMAAAAA&#10;" path="m,l1934,e" filled="f" strokecolor="#a1a1a1" strokeweight=".82pt">
                      <v:path arrowok="t" o:connecttype="custom" o:connectlocs="0,0;1934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D65B49">
        <w:rPr>
          <w:spacing w:val="1"/>
          <w:position w:val="-1"/>
          <w:sz w:val="24"/>
          <w:szCs w:val="24"/>
        </w:rPr>
        <w:t>S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d</w:t>
      </w:r>
      <w:r w:rsidR="00D65B49">
        <w:rPr>
          <w:spacing w:val="-1"/>
          <w:position w:val="-1"/>
          <w:sz w:val="24"/>
          <w:szCs w:val="24"/>
        </w:rPr>
        <w:t>r</w:t>
      </w:r>
      <w:r w:rsidR="00D65B49">
        <w:rPr>
          <w:spacing w:val="1"/>
          <w:position w:val="-1"/>
          <w:sz w:val="24"/>
          <w:szCs w:val="24"/>
        </w:rPr>
        <w:t>ž</w:t>
      </w:r>
      <w:r w:rsidR="00D65B49">
        <w:rPr>
          <w:position w:val="-1"/>
          <w:sz w:val="24"/>
          <w:szCs w:val="24"/>
        </w:rPr>
        <w:t>i pod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tke</w:t>
      </w:r>
      <w:r w:rsidR="00D65B49">
        <w:rPr>
          <w:spacing w:val="-1"/>
          <w:position w:val="-1"/>
          <w:sz w:val="24"/>
          <w:szCs w:val="24"/>
        </w:rPr>
        <w:t xml:space="preserve"> </w:t>
      </w:r>
      <w:r w:rsidR="00F841A9">
        <w:rPr>
          <w:spacing w:val="-1"/>
          <w:position w:val="-1"/>
          <w:sz w:val="24"/>
          <w:szCs w:val="24"/>
        </w:rPr>
        <w:t xml:space="preserve">o </w:t>
      </w:r>
      <w:r w:rsidR="00CD5A0D">
        <w:rPr>
          <w:position w:val="-1"/>
          <w:sz w:val="24"/>
          <w:szCs w:val="24"/>
        </w:rPr>
        <w:t>korisnicima</w:t>
      </w:r>
      <w:r w:rsidR="00D65B49">
        <w:rPr>
          <w:position w:val="-1"/>
          <w:sz w:val="24"/>
          <w:szCs w:val="24"/>
        </w:rPr>
        <w:t>.</w:t>
      </w:r>
    </w:p>
    <w:p w:rsidR="003D7AE0" w:rsidRDefault="003D7AE0">
      <w:pPr>
        <w:spacing w:before="9" w:line="160" w:lineRule="exact"/>
        <w:rPr>
          <w:sz w:val="17"/>
          <w:szCs w:val="17"/>
        </w:rPr>
      </w:pPr>
    </w:p>
    <w:p w:rsidR="003D7AE0" w:rsidRDefault="003D7AE0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4"/>
        <w:gridCol w:w="2335"/>
        <w:gridCol w:w="2009"/>
        <w:gridCol w:w="2009"/>
      </w:tblGrid>
      <w:tr w:rsidR="003D7AE0" w:rsidTr="00CD5A0D">
        <w:trPr>
          <w:trHeight w:hRule="exact" w:val="316"/>
        </w:trPr>
        <w:tc>
          <w:tcPr>
            <w:tcW w:w="2434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35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2009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2009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3D7AE0" w:rsidTr="00CD5A0D">
        <w:trPr>
          <w:trHeight w:hRule="exact" w:val="366"/>
        </w:trPr>
        <w:tc>
          <w:tcPr>
            <w:tcW w:w="2434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CD5A0D" w:rsidRDefault="00CD5A0D" w:rsidP="00EC0723">
            <w:pPr>
              <w:spacing w:before="69"/>
              <w:ind w:left="29"/>
            </w:pPr>
            <w:r w:rsidRPr="00CD5A0D">
              <w:rPr>
                <w:spacing w:val="-1"/>
                <w:u w:val="single" w:color="000000"/>
              </w:rPr>
              <w:t>id</w:t>
            </w:r>
            <w:r w:rsidR="00EC0723">
              <w:rPr>
                <w:spacing w:val="-1"/>
                <w:u w:val="single" w:color="000000"/>
              </w:rPr>
              <w:t>U</w:t>
            </w:r>
          </w:p>
        </w:tc>
        <w:tc>
          <w:tcPr>
            <w:tcW w:w="2335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9"/>
              <w:ind w:left="37"/>
            </w:pPr>
            <w:r>
              <w:rPr>
                <w:spacing w:val="-1"/>
              </w:rPr>
              <w:t>un</w:t>
            </w:r>
            <w:r>
              <w:t>i</w:t>
            </w:r>
            <w:r>
              <w:rPr>
                <w:spacing w:val="4"/>
              </w:rPr>
              <w:t>q</w:t>
            </w:r>
            <w:r>
              <w:rPr>
                <w:spacing w:val="-1"/>
              </w:rPr>
              <w:t>u</w:t>
            </w:r>
            <w:r>
              <w:t>eid</w:t>
            </w:r>
          </w:p>
        </w:tc>
        <w:tc>
          <w:tcPr>
            <w:tcW w:w="2009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9"/>
              <w:ind w:left="36"/>
            </w:pPr>
            <w:r>
              <w:t>Yes</w:t>
            </w:r>
          </w:p>
        </w:tc>
        <w:tc>
          <w:tcPr>
            <w:tcW w:w="2009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69"/>
              <w:ind w:left="37"/>
            </w:pPr>
            <w:r>
              <w:t>No</w:t>
            </w:r>
          </w:p>
        </w:tc>
      </w:tr>
      <w:tr w:rsidR="003D7AE0" w:rsidTr="00CD5A0D">
        <w:trPr>
          <w:trHeight w:hRule="exact" w:val="332"/>
        </w:trPr>
        <w:tc>
          <w:tcPr>
            <w:tcW w:w="2434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CD5A0D" w:rsidRDefault="00CD5A0D">
            <w:pPr>
              <w:spacing w:before="54"/>
              <w:ind w:left="29"/>
            </w:pPr>
            <w:r w:rsidRPr="00CD5A0D">
              <w:t>nickname</w:t>
            </w:r>
          </w:p>
        </w:tc>
        <w:tc>
          <w:tcPr>
            <w:tcW w:w="2335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r(20)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No</w:t>
            </w:r>
          </w:p>
        </w:tc>
      </w:tr>
      <w:tr w:rsidR="003D7AE0" w:rsidTr="00CD5A0D">
        <w:trPr>
          <w:trHeight w:hRule="exact" w:val="328"/>
        </w:trPr>
        <w:tc>
          <w:tcPr>
            <w:tcW w:w="2434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CD5A0D" w:rsidRDefault="00CD5A0D">
            <w:pPr>
              <w:spacing w:before="52"/>
              <w:ind w:left="29"/>
            </w:pPr>
            <w:r w:rsidRPr="00CD5A0D">
              <w:t>eMail</w:t>
            </w:r>
          </w:p>
        </w:tc>
        <w:tc>
          <w:tcPr>
            <w:tcW w:w="2335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 w:rsidP="00DB0ABF">
            <w:pPr>
              <w:spacing w:before="52"/>
              <w:ind w:left="37"/>
            </w:pP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r(</w:t>
            </w:r>
            <w:r w:rsidR="00DB0ABF">
              <w:rPr>
                <w:spacing w:val="1"/>
              </w:rPr>
              <w:t>45</w:t>
            </w:r>
            <w:r>
              <w:t>)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2"/>
              <w:ind w:left="36"/>
            </w:pPr>
            <w:r>
              <w:t>No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2"/>
              <w:ind w:left="37"/>
            </w:pPr>
            <w:r>
              <w:t>No</w:t>
            </w:r>
          </w:p>
        </w:tc>
      </w:tr>
      <w:tr w:rsidR="003D7AE0" w:rsidTr="00CD5A0D">
        <w:trPr>
          <w:trHeight w:hRule="exact" w:val="328"/>
        </w:trPr>
        <w:tc>
          <w:tcPr>
            <w:tcW w:w="2434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CD5A0D" w:rsidRDefault="00892BB8">
            <w:pPr>
              <w:spacing w:before="54"/>
              <w:ind w:left="29"/>
            </w:pPr>
            <w:r>
              <w:t>note_color</w:t>
            </w:r>
          </w:p>
        </w:tc>
        <w:tc>
          <w:tcPr>
            <w:tcW w:w="2335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 w:rsidP="00DB0ABF">
            <w:pPr>
              <w:spacing w:before="54"/>
              <w:ind w:left="37"/>
            </w:pP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r(</w:t>
            </w:r>
            <w:r w:rsidR="00DB0ABF">
              <w:rPr>
                <w:spacing w:val="1"/>
              </w:rPr>
              <w:t>6</w:t>
            </w:r>
            <w:r>
              <w:t>)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No</w:t>
            </w:r>
          </w:p>
        </w:tc>
      </w:tr>
      <w:tr w:rsidR="00892BB8" w:rsidTr="00CD5A0D">
        <w:trPr>
          <w:trHeight w:hRule="exact" w:val="328"/>
        </w:trPr>
        <w:tc>
          <w:tcPr>
            <w:tcW w:w="2434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892BB8" w:rsidRDefault="00892BB8">
            <w:pPr>
              <w:spacing w:before="54"/>
              <w:ind w:left="29"/>
            </w:pPr>
            <w:r>
              <w:t>is_Admin</w:t>
            </w:r>
          </w:p>
        </w:tc>
        <w:tc>
          <w:tcPr>
            <w:tcW w:w="2335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892BB8" w:rsidRDefault="00DB0ABF">
            <w:pPr>
              <w:spacing w:before="54"/>
              <w:ind w:left="37"/>
              <w:rPr>
                <w:spacing w:val="-1"/>
              </w:rPr>
            </w:pPr>
            <w:r>
              <w:rPr>
                <w:spacing w:val="-1"/>
              </w:rPr>
              <w:t>tiny int(4)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892BB8" w:rsidRDefault="00ED3602">
            <w:pPr>
              <w:spacing w:before="54"/>
              <w:ind w:left="36"/>
            </w:pPr>
            <w:r>
              <w:t>No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892BB8" w:rsidRDefault="006815BA">
            <w:pPr>
              <w:spacing w:before="54"/>
              <w:ind w:left="37"/>
            </w:pPr>
            <w:r>
              <w:t>No</w:t>
            </w:r>
          </w:p>
        </w:tc>
      </w:tr>
      <w:tr w:rsidR="003D7AE0" w:rsidTr="00CD5A0D">
        <w:trPr>
          <w:trHeight w:hRule="exact" w:val="328"/>
        </w:trPr>
        <w:tc>
          <w:tcPr>
            <w:tcW w:w="2434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CD5A0D" w:rsidRDefault="00CD5A0D">
            <w:pPr>
              <w:spacing w:before="52"/>
              <w:ind w:left="29"/>
            </w:pPr>
            <w:r w:rsidRPr="00CD5A0D">
              <w:t>p</w:t>
            </w:r>
            <w:r w:rsidRPr="00CD5A0D">
              <w:rPr>
                <w:spacing w:val="-1"/>
              </w:rPr>
              <w:t>a</w:t>
            </w:r>
            <w:r w:rsidRPr="00CD5A0D">
              <w:rPr>
                <w:spacing w:val="3"/>
              </w:rPr>
              <w:t>s</w:t>
            </w:r>
            <w:r w:rsidRPr="00CD5A0D">
              <w:t>swo</w:t>
            </w:r>
            <w:r w:rsidRPr="00CD5A0D">
              <w:rPr>
                <w:spacing w:val="-1"/>
              </w:rPr>
              <w:t>r</w:t>
            </w:r>
            <w:r w:rsidRPr="00CD5A0D">
              <w:t>d</w:t>
            </w:r>
          </w:p>
        </w:tc>
        <w:tc>
          <w:tcPr>
            <w:tcW w:w="2335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 w:rsidP="00DB0ABF">
            <w:pPr>
              <w:spacing w:before="52"/>
              <w:ind w:left="37"/>
            </w:pP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r(</w:t>
            </w:r>
            <w:r w:rsidR="00DB0ABF">
              <w:rPr>
                <w:spacing w:val="1"/>
              </w:rPr>
              <w:t>45</w:t>
            </w:r>
            <w:r>
              <w:t>)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2"/>
              <w:ind w:left="36"/>
            </w:pPr>
            <w:r>
              <w:t>No</w:t>
            </w:r>
          </w:p>
        </w:tc>
        <w:tc>
          <w:tcPr>
            <w:tcW w:w="200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2"/>
              <w:ind w:left="37"/>
            </w:pPr>
            <w:r>
              <w:t>No</w:t>
            </w:r>
          </w:p>
        </w:tc>
      </w:tr>
    </w:tbl>
    <w:p w:rsidR="003D7AE0" w:rsidRDefault="003D7AE0">
      <w:pPr>
        <w:spacing w:before="2" w:line="160" w:lineRule="exact"/>
        <w:rPr>
          <w:sz w:val="17"/>
          <w:szCs w:val="17"/>
        </w:rPr>
      </w:pPr>
    </w:p>
    <w:p w:rsidR="003D7AE0" w:rsidRDefault="00D65B49">
      <w:pPr>
        <w:spacing w:before="24"/>
        <w:ind w:left="16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2    </w:t>
      </w:r>
      <w:r>
        <w:rPr>
          <w:b/>
          <w:spacing w:val="18"/>
          <w:sz w:val="28"/>
          <w:szCs w:val="28"/>
        </w:rPr>
        <w:t xml:space="preserve"> </w:t>
      </w:r>
      <w:r w:rsidR="000A718C" w:rsidRPr="000A718C">
        <w:rPr>
          <w:b/>
          <w:spacing w:val="-1"/>
          <w:sz w:val="28"/>
          <w:szCs w:val="28"/>
        </w:rPr>
        <w:t>G</w:t>
      </w:r>
      <w:r w:rsidR="000A718C">
        <w:rPr>
          <w:b/>
          <w:spacing w:val="-1"/>
          <w:sz w:val="28"/>
          <w:szCs w:val="28"/>
        </w:rPr>
        <w:t>R</w:t>
      </w:r>
      <w:r w:rsidR="000A718C" w:rsidRPr="000A718C">
        <w:rPr>
          <w:b/>
          <w:spacing w:val="-1"/>
          <w:sz w:val="28"/>
          <w:szCs w:val="28"/>
        </w:rPr>
        <w:t>OUP</w:t>
      </w:r>
    </w:p>
    <w:p w:rsidR="003D7AE0" w:rsidRDefault="00F75CC2">
      <w:pPr>
        <w:spacing w:line="260" w:lineRule="exact"/>
        <w:ind w:left="160"/>
        <w:rPr>
          <w:position w:val="-1"/>
          <w:sz w:val="24"/>
          <w:szCs w:val="24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341630</wp:posOffset>
                </wp:positionV>
                <wp:extent cx="5591175" cy="687070"/>
                <wp:effectExtent l="9525" t="2540" r="0" b="5715"/>
                <wp:wrapNone/>
                <wp:docPr id="242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687070"/>
                          <a:chOff x="1725" y="538"/>
                          <a:chExt cx="8805" cy="1082"/>
                        </a:xfrm>
                      </wpg:grpSpPr>
                      <wpg:grpSp>
                        <wpg:cNvPr id="243" name="Group 160"/>
                        <wpg:cNvGrpSpPr>
                          <a:grpSpLocks/>
                        </wpg:cNvGrpSpPr>
                        <wpg:grpSpPr bwMode="auto">
                          <a:xfrm>
                            <a:off x="1754" y="568"/>
                            <a:ext cx="2417" cy="0"/>
                            <a:chOff x="1754" y="568"/>
                            <a:chExt cx="2417" cy="0"/>
                          </a:xfrm>
                        </wpg:grpSpPr>
                        <wps:wsp>
                          <wps:cNvPr id="244" name="Freeform 183"/>
                          <wps:cNvSpPr>
                            <a:spLocks/>
                          </wps:cNvSpPr>
                          <wps:spPr bwMode="auto">
                            <a:xfrm>
                              <a:off x="1754" y="568"/>
                              <a:ext cx="2417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7"/>
                                <a:gd name="T2" fmla="+- 0 4171 1754"/>
                                <a:gd name="T3" fmla="*/ T2 w 24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7">
                                  <a:moveTo>
                                    <a:pt x="0" y="0"/>
                                  </a:moveTo>
                                  <a:lnTo>
                                    <a:pt x="2417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5" name="Group 161"/>
                          <wpg:cNvGrpSpPr>
                            <a:grpSpLocks/>
                          </wpg:cNvGrpSpPr>
                          <wpg:grpSpPr bwMode="auto">
                            <a:xfrm>
                              <a:off x="4171" y="568"/>
                              <a:ext cx="29" cy="0"/>
                              <a:chOff x="4171" y="568"/>
                              <a:chExt cx="29" cy="0"/>
                            </a:xfrm>
                          </wpg:grpSpPr>
                          <wps:wsp>
                            <wps:cNvPr id="246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4171" y="568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1 4171"/>
                                  <a:gd name="T1" fmla="*/ T0 w 29"/>
                                  <a:gd name="T2" fmla="+- 0 4200 4171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7" name="Group 1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0" y="568"/>
                                <a:ext cx="2294" cy="0"/>
                                <a:chOff x="4200" y="568"/>
                                <a:chExt cx="2294" cy="0"/>
                              </a:xfrm>
                            </wpg:grpSpPr>
                            <wps:wsp>
                              <wps:cNvPr id="248" name="Freeform 1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0" y="568"/>
                                  <a:ext cx="2294" cy="0"/>
                                </a:xfrm>
                                <a:custGeom>
                                  <a:avLst/>
                                  <a:gdLst>
                                    <a:gd name="T0" fmla="+- 0 4200 4200"/>
                                    <a:gd name="T1" fmla="*/ T0 w 2294"/>
                                    <a:gd name="T2" fmla="+- 0 6494 4200"/>
                                    <a:gd name="T3" fmla="*/ T2 w 2294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4">
                                      <a:moveTo>
                                        <a:pt x="0" y="0"/>
                                      </a:moveTo>
                                      <a:lnTo>
                                        <a:pt x="229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49" name="Group 1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4" y="568"/>
                                  <a:ext cx="29" cy="0"/>
                                  <a:chOff x="6494" y="568"/>
                                  <a:chExt cx="29" cy="0"/>
                                </a:xfrm>
                              </wpg:grpSpPr>
                              <wps:wsp>
                                <wps:cNvPr id="250" name="Freeform 1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4" y="568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4 6494"/>
                                      <a:gd name="T1" fmla="*/ T0 w 29"/>
                                      <a:gd name="T2" fmla="+- 0 6523 649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51" name="Group 1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3" y="568"/>
                                    <a:ext cx="1973" cy="0"/>
                                    <a:chOff x="6523" y="568"/>
                                    <a:chExt cx="1973" cy="0"/>
                                  </a:xfrm>
                                </wpg:grpSpPr>
                                <wps:wsp>
                                  <wps:cNvPr id="252" name="Freeform 1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3" y="568"/>
                                      <a:ext cx="1973" cy="0"/>
                                    </a:xfrm>
                                    <a:custGeom>
                                      <a:avLst/>
                                      <a:gdLst>
                                        <a:gd name="T0" fmla="+- 0 6523 6523"/>
                                        <a:gd name="T1" fmla="*/ T0 w 1973"/>
                                        <a:gd name="T2" fmla="+- 0 8496 6523"/>
                                        <a:gd name="T3" fmla="*/ T2 w 197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7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53" name="Group 16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96" y="568"/>
                                      <a:ext cx="29" cy="0"/>
                                      <a:chOff x="8496" y="568"/>
                                      <a:chExt cx="29" cy="0"/>
                                    </a:xfrm>
                                  </wpg:grpSpPr>
                                  <wps:wsp>
                                    <wps:cNvPr id="254" name="Freeform 1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96" y="568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96 8496"/>
                                          <a:gd name="T1" fmla="*/ T0 w 29"/>
                                          <a:gd name="T2" fmla="+- 0 8525 8496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55" name="Group 16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25" y="568"/>
                                        <a:ext cx="1961" cy="0"/>
                                        <a:chOff x="8525" y="568"/>
                                        <a:chExt cx="1961" cy="0"/>
                                      </a:xfrm>
                                    </wpg:grpSpPr>
                                    <wps:wsp>
                                      <wps:cNvPr id="256" name="Freeform 17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25" y="568"/>
                                          <a:ext cx="1961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25 8525"/>
                                            <a:gd name="T1" fmla="*/ T0 w 1961"/>
                                            <a:gd name="T2" fmla="+- 0 10486 8525"/>
                                            <a:gd name="T3" fmla="*/ T2 w 196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1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57" name="Group 16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4"/>
                                          <a:ext cx="0" cy="91"/>
                                          <a:chOff x="10500" y="554"/>
                                          <a:chExt cx="0" cy="91"/>
                                        </a:xfrm>
                                      </wpg:grpSpPr>
                                      <wps:wsp>
                                        <wps:cNvPr id="258" name="Freeform 17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4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4 554"/>
                                              <a:gd name="T1" fmla="*/ 554 h 91"/>
                                              <a:gd name="T2" fmla="+- 0 645 554"/>
                                              <a:gd name="T3" fmla="*/ 645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59" name="Group 16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68"/>
                                            <a:ext cx="29" cy="0"/>
                                            <a:chOff x="10486" y="568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260" name="Freeform 17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68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61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3"/>
                                              <a:ext cx="2354" cy="0"/>
                                              <a:chOff x="1786" y="943"/>
                                              <a:chExt cx="2354" cy="0"/>
                                            </a:xfrm>
                                          </wpg:grpSpPr>
                                          <wps:wsp>
                                            <wps:cNvPr id="262" name="Freeform 17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3"/>
                                                <a:ext cx="2354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4"/>
                                                  <a:gd name="T2" fmla="+- 0 4140 1786"/>
                                                  <a:gd name="T3" fmla="*/ T2 w 2354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4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4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63" name="Group 17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2" y="943"/>
                                                <a:ext cx="2261" cy="0"/>
                                                <a:chOff x="4202" y="943"/>
                                                <a:chExt cx="2261" cy="0"/>
                                              </a:xfrm>
                                            </wpg:grpSpPr>
                                            <wps:wsp>
                                              <wps:cNvPr id="264" name="Freeform 173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2" y="943"/>
                                                  <a:ext cx="2261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2 4202"/>
                                                    <a:gd name="T1" fmla="*/ T0 w 2261"/>
                                                    <a:gd name="T2" fmla="+- 0 6463 4202"/>
                                                    <a:gd name="T3" fmla="*/ T2 w 226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61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61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65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4"/>
                                                  <a:ext cx="0" cy="1051"/>
                                                  <a:chOff x="1740" y="554"/>
                                                  <a:chExt cx="0" cy="1051"/>
                                                </a:xfrm>
                                              </wpg:grpSpPr>
                                              <wps:wsp>
                                                <wps:cNvPr id="266" name="Freeform 17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4"/>
                                                    <a:ext cx="0" cy="105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4 554"/>
                                                      <a:gd name="T1" fmla="*/ 554 h 1051"/>
                                                      <a:gd name="T2" fmla="+- 0 1605 554"/>
                                                      <a:gd name="T3" fmla="*/ 1605 h 105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105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105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86969C" id="Group 159" o:spid="_x0000_s1026" style="position:absolute;margin-left:86.25pt;margin-top:26.9pt;width:440.25pt;height:54.1pt;z-index:-251663872;mso-position-horizontal-relative:page" coordorigin="1725,538" coordsize="8805,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">
                <v:group id="Group 160" o:spid="_x0000_s1027" style="position:absolute;left:1754;top:568;width:2417;height:0" coordorigin="1754,568" coordsize="24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shape id="Freeform 183" o:spid="_x0000_s1028" style="position:absolute;left:1754;top:568;width:2417;height:0;visibility:visible;mso-wrap-style:square;v-text-anchor:top" coordsize="2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AaxsYA&#10;AADcAAAADwAAAGRycy9kb3ducmV2LnhtbESPQWsCMRSE74L/ITyhF6lZg0jZGqUIgvQgVIW2t8fm&#10;dXfbzcuapOvuv28KgsdhZr5hVpveNqIjH2rHGuazDARx4UzNpYbzaff4BCJEZIONY9IwUIDNejxa&#10;YW7cld+oO8ZSJAiHHDVUMba5lKGoyGKYuZY4eV/OW4xJ+lIaj9cEt41UWbaUFmtOCxW2tK2o+Dn+&#10;Wg3v3eXQk/JqP/38/ng9DIMqYq31w6R/eQYRqY/38K29NxrUYgH/Z9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AaxsYAAADcAAAADwAAAAAAAAAAAAAAAACYAgAAZHJz&#10;L2Rvd25yZXYueG1sUEsFBgAAAAAEAAQA9QAAAIsDAAAAAA==&#10;" path="m,l2417,e" filled="f" strokecolor="#f0f0f0" strokeweight="1.54pt">
                    <v:path arrowok="t" o:connecttype="custom" o:connectlocs="0,0;2417,0" o:connectangles="0,0"/>
                  </v:shape>
                  <v:group id="Group 161" o:spid="_x0000_s1029" style="position:absolute;left:4171;top:568;width:29;height:0" coordorigin="4171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Freeform 182" o:spid="_x0000_s1030" style="position:absolute;left:4171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98rMQA&#10;AADcAAAADwAAAGRycy9kb3ducmV2LnhtbESP0WrCQBRE3wv+w3KFvjWbWolt6ioitIgPQU0/4JK9&#10;TdJm74bsata/d4VCH4eZOcMs18F04kKDay0reE5SEMSV1S3XCr7Kj6dXEM4ja+wsk4IrOVivJg9L&#10;zLUd+UiXk69FhLDLUUHjfZ9L6aqGDLrE9sTR+7aDQR/lUEs94BjhppOzNM2kwZbjQoM9bRuqfk9n&#10;o+Dwtgnksn1ZdJ/u57gIhX4xpNTjNGzeQXgK/j/8195pBbN5Bvcz8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vfKzEAAAA3AAAAA8AAAAAAAAAAAAAAAAAmAIAAGRycy9k&#10;b3ducmV2LnhtbFBLBQYAAAAABAAEAPUAAACJAwAAAAA=&#10;" path="m,l29,e" filled="f" strokecolor="#f0f0f0" strokeweight="1.54pt">
                      <v:path arrowok="t" o:connecttype="custom" o:connectlocs="0,0;29,0" o:connectangles="0,0"/>
                    </v:shape>
                    <v:group id="Group 162" o:spid="_x0000_s1031" style="position:absolute;left:4200;top:568;width:2294;height:0" coordorigin="4200,568" coordsize="22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<v:shape id="Freeform 181" o:spid="_x0000_s1032" style="position:absolute;left:4200;top:568;width:2294;height:0;visibility:visible;mso-wrap-style:square;v-text-anchor:top" coordsize="22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70MIA&#10;AADcAAAADwAAAGRycy9kb3ducmV2LnhtbERPz2vCMBS+D/wfwhN2GZpORWbXVGQyGIMdrPP+1jzb&#10;0ualJFGz/94cBjt+fL+LbTSDuJLznWUFz/MMBHFtdceNgu/j++wFhA/IGgfLpOCXPGzLyUOBubY3&#10;PtC1Co1IIexzVNCGMOZS+rolg35uR+LEna0zGBJ0jdQObyncDHKRZWtpsOPU0OJIby3VfXUxClxc&#10;7vc/Vn9tTq7/1JsnWlX9RanHady9gggUw7/4z/2hFSxWaW06k4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FHvQwgAAANwAAAAPAAAAAAAAAAAAAAAAAJgCAABkcnMvZG93&#10;bnJldi54bWxQSwUGAAAAAAQABAD1AAAAhwMAAAAA&#10;" path="m,l2294,e" filled="f" strokecolor="#f0f0f0" strokeweight="1.54pt">
                        <v:path arrowok="t" o:connecttype="custom" o:connectlocs="0,0;2294,0" o:connectangles="0,0"/>
                      </v:shape>
                      <v:group id="Group 163" o:spid="_x0000_s1033" style="position:absolute;left:6494;top:568;width:29;height:0" coordorigin="6494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shape id="Freeform 180" o:spid="_x0000_s1034" style="position:absolute;left:6494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PXnsEA&#10;AADcAAAADwAAAGRycy9kb3ducmV2LnhtbERP3WrCMBS+F3yHcAbeaTpl6qpRRJiMXYite4BDc2y7&#10;JSelyTS+/XIhePnx/a+30Rpxpd63jhW8TjIQxJXTLdcKvs8f4yUIH5A1Gsek4E4etpvhYI25djcu&#10;6FqGWqQQ9jkqaELocil91ZBFP3EdceIurrcYEuxrqXu8pXBr5DTL5tJiy6mhwY72DVW/5Z9VcHrf&#10;RfLzr/PRHPxPsYhHPbOk1Ogl7lYgAsXwFD/cn1rB9C3NT2fS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T157BAAAA3AAAAA8AAAAAAAAAAAAAAAAAmAIAAGRycy9kb3du&#10;cmV2LnhtbFBLBQYAAAAABAAEAPUAAACGAwAAAAA=&#10;" path="m,l29,e" filled="f" strokecolor="#f0f0f0" strokeweight="1.54pt">
                          <v:path arrowok="t" o:connecttype="custom" o:connectlocs="0,0;29,0" o:connectangles="0,0"/>
                        </v:shape>
                        <v:group id="Group 164" o:spid="_x0000_s1035" style="position:absolute;left:6523;top:568;width:1973;height:0" coordorigin="6523,568" coordsize="19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    <v:shape id="Freeform 179" o:spid="_x0000_s1036" style="position:absolute;left:6523;top:568;width:1973;height:0;visibility:visible;mso-wrap-style:square;v-text-anchor:top" coordsize="19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p8MUA&#10;AADcAAAADwAAAGRycy9kb3ducmV2LnhtbESPQWvCQBSE7wX/w/IEb3VjQoukbqQWCnroQVssvT2y&#10;L9lg9m3MrjH+e7dQ6HGYmW+Y1Xq0rRio941jBYt5AoK4dLrhWsHX5/vjEoQPyBpbx6TgRh7WxeRh&#10;hbl2V97TcAi1iBD2OSowIXS5lL40ZNHPXUccvcr1FkOUfS11j9cIt61Mk+RZWmw4Lhjs6M1QeTpc&#10;rIIu+14csc3Om8zQ6WOXVHz5GZSaTcfXFxCBxvAf/mtvtYL0KYXfM/EIy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CnwxQAAANwAAAAPAAAAAAAAAAAAAAAAAJgCAABkcnMv&#10;ZG93bnJldi54bWxQSwUGAAAAAAQABAD1AAAAigMAAAAA&#10;" path="m,l1973,e" filled="f" strokecolor="#f0f0f0" strokeweight="1.54pt">
                            <v:path arrowok="t" o:connecttype="custom" o:connectlocs="0,0;1973,0" o:connectangles="0,0"/>
                          </v:shape>
                          <v:group id="Group 165" o:spid="_x0000_s1037" style="position:absolute;left:8496;top:568;width:29;height:0" coordorigin="849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    <v:shape id="Freeform 178" o:spid="_x0000_s1038" style="position:absolute;left:849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RncUA&#10;AADcAAAADwAAAGRycy9kb3ducmV2LnhtbESP0WrCQBRE3wv+w3KFvtWNsY1tdJUgKKUPYrQfcMne&#10;JtHs3ZDd6vbvu4WCj8PMnGGW62A6caXBtZYVTCcJCOLK6pZrBZ+n7dMrCOeRNXaWScEPOVivRg9L&#10;zLW9cUnXo69FhLDLUUHjfZ9L6aqGDLqJ7Ymj92UHgz7KoZZ6wFuEm06mSZJJgy3HhQZ72jRUXY7f&#10;RsHhrQjkso/Tvtu5czkPez0zpNTjOBQLEJ6Cv4f/2+9aQfryD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NGdxQAAANwAAAAPAAAAAAAAAAAAAAAAAJgCAABkcnMv&#10;ZG93bnJldi54bWxQSwUGAAAAAAQABAD1AAAAigMAAAAA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166" o:spid="_x0000_s1039" style="position:absolute;left:8525;top:568;width:1961;height:0" coordorigin="8525,568" coordsize="19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        <v:shape id="Freeform 177" o:spid="_x0000_s1040" style="position:absolute;left:8525;top:568;width:1961;height:0;visibility:visible;mso-wrap-style:square;v-text-anchor:top" coordsize="19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8xJMUA&#10;AADcAAAADwAAAGRycy9kb3ducmV2LnhtbESPT2vCQBTE74LfYXlCb7pRqJTUTdCA4kH6Ryt4fM2+&#10;JsHs25hdTdpP3y0UPA4z8xtmkfamFjdqXWVZwXQSgSDOra64UPBxWI+fQDiPrLG2TAq+yUGaDAcL&#10;jLXt+J1ue1+IAGEXo4LS+yaW0uUlGXQT2xAH78u2Bn2QbSF1i12Am1rOomguDVYcFkpsKCspP++v&#10;RsHrz2f3dtlYzk7sJR317mWV5Uo9jPrlMwhPvb+H/9tbrWD2OIe/M+EI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zEkxQAAANwAAAAPAAAAAAAAAAAAAAAAAJgCAABkcnMv&#10;ZG93bnJldi54bWxQSwUGAAAAAAQABAD1AAAAigMAAAAA&#10;" path="m,l1961,e" filled="f" strokecolor="#f0f0f0" strokeweight="1.54pt">
                                <v:path arrowok="t" o:connecttype="custom" o:connectlocs="0,0;1961,0" o:connectangles="0,0"/>
                              </v:shape>
                              <v:group id="Group 167" o:spid="_x0000_s1041" style="position:absolute;left:10500;top:554;width:0;height:91" coordorigin="10500,554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        <v:shape id="Freeform 176" o:spid="_x0000_s1042" style="position:absolute;left:10500;top:554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iUcIA&#10;AADcAAAADwAAAGRycy9kb3ducmV2LnhtbERPz2uDMBS+F/Y/hDfYrY0TOoZrLGUw2KXUuSJ4e5i3&#10;KJoXMWnV/345DHb8+H4fjosdxJ0m3zlW8LxLQBA3TndsFFy/P7avIHxA1jg4JgUreTjmD5sDZtrN&#10;/EX3MhgRQ9hnqKANYcyk9E1LFv3OjcSR+3GTxRDhZKSecI7hdpBpkrxIix3HhhZHem+p6cubVVBf&#10;zms/msqkp6K+rWVdXOaqUOrpcTm9gQi0hH/xn/tTK0j3cW08E4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qJRwgAAANwAAAAPAAAAAAAAAAAAAAAAAJgCAABkcnMvZG93&#10;bnJldi54bWxQSwUGAAAAAAQABAD1AAAAhwMAAAAA&#10;" path="m,l,91e" filled="f" strokecolor="#a1a1a1" strokeweight="1.54pt">
                                  <v:path arrowok="t" o:connecttype="custom" o:connectlocs="0,554;0,645" o:connectangles="0,0"/>
                                </v:shape>
                                <v:group id="Group 168" o:spid="_x0000_s1043" style="position:absolute;left:10486;top:568;width:29;height:0" coordorigin="1048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          <v:shape id="Freeform 175" o:spid="_x0000_s1044" style="position:absolute;left:1048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8dI8EA&#10;AADcAAAADwAAAGRycy9kb3ducmV2LnhtbERP3WrCMBS+H/gO4QjezdQK3axGEUEZuyhT9wCH5thW&#10;m5PSxDZ7++VisMuP73+zC6YVA/WusaxgMU9AEJdWN1wp+L4eX99BOI+ssbVMCn7IwW47edlgru3I&#10;ZxouvhIxhF2OCmrvu1xKV9Zk0M1tRxy5m+0N+gj7SuoexxhuWpkmSSYNNhwbauzoUFP5uDyNgq/V&#10;PpDLPq9Fe3L381so9NKQUrNp2K9BeAr+X/zn/tAK0izOj2fi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/HSPBAAAA3AAAAA8AAAAAAAAAAAAAAAAAmAIAAGRycy9kb3du&#10;cmV2LnhtbFBLBQYAAAAABAAEAPUAAACGAwAAAAA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169" o:spid="_x0000_s1045" style="position:absolute;left:1786;top:943;width:2354;height:0" coordorigin="1786,943" coordsize="23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            <v:shape id="Freeform 174" o:spid="_x0000_s1046" style="position:absolute;left:1786;top:943;width:2354;height:0;visibility:visible;mso-wrap-style:square;v-text-anchor:top" coordsize="2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dNMUA&#10;AADcAAAADwAAAGRycy9kb3ducmV2LnhtbESPQWvCQBSE74L/YXkFb2bTHIJEVxGl0EMRtaLXR/aZ&#10;Dcm+jdmtpv31bqHQ4zAz3zCL1WBbcafe144VvCYpCOLS6ZorBafPt+kMhA/IGlvHpOCbPKyW49EC&#10;C+0efKD7MVQiQtgXqMCE0BVS+tKQRZ+4jjh6V9dbDFH2ldQ9PiLctjJL01xarDkuGOxoY6hsjl9W&#10;wU5vzh9Y5rfLZWgasz/87M92q9TkZVjPQQQawn/4r/2uFWR5Br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gB00xQAAANwAAAAPAAAAAAAAAAAAAAAAAJgCAABkcnMv&#10;ZG93bnJldi54bWxQSwUGAAAAAAQABAD1AAAAigMAAAAA&#10;" path="m,l2354,e" filled="f" strokecolor="#a1a1a1" strokeweight=".82pt">
                                      <v:path arrowok="t" o:connecttype="custom" o:connectlocs="0,0;2354,0" o:connectangles="0,0"/>
                                    </v:shape>
                                    <v:group id="Group 170" o:spid="_x0000_s1047" style="position:absolute;left:4202;top:943;width:2261;height:0" coordorigin="4202,943" coordsize="22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              <v:shape id="Freeform 173" o:spid="_x0000_s1048" style="position:absolute;left:4202;top:943;width:2261;height:0;visibility:visible;mso-wrap-style:square;v-text-anchor:top" coordsize="2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ZehcYA&#10;AADcAAAADwAAAGRycy9kb3ducmV2LnhtbESPQWvCQBSE7wX/w/IEL6VuKhIldRURlB4qxaj0+sg+&#10;k9Ds23R3o/Hfu4VCj8PMfMMsVr1pxJWcry0reB0nIIgLq2suFZyO25c5CB+QNTaWScGdPKyWg6cF&#10;Ztre+EDXPJQiQthnqKAKoc2k9EVFBv3YtsTRu1hnMETpSqkd3iLcNHKSJKk0WHNcqLClTUXFd94Z&#10;BT/Px9yd+9Pn1n7t7Md+1l3Sc6fUaNiv30AE6sN/+K/9rhVM0in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ZehcYAAADcAAAADwAAAAAAAAAAAAAAAACYAgAAZHJz&#10;L2Rvd25yZXYueG1sUEsFBgAAAAAEAAQA9QAAAIsDAAAAAA==&#10;" path="m,l2261,e" filled="f" strokecolor="#a1a1a1" strokeweight=".82pt">
                                        <v:path arrowok="t" o:connecttype="custom" o:connectlocs="0,0;2261,0" o:connectangles="0,0"/>
                                      </v:shape>
                                      <v:group id="Group 171" o:spid="_x0000_s1049" style="position:absolute;left:1740;top:554;width:0;height:1051" coordorigin="1740,554" coordsize="0,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                <v:shape id="Freeform 172" o:spid="_x0000_s1050" style="position:absolute;left:1740;top:554;width:0;height:1051;visibility:visible;mso-wrap-style:square;v-text-anchor:top" coordsize="0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Ux9scA&#10;AADcAAAADwAAAGRycy9kb3ducmV2LnhtbESPW2vCQBSE34X+h+UU+iK6aQpBo6v0QqHFC3jB52P2&#10;NEmbPRuyWxP/vSsIPg4z8w0znXemEidqXGlZwfMwAkGcWV1yrmC/+xyMQDiPrLGyTArO5GA+e+hN&#10;MdW25Q2dtj4XAcIuRQWF93UqpcsKMuiGtiYO3o9tDPogm1zqBtsAN5WMoyiRBksOCwXW9F5Q9rf9&#10;Nwr6h/3LeLWJ19+79m25rKvj6uN3odTTY/c6AeGp8/fwrf2lFcRJAtcz4Qj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VMfbHAAAA3AAAAA8AAAAAAAAAAAAAAAAAmAIAAGRy&#10;cy9kb3ducmV2LnhtbFBLBQYAAAAABAAEAPUAAACMAwAAAAA=&#10;" path="m,l,1051e" filled="f" strokecolor="#f0f0f0" strokeweight="1.54pt">
                                          <v:path arrowok="t" o:connecttype="custom" o:connectlocs="0,554;0,1605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4138295</wp:posOffset>
                </wp:positionH>
                <wp:positionV relativeFrom="paragraph">
                  <wp:posOffset>593090</wp:posOffset>
                </wp:positionV>
                <wp:extent cx="2505075" cy="10160"/>
                <wp:effectExtent l="4445" t="6350" r="5080" b="2540"/>
                <wp:wrapNone/>
                <wp:docPr id="237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075" cy="10160"/>
                          <a:chOff x="6517" y="934"/>
                          <a:chExt cx="3945" cy="16"/>
                        </a:xfrm>
                      </wpg:grpSpPr>
                      <wpg:grpSp>
                        <wpg:cNvPr id="238" name="Group 155"/>
                        <wpg:cNvGrpSpPr>
                          <a:grpSpLocks/>
                        </wpg:cNvGrpSpPr>
                        <wpg:grpSpPr bwMode="auto">
                          <a:xfrm>
                            <a:off x="6526" y="943"/>
                            <a:ext cx="1939" cy="0"/>
                            <a:chOff x="6526" y="943"/>
                            <a:chExt cx="1939" cy="0"/>
                          </a:xfrm>
                        </wpg:grpSpPr>
                        <wps:wsp>
                          <wps:cNvPr id="239" name="Freeform 158"/>
                          <wps:cNvSpPr>
                            <a:spLocks/>
                          </wps:cNvSpPr>
                          <wps:spPr bwMode="auto">
                            <a:xfrm>
                              <a:off x="6526" y="943"/>
                              <a:ext cx="1939" cy="0"/>
                            </a:xfrm>
                            <a:custGeom>
                              <a:avLst/>
                              <a:gdLst>
                                <a:gd name="T0" fmla="+- 0 6526 6526"/>
                                <a:gd name="T1" fmla="*/ T0 w 1939"/>
                                <a:gd name="T2" fmla="+- 0 8465 6526"/>
                                <a:gd name="T3" fmla="*/ T2 w 19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9">
                                  <a:moveTo>
                                    <a:pt x="0" y="0"/>
                                  </a:moveTo>
                                  <a:lnTo>
                                    <a:pt x="193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0" name="Group 156"/>
                          <wpg:cNvGrpSpPr>
                            <a:grpSpLocks/>
                          </wpg:cNvGrpSpPr>
                          <wpg:grpSpPr bwMode="auto">
                            <a:xfrm>
                              <a:off x="8527" y="943"/>
                              <a:ext cx="1927" cy="0"/>
                              <a:chOff x="8527" y="943"/>
                              <a:chExt cx="1927" cy="0"/>
                            </a:xfrm>
                          </wpg:grpSpPr>
                          <wps:wsp>
                            <wps:cNvPr id="241" name="Freeform 157"/>
                            <wps:cNvSpPr>
                              <a:spLocks/>
                            </wps:cNvSpPr>
                            <wps:spPr bwMode="auto">
                              <a:xfrm>
                                <a:off x="8527" y="943"/>
                                <a:ext cx="1927" cy="0"/>
                              </a:xfrm>
                              <a:custGeom>
                                <a:avLst/>
                                <a:gdLst>
                                  <a:gd name="T0" fmla="+- 0 8527 8527"/>
                                  <a:gd name="T1" fmla="*/ T0 w 1927"/>
                                  <a:gd name="T2" fmla="+- 0 10454 8527"/>
                                  <a:gd name="T3" fmla="*/ T2 w 192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27">
                                    <a:moveTo>
                                      <a:pt x="0" y="0"/>
                                    </a:moveTo>
                                    <a:lnTo>
                                      <a:pt x="1927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4D7617B" id="Group 154" o:spid="_x0000_s1026" style="position:absolute;margin-left:325.85pt;margin-top:46.7pt;width:197.25pt;height:.8pt;z-index:-251662848;mso-position-horizontal-relative:page" coordorigin="6517,934" coordsize="39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">
                <v:group id="Group 155" o:spid="_x0000_s1027" style="position:absolute;left:6526;top:943;width:1939;height:0" coordorigin="6526,943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shape id="Freeform 158" o:spid="_x0000_s1028" style="position:absolute;left:6526;top:943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odf8QA&#10;AADcAAAADwAAAGRycy9kb3ducmV2LnhtbESPQWsCMRSE70L/Q3iF3mrW7Vbq1igiCvUkroX2+Ni8&#10;Joubl2UTdf33TaHgcZiZb5j5cnCtuFAfGs8KJuMMBHHtdcNGwedx+/wGIkRkja1nUnCjAMvFw2iO&#10;pfZXPtClikYkCIcSFdgYu1LKUFtyGMa+I07ej+8dxiR7I3WP1wR3rcyzbCodNpwWLHa0tlSfqrNT&#10;4F/3O1OY/WZXFF09w9x+fVdWqafHYfUOItIQ7+H/9odWkL/M4O9MO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qHX/EAAAA3AAAAA8AAAAAAAAAAAAAAAAAmAIAAGRycy9k&#10;b3ducmV2LnhtbFBLBQYAAAAABAAEAPUAAACJAwAAAAA=&#10;" path="m,l1939,e" filled="f" strokecolor="#a1a1a1" strokeweight=".82pt">
                    <v:path arrowok="t" o:connecttype="custom" o:connectlocs="0,0;1939,0" o:connectangles="0,0"/>
                  </v:shape>
                  <v:group id="Group 156" o:spid="_x0000_s1029" style="position:absolute;left:8527;top:943;width:1927;height:0" coordorigin="8527,943" coordsize="19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shape id="Freeform 157" o:spid="_x0000_s1030" style="position:absolute;left:8527;top:943;width:1927;height:0;visibility:visible;mso-wrap-style:square;v-text-anchor:top" coordsize="1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S4DsYA&#10;AADcAAAADwAAAGRycy9kb3ducmV2LnhtbESP3WrCQBSE7wu+w3KE3pS6UUoNqavYSovBq8Q+wGn2&#10;5AezZ0N2G5O37woFL4eZ+YbZ7EbTioF611hWsFxEIIgLqxuuFHyfP59jEM4ja2wtk4KJHOy2s4cN&#10;JtpeOaMh95UIEHYJKqi97xIpXVGTQbewHXHwStsb9EH2ldQ9XgPctHIVRa/SYMNhocaOPmoqLvmv&#10;UdCdfp7yMkvXh9PkDs17PKT+q1TqcT7u30B4Gv09/N8+agWrlyXczo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0S4DsYAAADcAAAADwAAAAAAAAAAAAAAAACYAgAAZHJz&#10;L2Rvd25yZXYueG1sUEsFBgAAAAAEAAQA9QAAAIsDAAAAAA==&#10;" path="m,l1927,e" filled="f" strokecolor="#a1a1a1" strokeweight=".82pt">
                      <v:path arrowok="t" o:connecttype="custom" o:connectlocs="0,0;1927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D65B49">
        <w:rPr>
          <w:spacing w:val="1"/>
          <w:position w:val="-1"/>
          <w:sz w:val="24"/>
          <w:szCs w:val="24"/>
        </w:rPr>
        <w:t>S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d</w:t>
      </w:r>
      <w:r w:rsidR="00D65B49">
        <w:rPr>
          <w:spacing w:val="-1"/>
          <w:position w:val="-1"/>
          <w:sz w:val="24"/>
          <w:szCs w:val="24"/>
        </w:rPr>
        <w:t>r</w:t>
      </w:r>
      <w:r w:rsidR="00D65B49">
        <w:rPr>
          <w:spacing w:val="1"/>
          <w:position w:val="-1"/>
          <w:sz w:val="24"/>
          <w:szCs w:val="24"/>
        </w:rPr>
        <w:t>ž</w:t>
      </w:r>
      <w:r w:rsidR="00D65B49">
        <w:rPr>
          <w:position w:val="-1"/>
          <w:sz w:val="24"/>
          <w:szCs w:val="24"/>
        </w:rPr>
        <w:t>i pod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tke</w:t>
      </w:r>
      <w:r w:rsidR="00D65B49">
        <w:rPr>
          <w:spacing w:val="-1"/>
          <w:position w:val="-1"/>
          <w:sz w:val="24"/>
          <w:szCs w:val="24"/>
        </w:rPr>
        <w:t xml:space="preserve"> </w:t>
      </w:r>
      <w:r w:rsidR="00CD5A0D">
        <w:rPr>
          <w:position w:val="-1"/>
          <w:sz w:val="24"/>
          <w:szCs w:val="24"/>
        </w:rPr>
        <w:t>o grupama</w:t>
      </w:r>
      <w:r w:rsidR="00D65B49">
        <w:rPr>
          <w:position w:val="-1"/>
          <w:sz w:val="24"/>
          <w:szCs w:val="24"/>
        </w:rPr>
        <w:t>.</w:t>
      </w:r>
    </w:p>
    <w:p w:rsidR="00CD5A0D" w:rsidRDefault="00CD5A0D">
      <w:pPr>
        <w:spacing w:line="260" w:lineRule="exact"/>
        <w:ind w:left="160"/>
        <w:rPr>
          <w:sz w:val="24"/>
          <w:szCs w:val="24"/>
        </w:rPr>
      </w:pPr>
    </w:p>
    <w:p w:rsidR="003D7AE0" w:rsidRDefault="003D7AE0">
      <w:pPr>
        <w:spacing w:before="1" w:line="180" w:lineRule="exact"/>
        <w:rPr>
          <w:sz w:val="18"/>
          <w:szCs w:val="18"/>
        </w:rPr>
      </w:pPr>
    </w:p>
    <w:p w:rsidR="003D7AE0" w:rsidRDefault="003D7AE0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323"/>
        <w:gridCol w:w="2002"/>
        <w:gridCol w:w="1988"/>
      </w:tblGrid>
      <w:tr w:rsidR="003D7AE0">
        <w:trPr>
          <w:trHeight w:hRule="exact" w:val="305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3D7AE0" w:rsidTr="00CD5A0D">
        <w:trPr>
          <w:trHeight w:hRule="exact" w:val="366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0A718C" w:rsidRDefault="004878C2">
            <w:pPr>
              <w:spacing w:before="66"/>
              <w:ind w:left="29"/>
            </w:pPr>
            <w:r>
              <w:rPr>
                <w:spacing w:val="-1"/>
                <w:u w:val="single" w:color="000000"/>
              </w:rPr>
              <w:t>idGroup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rPr>
                <w:spacing w:val="-1"/>
              </w:rPr>
              <w:t>un</w:t>
            </w:r>
            <w:r>
              <w:t>i</w:t>
            </w:r>
            <w:r>
              <w:rPr>
                <w:spacing w:val="4"/>
              </w:rPr>
              <w:t>q</w:t>
            </w:r>
            <w:r>
              <w:rPr>
                <w:spacing w:val="-1"/>
              </w:rPr>
              <w:t>u</w:t>
            </w:r>
            <w:r>
              <w:t>eid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t>Yes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t>No</w:t>
            </w:r>
          </w:p>
        </w:tc>
      </w:tr>
      <w:tr w:rsidR="00CD5A0D" w:rsidTr="00CD5A0D">
        <w:trPr>
          <w:trHeight w:hRule="exact" w:val="366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CD5A0D" w:rsidRPr="00CD5A0D" w:rsidRDefault="00CD5A0D" w:rsidP="00CD5A0D">
            <w:pPr>
              <w:spacing w:before="54"/>
              <w:ind w:left="29"/>
            </w:pPr>
            <w:r w:rsidRPr="00CD5A0D">
              <w:t>name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D5A0D" w:rsidRDefault="00CD5A0D" w:rsidP="00CD5A0D">
            <w:pPr>
              <w:spacing w:before="54"/>
              <w:ind w:left="37"/>
            </w:pP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1"/>
              </w:rPr>
              <w:t>r</w:t>
            </w:r>
            <w:r>
              <w:t>c</w:t>
            </w:r>
            <w:r>
              <w:rPr>
                <w:spacing w:val="-1"/>
              </w:rPr>
              <w:t>h</w:t>
            </w:r>
            <w:r>
              <w:t>a</w:t>
            </w:r>
            <w:r w:rsidR="00656B4D">
              <w:rPr>
                <w:spacing w:val="1"/>
              </w:rPr>
              <w:t>r(45</w:t>
            </w:r>
            <w:r>
              <w:rPr>
                <w:spacing w:val="1"/>
              </w:rPr>
              <w:t>)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D5A0D" w:rsidRDefault="00CD5A0D" w:rsidP="00CD5A0D">
            <w:pPr>
              <w:spacing w:before="54"/>
              <w:ind w:left="36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CD5A0D" w:rsidRDefault="00CD5A0D" w:rsidP="00CD5A0D">
            <w:pPr>
              <w:spacing w:before="54"/>
              <w:ind w:left="37"/>
            </w:pPr>
            <w:r>
              <w:t>No</w:t>
            </w:r>
          </w:p>
        </w:tc>
      </w:tr>
      <w:tr w:rsidR="00CD5A0D" w:rsidTr="00CD5A0D">
        <w:trPr>
          <w:trHeight w:hRule="exact" w:val="366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CD5A0D" w:rsidRPr="00CD5A0D" w:rsidRDefault="000A718C" w:rsidP="000A718C">
            <w:pPr>
              <w:spacing w:before="52"/>
            </w:pPr>
            <w:r>
              <w:t xml:space="preserve"> Id_Creator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D5A0D" w:rsidRDefault="000A718C" w:rsidP="00CD5A0D">
            <w:pPr>
              <w:spacing w:before="52"/>
              <w:ind w:left="37"/>
            </w:pPr>
            <w:r>
              <w:rPr>
                <w:spacing w:val="-1"/>
              </w:rPr>
              <w:t>uniqueid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D5A0D" w:rsidRDefault="00CD5A0D" w:rsidP="00CD5A0D">
            <w:pPr>
              <w:spacing w:before="52"/>
              <w:ind w:left="36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CD5A0D" w:rsidRDefault="000A718C" w:rsidP="00CD5A0D">
            <w:pPr>
              <w:spacing w:before="52"/>
              <w:ind w:left="37"/>
            </w:pPr>
            <w:r>
              <w:t>Yes</w:t>
            </w:r>
          </w:p>
        </w:tc>
      </w:tr>
      <w:tr w:rsidR="00CD5A0D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12" w:space="0" w:color="A1A1A1"/>
              <w:right w:val="single" w:sz="7" w:space="0" w:color="A1A1A1"/>
            </w:tcBorders>
          </w:tcPr>
          <w:p w:rsidR="00CD5A0D" w:rsidRPr="00CD5A0D" w:rsidRDefault="000A718C" w:rsidP="00CD5A0D">
            <w:pPr>
              <w:spacing w:before="54"/>
              <w:ind w:left="29"/>
            </w:pPr>
            <w:r>
              <w:t>Created_On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CD5A0D" w:rsidRDefault="000A718C" w:rsidP="00CD5A0D">
            <w:pPr>
              <w:spacing w:before="54"/>
              <w:ind w:left="37"/>
            </w:pPr>
            <w:r>
              <w:rPr>
                <w:spacing w:val="-1"/>
              </w:rPr>
              <w:t>datetime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CD5A0D" w:rsidRDefault="00CD5A0D" w:rsidP="00CD5A0D">
            <w:pPr>
              <w:spacing w:before="54"/>
              <w:ind w:left="36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12" w:space="0" w:color="A1A1A1"/>
            </w:tcBorders>
          </w:tcPr>
          <w:p w:rsidR="00CD5A0D" w:rsidRDefault="00CD5A0D" w:rsidP="00CD5A0D">
            <w:pPr>
              <w:spacing w:before="54"/>
              <w:ind w:left="37"/>
            </w:pPr>
            <w:r>
              <w:t>No</w:t>
            </w:r>
          </w:p>
        </w:tc>
      </w:tr>
    </w:tbl>
    <w:p w:rsidR="003D7AE0" w:rsidRDefault="003D7AE0">
      <w:pPr>
        <w:spacing w:before="17" w:line="200" w:lineRule="exact"/>
      </w:pPr>
    </w:p>
    <w:p w:rsidR="003D7AE0" w:rsidRDefault="00D65B49">
      <w:pPr>
        <w:spacing w:before="24"/>
        <w:ind w:left="16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3    </w:t>
      </w:r>
      <w:r>
        <w:rPr>
          <w:b/>
          <w:spacing w:val="18"/>
          <w:sz w:val="28"/>
          <w:szCs w:val="28"/>
        </w:rPr>
        <w:t xml:space="preserve"> </w:t>
      </w:r>
      <w:r w:rsidR="000A718C">
        <w:rPr>
          <w:b/>
          <w:sz w:val="28"/>
          <w:szCs w:val="28"/>
        </w:rPr>
        <w:t>IS_MEMBER</w:t>
      </w:r>
    </w:p>
    <w:p w:rsidR="000A718C" w:rsidRDefault="00F75CC2" w:rsidP="000A718C">
      <w:pPr>
        <w:ind w:left="160" w:right="116"/>
        <w:rPr>
          <w:sz w:val="24"/>
          <w:szCs w:val="24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521335</wp:posOffset>
                </wp:positionV>
                <wp:extent cx="5591175" cy="1701800"/>
                <wp:effectExtent l="9525" t="6985" r="0" b="5715"/>
                <wp:wrapNone/>
                <wp:docPr id="212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1701800"/>
                          <a:chOff x="1725" y="821"/>
                          <a:chExt cx="8805" cy="2680"/>
                        </a:xfrm>
                      </wpg:grpSpPr>
                      <wpg:grpSp>
                        <wpg:cNvPr id="213" name="Group 130"/>
                        <wpg:cNvGrpSpPr>
                          <a:grpSpLocks/>
                        </wpg:cNvGrpSpPr>
                        <wpg:grpSpPr bwMode="auto">
                          <a:xfrm>
                            <a:off x="1754" y="850"/>
                            <a:ext cx="2690" cy="0"/>
                            <a:chOff x="1754" y="850"/>
                            <a:chExt cx="2690" cy="0"/>
                          </a:xfrm>
                        </wpg:grpSpPr>
                        <wps:wsp>
                          <wps:cNvPr id="214" name="Freeform 153"/>
                          <wps:cNvSpPr>
                            <a:spLocks/>
                          </wps:cNvSpPr>
                          <wps:spPr bwMode="auto">
                            <a:xfrm>
                              <a:off x="1754" y="850"/>
                              <a:ext cx="2690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690"/>
                                <a:gd name="T2" fmla="+- 0 4445 1754"/>
                                <a:gd name="T3" fmla="*/ T2 w 26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90">
                                  <a:moveTo>
                                    <a:pt x="0" y="0"/>
                                  </a:moveTo>
                                  <a:lnTo>
                                    <a:pt x="26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5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4445" y="850"/>
                              <a:ext cx="29" cy="0"/>
                              <a:chOff x="4445" y="850"/>
                              <a:chExt cx="29" cy="0"/>
                            </a:xfrm>
                          </wpg:grpSpPr>
                          <wps:wsp>
                            <wps:cNvPr id="216" name="Freeform 152"/>
                            <wps:cNvSpPr>
                              <a:spLocks/>
                            </wps:cNvSpPr>
                            <wps:spPr bwMode="auto">
                              <a:xfrm>
                                <a:off x="4445" y="850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445 4445"/>
                                  <a:gd name="T1" fmla="*/ T0 w 29"/>
                                  <a:gd name="T2" fmla="+- 0 4474 4445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17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74" y="850"/>
                                <a:ext cx="2112" cy="0"/>
                                <a:chOff x="4474" y="850"/>
                                <a:chExt cx="2112" cy="0"/>
                              </a:xfrm>
                            </wpg:grpSpPr>
                            <wps:wsp>
                              <wps:cNvPr id="218" name="Freeform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4" y="850"/>
                                  <a:ext cx="2112" cy="0"/>
                                </a:xfrm>
                                <a:custGeom>
                                  <a:avLst/>
                                  <a:gdLst>
                                    <a:gd name="T0" fmla="+- 0 4474 4474"/>
                                    <a:gd name="T1" fmla="*/ T0 w 2112"/>
                                    <a:gd name="T2" fmla="+- 0 6586 4474"/>
                                    <a:gd name="T3" fmla="*/ T2 w 2112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112">
                                      <a:moveTo>
                                        <a:pt x="0" y="0"/>
                                      </a:moveTo>
                                      <a:lnTo>
                                        <a:pt x="211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9" name="Group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86" y="850"/>
                                  <a:ext cx="29" cy="0"/>
                                  <a:chOff x="6586" y="850"/>
                                  <a:chExt cx="29" cy="0"/>
                                </a:xfrm>
                              </wpg:grpSpPr>
                              <wps:wsp>
                                <wps:cNvPr id="220" name="Freeform 1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586" y="850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586 6586"/>
                                      <a:gd name="T1" fmla="*/ T0 w 29"/>
                                      <a:gd name="T2" fmla="+- 0 6614 6586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1" name="Group 1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614" y="850"/>
                                    <a:ext cx="1920" cy="0"/>
                                    <a:chOff x="6614" y="850"/>
                                    <a:chExt cx="1920" cy="0"/>
                                  </a:xfrm>
                                </wpg:grpSpPr>
                                <wps:wsp>
                                  <wps:cNvPr id="222" name="Freeform 1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14" y="850"/>
                                      <a:ext cx="1920" cy="0"/>
                                    </a:xfrm>
                                    <a:custGeom>
                                      <a:avLst/>
                                      <a:gdLst>
                                        <a:gd name="T0" fmla="+- 0 6614 6614"/>
                                        <a:gd name="T1" fmla="*/ T0 w 1920"/>
                                        <a:gd name="T2" fmla="+- 0 8534 6614"/>
                                        <a:gd name="T3" fmla="*/ T2 w 1920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2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23" name="Group 1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534" y="850"/>
                                      <a:ext cx="29" cy="0"/>
                                      <a:chOff x="8534" y="850"/>
                                      <a:chExt cx="29" cy="0"/>
                                    </a:xfrm>
                                  </wpg:grpSpPr>
                                  <wps:wsp>
                                    <wps:cNvPr id="224" name="Freeform 1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534" y="850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534 8534"/>
                                          <a:gd name="T1" fmla="*/ T0 w 29"/>
                                          <a:gd name="T2" fmla="+- 0 8563 8534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25" name="Group 13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63" y="850"/>
                                        <a:ext cx="1922" cy="0"/>
                                        <a:chOff x="8563" y="850"/>
                                        <a:chExt cx="1922" cy="0"/>
                                      </a:xfrm>
                                    </wpg:grpSpPr>
                                    <wps:wsp>
                                      <wps:cNvPr id="226" name="Freeform 14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63" y="850"/>
                                          <a:ext cx="1922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63 8563"/>
                                            <a:gd name="T1" fmla="*/ T0 w 1922"/>
                                            <a:gd name="T2" fmla="+- 0 10486 8563"/>
                                            <a:gd name="T3" fmla="*/ T2 w 192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2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23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27" name="Group 13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836"/>
                                          <a:ext cx="0" cy="91"/>
                                          <a:chOff x="10500" y="836"/>
                                          <a:chExt cx="0" cy="91"/>
                                        </a:xfrm>
                                      </wpg:grpSpPr>
                                      <wps:wsp>
                                        <wps:cNvPr id="228" name="Freeform 14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836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836 836"/>
                                              <a:gd name="T1" fmla="*/ 836 h 91"/>
                                              <a:gd name="T2" fmla="+- 0 927 836"/>
                                              <a:gd name="T3" fmla="*/ 927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29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850"/>
                                            <a:ext cx="29" cy="0"/>
                                            <a:chOff x="10486" y="850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230" name="Freeform 14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850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31" name="Group 13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1225"/>
                                              <a:ext cx="2628" cy="0"/>
                                              <a:chOff x="1786" y="1225"/>
                                              <a:chExt cx="2628" cy="0"/>
                                            </a:xfrm>
                                          </wpg:grpSpPr>
                                          <wps:wsp>
                                            <wps:cNvPr id="232" name="Freeform 14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1225"/>
                                                <a:ext cx="2628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628"/>
                                                  <a:gd name="T2" fmla="+- 0 4414 1786"/>
                                                  <a:gd name="T3" fmla="*/ T2 w 2628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628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628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33" name="Group 140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474" y="1225"/>
                                                <a:ext cx="2081" cy="0"/>
                                                <a:chOff x="4474" y="1225"/>
                                                <a:chExt cx="2081" cy="0"/>
                                              </a:xfrm>
                                            </wpg:grpSpPr>
                                            <wps:wsp>
                                              <wps:cNvPr id="234" name="Freeform 143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474" y="1225"/>
                                                  <a:ext cx="2081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474 4474"/>
                                                    <a:gd name="T1" fmla="*/ T0 w 2081"/>
                                                    <a:gd name="T2" fmla="+- 0 6554 4474"/>
                                                    <a:gd name="T3" fmla="*/ T2 w 208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081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08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35" name="Group 14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836"/>
                                                  <a:ext cx="0" cy="2650"/>
                                                  <a:chOff x="1740" y="836"/>
                                                  <a:chExt cx="0" cy="2650"/>
                                                </a:xfrm>
                                              </wpg:grpSpPr>
                                              <wps:wsp>
                                                <wps:cNvPr id="236" name="Freeform 14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836"/>
                                                    <a:ext cx="0" cy="265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836 836"/>
                                                      <a:gd name="T1" fmla="*/ 836 h 2650"/>
                                                      <a:gd name="T2" fmla="+- 0 3486 836"/>
                                                      <a:gd name="T3" fmla="*/ 3486 h 2650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2650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265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A28105D" id="Group 129" o:spid="_x0000_s1026" style="position:absolute;margin-left:86.25pt;margin-top:41.05pt;width:440.25pt;height:134pt;z-index:-251661824;mso-position-horizontal-relative:page" coordorigin="1725,821" coordsize="8805,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">
                <v:group id="Group 130" o:spid="_x0000_s1027" style="position:absolute;left:1754;top:850;width:2690;height:0" coordorigin="1754,850" coordsize="26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Freeform 153" o:spid="_x0000_s1028" style="position:absolute;left:1754;top:850;width:2690;height:0;visibility:visible;mso-wrap-style:square;v-text-anchor:top" coordsize="26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E5cMUA&#10;AADcAAAADwAAAGRycy9kb3ducmV2LnhtbESPQWvCQBSE7wX/w/KEXkrdJEgxqauI0OItaASvz+xr&#10;Epp9G7JrTP31riD0OMzMN8xyPZpWDNS7xrKCeBaBIC6tbrhScCy+3hcgnEfW2FomBX/kYL2avCwx&#10;0/bKexoOvhIBwi5DBbX3XSalK2sy6Ga2Iw7ej+0N+iD7SuoerwFuWplE0Yc02HBYqLGjbU3l7+Fi&#10;FPjqMhR5ouN5ej4vbm95+n3KU6Vep+PmE4Sn0f+Hn+2dVpDEc3icC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4TlwxQAAANwAAAAPAAAAAAAAAAAAAAAAAJgCAABkcnMv&#10;ZG93bnJldi54bWxQSwUGAAAAAAQABAD1AAAAigMAAAAA&#10;" path="m,l2691,e" filled="f" strokecolor="#f0f0f0" strokeweight="1.54pt">
                    <v:path arrowok="t" o:connecttype="custom" o:connectlocs="0,0;2691,0" o:connectangles="0,0"/>
                  </v:shape>
                  <v:group id="Group 131" o:spid="_x0000_s1029" style="position:absolute;left:4445;top:850;width:29;height:0" coordorigin="4445,850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shape id="Freeform 152" o:spid="_x0000_s1030" style="position:absolute;left:4445;top:850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xTscIA&#10;AADcAAAADwAAAGRycy9kb3ducmV2LnhtbESP3YrCMBSE7wXfIRzBO01VqGs1iggr4oX4sw9waI5t&#10;tTkpTVbj2xthYS+HmfmGWayCqcWDWldZVjAaJiCIc6srLhT8XL4HXyCcR9ZYWyYFL3KwWnY7C8y0&#10;ffKJHmdfiAhhl6GC0vsmk9LlJRl0Q9sQR+9qW4M+yraQusVnhJtajpMklQYrjgslNrQpKb+ff42C&#10;42wdyKX7y6HeuttpGg56Ykipfi+s5yA8Bf8f/mvvtILxKIXPmXgE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FOxwgAAANwAAAAPAAAAAAAAAAAAAAAAAJgCAABkcnMvZG93&#10;bnJldi54bWxQSwUGAAAAAAQABAD1AAAAhwMAAAAA&#10;" path="m,l29,e" filled="f" strokecolor="#f0f0f0" strokeweight="1.54pt">
                      <v:path arrowok="t" o:connecttype="custom" o:connectlocs="0,0;29,0" o:connectangles="0,0"/>
                    </v:shape>
                    <v:group id="Group 132" o:spid="_x0000_s1031" style="position:absolute;left:4474;top:850;width:2112;height:0" coordorigin="4474,850" coordsize="21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<v:shape id="Freeform 151" o:spid="_x0000_s1032" style="position:absolute;left:4474;top:850;width:2112;height:0;visibility:visible;mso-wrap-style:square;v-text-anchor:top" coordsize="21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CeD74A&#10;AADcAAAADwAAAGRycy9kb3ducmV2LnhtbERPuwrCMBTdBf8hXMFNUx+IVKOoIIhOVQfHS3Nti81N&#10;aWKtfr0ZBMfDeS/XrSlFQ7UrLCsYDSMQxKnVBWcKrpf9YA7CeWSNpWVS8CYH61W3s8RY2xcn1Jx9&#10;JkIIuxgV5N5XsZQuzcmgG9qKOHB3Wxv0AdaZ1DW+Qrgp5TiKZtJgwaEhx4p2OaWP89MomNwnmxvv&#10;rx86JUVy/Lyn22Zrler32s0ChKfW/8U/90ErGI/C2nAmHAG5+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hgng++AAAA3AAAAA8AAAAAAAAAAAAAAAAAmAIAAGRycy9kb3ducmV2&#10;LnhtbFBLBQYAAAAABAAEAPUAAACDAwAAAAA=&#10;" path="m,l2112,e" filled="f" strokecolor="#f0f0f0" strokeweight="1.54pt">
                        <v:path arrowok="t" o:connecttype="custom" o:connectlocs="0,0;2112,0" o:connectangles="0,0"/>
                      </v:shape>
                      <v:group id="Group 133" o:spid="_x0000_s1033" style="position:absolute;left:6586;top:850;width:29;height:0" coordorigin="6586,850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<v:shape id="Freeform 150" o:spid="_x0000_s1034" style="position:absolute;left:6586;top:850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Wk478A&#10;AADcAAAADwAAAGRycy9kb3ducmV2LnhtbERPy4rCMBTdD/gP4QruxtQKPqpRRFBkFuLrAy7Nta02&#10;N6WJGv9+shBcHs57vgymFk9qXWVZwaCfgCDOra64UHA5b34nIJxH1lhbJgVvcrBcdH7mmGn74iM9&#10;T74QMYRdhgpK75tMSpeXZND1bUMcuattDfoI20LqFl8x3NQyTZKRNFhxbCixoXVJ+f30MAoO01Ug&#10;N/o77+utux3HYa+HhpTqdcNqBsJT8F/xx73TCtI0zo9n4hG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laTjvwAAANwAAAAPAAAAAAAAAAAAAAAAAJgCAABkcnMvZG93bnJl&#10;di54bWxQSwUGAAAAAAQABAD1AAAAhAMAAAAA&#10;" path="m,l28,e" filled="f" strokecolor="#f0f0f0" strokeweight="1.54pt">
                          <v:path arrowok="t" o:connecttype="custom" o:connectlocs="0,0;28,0" o:connectangles="0,0"/>
                        </v:shape>
                        <v:group id="Group 134" o:spid="_x0000_s1035" style="position:absolute;left:6614;top:850;width:1920;height:0" coordorigin="6614,850" coordsize="192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shape id="Freeform 149" o:spid="_x0000_s1036" style="position:absolute;left:6614;top:850;width:1920;height:0;visibility:visible;mso-wrap-style:square;v-text-anchor:top" coordsize="19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8IgsQA&#10;AADcAAAADwAAAGRycy9kb3ducmV2LnhtbESPQWvCQBSE74X+h+UJ3urGHNoS3QRtaMnFQ6N4fmSf&#10;2Wj2bchuNf57t1DocZiZb5h1MdleXGn0nWMFy0UCgrhxuuNWwWH/+fIOwgdkjb1jUnAnD0X+/LTG&#10;TLsbf9O1Dq2IEPYZKjAhDJmUvjFk0S/cQBy9kxsthijHVuoRbxFue5kmyau02HFcMDjQh6HmUv9Y&#10;BWXy9lX2xu93+lyfqkO51dVxq9R8Nm1WIAJN4T/81660gjRN4fdMPAI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vCILEAAAA3AAAAA8AAAAAAAAAAAAAAAAAmAIAAGRycy9k&#10;b3ducmV2LnhtbFBLBQYAAAAABAAEAPUAAACJAwAAAAA=&#10;" path="m,l1920,e" filled="f" strokecolor="#f0f0f0" strokeweight="1.54pt">
                            <v:path arrowok="t" o:connecttype="custom" o:connectlocs="0,0;1920,0" o:connectangles="0,0"/>
                          </v:shape>
                          <v:group id="Group 135" o:spid="_x0000_s1037" style="position:absolute;left:8534;top:850;width:29;height:0" coordorigin="8534,850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      <v:shape id="Freeform 148" o:spid="_x0000_s1038" style="position:absolute;left:8534;top:850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6i4MMA&#10;AADcAAAADwAAAGRycy9kb3ducmV2LnhtbESP3YrCMBSE7xd8h3AE7zS1iu5Wo4igyF6IP/sAh+Zs&#10;W21OShM1vr1ZEPZymJlvmPkymFrcqXWVZQXDQQKCOLe64kLBz3nT/wThPLLG2jIpeJKD5aLzMcdM&#10;2wcf6X7yhYgQdhkqKL1vMildXpJBN7ANcfR+bWvQR9kWUrf4iHBTyzRJJtJgxXGhxIbWJeXX080o&#10;OHytArnJ93lfb93lOA17PTKkVK8bVjMQnoL/D7/bO60gTcfwdyYe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6i4MMAAADcAAAADwAAAAAAAAAAAAAAAACYAgAAZHJzL2Rv&#10;d25yZXYueG1sUEsFBgAAAAAEAAQA9QAAAIgDAAAAAA==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136" o:spid="_x0000_s1039" style="position:absolute;left:8563;top:850;width:1922;height:0" coordorigin="8563,850" coordsize="19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      <v:shape id="Freeform 147" o:spid="_x0000_s1040" style="position:absolute;left:8563;top:850;width:1922;height:0;visibility:visible;mso-wrap-style:square;v-text-anchor:top" coordsize="19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32MMA&#10;AADcAAAADwAAAGRycy9kb3ducmV2LnhtbESPQWvCQBSE7wX/w/IEb3VjDqGNrqIBMR61luLtkX0m&#10;wezbJbtq/PduodDjMDPfMIvVYDpxp963lhXMpgkI4srqlmsFp6/t+wcIH5A1dpZJwZM8rJajtwXm&#10;2j74QPdjqEWEsM9RQROCy6X0VUMG/dQ64uhdbG8wRNnXUvf4iHDTyTRJMmmw5bjQoKOioep6vBkF&#10;js7Fz+fanbLvclNU+53d21up1GQ8rOcgAg3hP/zXLrWCNM3g9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32MMAAADcAAAADwAAAAAAAAAAAAAAAACYAgAAZHJzL2Rv&#10;d25yZXYueG1sUEsFBgAAAAAEAAQA9QAAAIgDAAAAAA==&#10;" path="m,l1923,e" filled="f" strokecolor="#f0f0f0" strokeweight="1.54pt">
                                <v:path arrowok="t" o:connecttype="custom" o:connectlocs="0,0;1923,0" o:connectangles="0,0"/>
                              </v:shape>
                              <v:group id="Group 137" o:spid="_x0000_s1041" style="position:absolute;left:10500;top:836;width:0;height:91" coordorigin="10500,836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        <v:shape id="Freeform 146" o:spid="_x0000_s1042" style="position:absolute;left:10500;top:836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RLMEA&#10;AADcAAAADwAAAGRycy9kb3ducmV2LnhtbERPTYvCMBC9C/6HMAveNN0eRLpGkYUFL2K3itDb0Mym&#10;xWZSmmjbf28OCx4f73u7H20rntT7xrGCz1UCgrhyumGj4Hr5WW5A+ICssXVMCibysN/NZ1vMtBv4&#10;l55FMCKGsM9QQR1Cl0npq5os+pXriCP353qLIcLeSN3jEMNtK9MkWUuLDceGGjv6rqm6Fw+roDyf&#10;pntnbiY95OVjKsr8PNxypRYf4+ELRKAxvMX/7qNWkKZxbTwTj4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o0SzBAAAA3AAAAA8AAAAAAAAAAAAAAAAAmAIAAGRycy9kb3du&#10;cmV2LnhtbFBLBQYAAAAABAAEAPUAAACGAwAAAAA=&#10;" path="m,l,91e" filled="f" strokecolor="#a1a1a1" strokeweight="1.54pt">
                                  <v:path arrowok="t" o:connecttype="custom" o:connectlocs="0,836;0,927" o:connectangles="0,0"/>
                                </v:shape>
                                <v:group id="Group 138" o:spid="_x0000_s1043" style="position:absolute;left:10486;top:850;width:29;height:0" coordorigin="10486,850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          <v:shape id="Freeform 145" o:spid="_x0000_s1044" style="position:absolute;left:10486;top:850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yPsAA&#10;AADcAAAADwAAAGRycy9kb3ducmV2LnhtbERPzYrCMBC+L/gOYQRva6qCq9W0iLAiHmSrPsDQjG21&#10;mZQmq/HtzWFhjx/f/zoPphUP6l1jWcFknIAgLq1uuFJwOX9/LkA4j6yxtUwKXuQgzwYfa0y1fXJB&#10;j5OvRAxhl6KC2vsuldKVNRl0Y9sRR+5qe4M+wr6SusdnDDetnCbJXBpsODbU2NG2pvJ++jUKfpab&#10;QG5+OB/bnbsVX+GoZ4aUGg3DZgXCU/D/4j/3XiuYzuL8eCYeAZm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wyPsAAAADcAAAADwAAAAAAAAAAAAAAAACYAgAAZHJzL2Rvd25y&#10;ZXYueG1sUEsFBgAAAAAEAAQA9QAAAIUDAAAAAA=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139" o:spid="_x0000_s1045" style="position:absolute;left:1786;top:1225;width:2628;height:0" coordorigin="1786,1225" coordsize="26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              <v:shape id="Freeform 144" o:spid="_x0000_s1046" style="position:absolute;left:1786;top:1225;width:2628;height:0;visibility:visible;mso-wrap-style:square;v-text-anchor:top" coordsize="26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AHnsYA&#10;AADcAAAADwAAAGRycy9kb3ducmV2LnhtbESPQWvCQBSE7wX/w/IEL0V3m4LY1DVIoBLw0loP9faa&#10;fSbB7NuQXTX5991CocdhZr5h1tlgW3Gj3jeONTwtFAji0pmGKw3Hz7f5CoQPyAZbx6RhJA/ZZvKw&#10;xtS4O3/Q7RAqESHsU9RQh9ClUvqyJot+4Tri6J1dbzFE2VfS9HiPcNvKRKmltNhwXKixo7ym8nK4&#10;Wg3nb/XytUtM0bn3MT/t7VXtlo9az6bD9hVEoCH8h//ahdGQPCfweyYe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AHnsYAAADcAAAADwAAAAAAAAAAAAAAAACYAgAAZHJz&#10;L2Rvd25yZXYueG1sUEsFBgAAAAAEAAQA9QAAAIsDAAAAAA==&#10;" path="m,l2628,e" filled="f" strokecolor="#a1a1a1" strokeweight=".82pt">
                                      <v:path arrowok="t" o:connecttype="custom" o:connectlocs="0,0;2628,0" o:connectangles="0,0"/>
                                    </v:shape>
                                    <v:group id="Group 140" o:spid="_x0000_s1047" style="position:absolute;left:4474;top:1225;width:2081;height:0" coordorigin="4474,1225" coordsize="20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              <v:shape id="Freeform 143" o:spid="_x0000_s1048" style="position:absolute;left:4474;top:1225;width:2081;height:0;visibility:visible;mso-wrap-style:square;v-text-anchor:top" coordsize="20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jT8YA&#10;AADcAAAADwAAAGRycy9kb3ducmV2LnhtbESPQWvCQBSE7wX/w/KE3urGVFqJrpIWCtKDWCt6fWSf&#10;STD7Nt3dxuivd4VCj8PMfMPMl71pREfO15YVjEcJCOLC6ppLBbvvj6cpCB+QNTaWScGFPCwXg4c5&#10;Ztqe+Yu6bShFhLDPUEEVQptJ6YuKDPqRbYmjd7TOYIjSlVI7PEe4aWSaJC/SYM1xocKW3isqTttf&#10;o2D/ulm7lU32h2t+OR3efo5t+OyUehz2+QxEoD78h//aK60gfZ7A/U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PjT8YAAADcAAAADwAAAAAAAAAAAAAAAACYAgAAZHJz&#10;L2Rvd25yZXYueG1sUEsFBgAAAAAEAAQA9QAAAIsDAAAAAA==&#10;" path="m,l2080,e" filled="f" strokecolor="#a1a1a1" strokeweight=".82pt">
                                        <v:path arrowok="t" o:connecttype="custom" o:connectlocs="0,0;2080,0" o:connectangles="0,0"/>
                                      </v:shape>
                                      <v:group id="Group 141" o:spid="_x0000_s1049" style="position:absolute;left:1740;top:836;width:0;height:2650" coordorigin="1740,836" coordsize="0,2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              <v:shape id="Freeform 142" o:spid="_x0000_s1050" style="position:absolute;left:1740;top:836;width:0;height:2650;visibility:visible;mso-wrap-style:square;v-text-anchor:top" coordsize="0,2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nxcQA&#10;AADcAAAADwAAAGRycy9kb3ducmV2LnhtbESPQWvCQBSE70L/w/IKvelGRQmpq0ih0Js0KujtNfua&#10;hGbfptl1jf56VxA8DjPzDbNY9aYRgTpXW1YwHiUgiAuray4V7LafwxSE88gaG8uk4EIOVsuXwQIz&#10;bc/8TSH3pYgQdhkqqLxvMyldUZFBN7ItcfR+bWfQR9mVUnd4jnDTyEmSzKXBmuNChS19VFT85Sej&#10;QNfBhvDjj4fT5v+Q7Nv0OstTpd5e+/U7CE+9f4Yf7S+tYDKdw/1MP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LJ8XEAAAA3AAAAA8AAAAAAAAAAAAAAAAAmAIAAGRycy9k&#10;b3ducmV2LnhtbFBLBQYAAAAABAAEAPUAAACJAwAAAAA=&#10;" path="m,l,2650e" filled="f" strokecolor="#f0f0f0" strokeweight="1.54pt">
                                          <v:path arrowok="t" o:connecttype="custom" o:connectlocs="0,836;0,3486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4196715</wp:posOffset>
                </wp:positionH>
                <wp:positionV relativeFrom="paragraph">
                  <wp:posOffset>772795</wp:posOffset>
                </wp:positionV>
                <wp:extent cx="2447290" cy="10160"/>
                <wp:effectExtent l="5715" t="1270" r="4445" b="7620"/>
                <wp:wrapNone/>
                <wp:docPr id="207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7290" cy="10160"/>
                          <a:chOff x="6609" y="1217"/>
                          <a:chExt cx="3854" cy="16"/>
                        </a:xfrm>
                      </wpg:grpSpPr>
                      <wpg:grpSp>
                        <wpg:cNvPr id="208" name="Group 125"/>
                        <wpg:cNvGrpSpPr>
                          <a:grpSpLocks/>
                        </wpg:cNvGrpSpPr>
                        <wpg:grpSpPr bwMode="auto">
                          <a:xfrm>
                            <a:off x="6617" y="1225"/>
                            <a:ext cx="1889" cy="0"/>
                            <a:chOff x="6617" y="1225"/>
                            <a:chExt cx="1889" cy="0"/>
                          </a:xfrm>
                        </wpg:grpSpPr>
                        <wps:wsp>
                          <wps:cNvPr id="209" name="Freeform 128"/>
                          <wps:cNvSpPr>
                            <a:spLocks/>
                          </wps:cNvSpPr>
                          <wps:spPr bwMode="auto">
                            <a:xfrm>
                              <a:off x="6617" y="1225"/>
                              <a:ext cx="1889" cy="0"/>
                            </a:xfrm>
                            <a:custGeom>
                              <a:avLst/>
                              <a:gdLst>
                                <a:gd name="T0" fmla="+- 0 6617 6617"/>
                                <a:gd name="T1" fmla="*/ T0 w 1889"/>
                                <a:gd name="T2" fmla="+- 0 8506 6617"/>
                                <a:gd name="T3" fmla="*/ T2 w 18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89">
                                  <a:moveTo>
                                    <a:pt x="0" y="0"/>
                                  </a:moveTo>
                                  <a:lnTo>
                                    <a:pt x="188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0" name="Group 126"/>
                          <wpg:cNvGrpSpPr>
                            <a:grpSpLocks/>
                          </wpg:cNvGrpSpPr>
                          <wpg:grpSpPr bwMode="auto">
                            <a:xfrm>
                              <a:off x="8566" y="1225"/>
                              <a:ext cx="1889" cy="0"/>
                              <a:chOff x="8566" y="1225"/>
                              <a:chExt cx="1889" cy="0"/>
                            </a:xfrm>
                          </wpg:grpSpPr>
                          <wps:wsp>
                            <wps:cNvPr id="211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8566" y="1225"/>
                                <a:ext cx="1889" cy="0"/>
                              </a:xfrm>
                              <a:custGeom>
                                <a:avLst/>
                                <a:gdLst>
                                  <a:gd name="T0" fmla="+- 0 8566 8566"/>
                                  <a:gd name="T1" fmla="*/ T0 w 1889"/>
                                  <a:gd name="T2" fmla="+- 0 10454 8566"/>
                                  <a:gd name="T3" fmla="*/ T2 w 188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889">
                                    <a:moveTo>
                                      <a:pt x="0" y="0"/>
                                    </a:moveTo>
                                    <a:lnTo>
                                      <a:pt x="1888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3A7ED24" id="Group 124" o:spid="_x0000_s1026" style="position:absolute;margin-left:330.45pt;margin-top:60.85pt;width:192.7pt;height:.8pt;z-index:-251660800;mso-position-horizontal-relative:page" coordorigin="6609,1217" coordsize="385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">
                <v:group id="Group 125" o:spid="_x0000_s1027" style="position:absolute;left:6617;top:1225;width:1889;height:0" coordorigin="6617,1225" coordsize="18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shape id="Freeform 128" o:spid="_x0000_s1028" style="position:absolute;left:6617;top:1225;width:1889;height:0;visibility:visible;mso-wrap-style:square;v-text-anchor:top" coordsize="18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6PrsQA&#10;AADcAAAADwAAAGRycy9kb3ducmV2LnhtbESPQWvCQBSE74L/YXlCb2bTUIqN2YgoKRa8mLQ9P7LP&#10;JDT7NmS3mvbXu4WCx2FmvmGyzWR6caHRdZYVPEYxCOLa6o4bBe9VsVyBcB5ZY2+ZFPyQg00+n2WY&#10;anvlE11K34gAYZeigtb7IZXS1S0ZdJEdiIN3tqNBH+TYSD3iNcBNL5M4fpYGOw4LLQ60a6n+Kr+N&#10;gqfhE7e/aOvqbe9fKyc/juWhUOphMW3XIDxN/h7+bx+0giR+gb8z4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Oj67EAAAA3AAAAA8AAAAAAAAAAAAAAAAAmAIAAGRycy9k&#10;b3ducmV2LnhtbFBLBQYAAAAABAAEAPUAAACJAwAAAAA=&#10;" path="m,l1889,e" filled="f" strokecolor="#a1a1a1" strokeweight=".82pt">
                    <v:path arrowok="t" o:connecttype="custom" o:connectlocs="0,0;1889,0" o:connectangles="0,0"/>
                  </v:shape>
                  <v:group id="Group 126" o:spid="_x0000_s1029" style="position:absolute;left:8566;top:1225;width:1889;height:0" coordorigin="8566,1225" coordsize="18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shape id="Freeform 127" o:spid="_x0000_s1030" style="position:absolute;left:8566;top:1225;width:1889;height:0;visibility:visible;mso-wrap-style:square;v-text-anchor:top" coordsize="18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VdcMA&#10;AADcAAAADwAAAGRycy9kb3ducmV2LnhtbESPQYvCMBSE74L/ITzBm00rskjXKLKiKHjZVj0/mrdt&#10;2ealNFGrv94sLHgcZuYbZrHqTSNu1LnasoIkikEQF1bXXCo45dvJHITzyBoby6TgQQ5Wy+Fggam2&#10;d/6mW+ZLESDsUlRQed+mUrqiIoMusi1x8H5sZ9AH2ZVSd3gPcNPIaRx/SIM1h4UKW/qqqPjNrkbB&#10;rL3g+om2yA8bv8udPB+z/Vap8ahff4Lw1Pt3+L+91wqmSQJ/Z8IR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VdcMAAADcAAAADwAAAAAAAAAAAAAAAACYAgAAZHJzL2Rv&#10;d25yZXYueG1sUEsFBgAAAAAEAAQA9QAAAIgDAAAAAA==&#10;" path="m,l1888,e" filled="f" strokecolor="#a1a1a1" strokeweight=".82pt">
                      <v:path arrowok="t" o:connecttype="custom" o:connectlocs="0,0;1888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1D097C">
        <w:rPr>
          <w:sz w:val="24"/>
          <w:szCs w:val="24"/>
        </w:rPr>
        <w:t>Sadrž</w:t>
      </w:r>
      <w:r w:rsidR="000A718C">
        <w:rPr>
          <w:sz w:val="24"/>
          <w:szCs w:val="24"/>
        </w:rPr>
        <w:t xml:space="preserve">i podatke o tome koji korisnik je </w:t>
      </w:r>
      <w:r w:rsidR="001D097C">
        <w:rPr>
          <w:sz w:val="24"/>
          <w:szCs w:val="24"/>
        </w:rPr>
        <w:t>trenutno član kojih grupa, i da li je č</w:t>
      </w:r>
      <w:r w:rsidR="000A718C">
        <w:rPr>
          <w:sz w:val="24"/>
          <w:szCs w:val="24"/>
        </w:rPr>
        <w:t>lan administrator grupe.</w:t>
      </w:r>
    </w:p>
    <w:p w:rsidR="000A718C" w:rsidRDefault="000A718C">
      <w:pPr>
        <w:ind w:left="160" w:right="116"/>
        <w:rPr>
          <w:sz w:val="24"/>
          <w:szCs w:val="24"/>
        </w:rPr>
      </w:pPr>
    </w:p>
    <w:p w:rsidR="003D7AE0" w:rsidRDefault="003D7AE0">
      <w:pPr>
        <w:spacing w:before="4" w:line="160" w:lineRule="exact"/>
        <w:rPr>
          <w:sz w:val="17"/>
          <w:szCs w:val="17"/>
        </w:rPr>
      </w:pPr>
    </w:p>
    <w:p w:rsidR="003D7AE0" w:rsidRDefault="003D7AE0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2142"/>
        <w:gridCol w:w="1950"/>
        <w:gridCol w:w="1949"/>
      </w:tblGrid>
      <w:tr w:rsidR="003D7AE0">
        <w:trPr>
          <w:trHeight w:hRule="exact" w:val="307"/>
        </w:trPr>
        <w:tc>
          <w:tcPr>
            <w:tcW w:w="268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142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195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49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3D7AE0">
        <w:trPr>
          <w:trHeight w:hRule="exact" w:val="271"/>
        </w:trPr>
        <w:tc>
          <w:tcPr>
            <w:tcW w:w="268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433F8B" w:rsidRDefault="000A718C">
            <w:pPr>
              <w:spacing w:before="69"/>
              <w:ind w:left="29"/>
              <w:rPr>
                <w:u w:val="single"/>
              </w:rPr>
            </w:pPr>
            <w:r w:rsidRPr="00433F8B">
              <w:rPr>
                <w:u w:val="single"/>
              </w:rPr>
              <w:t>Id_User</w:t>
            </w:r>
          </w:p>
        </w:tc>
        <w:tc>
          <w:tcPr>
            <w:tcW w:w="214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69"/>
              <w:ind w:left="36"/>
            </w:pPr>
            <w:r>
              <w:t>uniqueid</w:t>
            </w:r>
          </w:p>
        </w:tc>
        <w:tc>
          <w:tcPr>
            <w:tcW w:w="195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9"/>
              <w:ind w:left="37"/>
            </w:pPr>
            <w:r>
              <w:t>Yes</w:t>
            </w:r>
          </w:p>
        </w:tc>
        <w:tc>
          <w:tcPr>
            <w:tcW w:w="1949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0A718C">
            <w:pPr>
              <w:spacing w:before="69"/>
              <w:ind w:left="36"/>
            </w:pPr>
            <w:r>
              <w:t>Yes</w:t>
            </w:r>
          </w:p>
        </w:tc>
      </w:tr>
      <w:tr w:rsidR="003D7AE0">
        <w:trPr>
          <w:trHeight w:hRule="exact" w:val="322"/>
        </w:trPr>
        <w:tc>
          <w:tcPr>
            <w:tcW w:w="268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433F8B" w:rsidRDefault="000A718C">
            <w:pPr>
              <w:spacing w:before="54"/>
              <w:ind w:left="29"/>
              <w:rPr>
                <w:u w:val="single"/>
              </w:rPr>
            </w:pPr>
            <w:r w:rsidRPr="00433F8B">
              <w:rPr>
                <w:u w:val="single"/>
              </w:rPr>
              <w:t>Id_Group</w:t>
            </w:r>
          </w:p>
        </w:tc>
        <w:tc>
          <w:tcPr>
            <w:tcW w:w="214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0A718C" w:rsidP="000A718C">
            <w:pPr>
              <w:spacing w:before="54"/>
              <w:ind w:left="36"/>
            </w:pPr>
            <w:r>
              <w:t>uniqueid</w:t>
            </w:r>
            <w:r>
              <w:rPr>
                <w:spacing w:val="1"/>
              </w:rPr>
              <w:t xml:space="preserve"> </w:t>
            </w:r>
          </w:p>
        </w:tc>
        <w:tc>
          <w:tcPr>
            <w:tcW w:w="195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54"/>
              <w:ind w:left="37"/>
            </w:pPr>
            <w:r>
              <w:t>Yes</w:t>
            </w:r>
          </w:p>
        </w:tc>
        <w:tc>
          <w:tcPr>
            <w:tcW w:w="194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0A718C">
            <w:pPr>
              <w:spacing w:before="54"/>
              <w:ind w:left="36"/>
            </w:pPr>
            <w:r>
              <w:t>Yes</w:t>
            </w:r>
          </w:p>
        </w:tc>
      </w:tr>
      <w:tr w:rsidR="003D7AE0">
        <w:trPr>
          <w:trHeight w:hRule="exact" w:val="319"/>
        </w:trPr>
        <w:tc>
          <w:tcPr>
            <w:tcW w:w="268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52"/>
              <w:ind w:left="29"/>
            </w:pPr>
            <w:r>
              <w:t>Joined_On</w:t>
            </w:r>
          </w:p>
        </w:tc>
        <w:tc>
          <w:tcPr>
            <w:tcW w:w="214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0A718C" w:rsidP="000A718C">
            <w:pPr>
              <w:spacing w:before="52"/>
              <w:ind w:left="36"/>
            </w:pPr>
            <w:r>
              <w:rPr>
                <w:spacing w:val="-1"/>
              </w:rPr>
              <w:t>datetime</w:t>
            </w:r>
          </w:p>
        </w:tc>
        <w:tc>
          <w:tcPr>
            <w:tcW w:w="195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2"/>
              <w:ind w:left="37"/>
            </w:pPr>
            <w:r>
              <w:t>No</w:t>
            </w:r>
          </w:p>
        </w:tc>
        <w:tc>
          <w:tcPr>
            <w:tcW w:w="194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2"/>
              <w:ind w:left="36"/>
            </w:pPr>
            <w:r>
              <w:t>No</w:t>
            </w:r>
          </w:p>
        </w:tc>
      </w:tr>
      <w:tr w:rsidR="003D7AE0">
        <w:trPr>
          <w:trHeight w:hRule="exact" w:val="319"/>
        </w:trPr>
        <w:tc>
          <w:tcPr>
            <w:tcW w:w="268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54"/>
              <w:ind w:left="29"/>
            </w:pPr>
            <w:r>
              <w:rPr>
                <w:spacing w:val="1"/>
              </w:rPr>
              <w:t>Is_Adminisrator</w:t>
            </w:r>
          </w:p>
        </w:tc>
        <w:tc>
          <w:tcPr>
            <w:tcW w:w="214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433F8B">
            <w:pPr>
              <w:spacing w:before="54"/>
              <w:ind w:left="36"/>
            </w:pPr>
            <w:r>
              <w:rPr>
                <w:spacing w:val="-2"/>
              </w:rPr>
              <w:t>tiny int (4)</w:t>
            </w:r>
          </w:p>
        </w:tc>
        <w:tc>
          <w:tcPr>
            <w:tcW w:w="195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No</w:t>
            </w:r>
          </w:p>
        </w:tc>
        <w:tc>
          <w:tcPr>
            <w:tcW w:w="1949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4"/>
              <w:ind w:left="36"/>
            </w:pPr>
            <w:r>
              <w:t>No</w:t>
            </w:r>
          </w:p>
        </w:tc>
      </w:tr>
    </w:tbl>
    <w:p w:rsidR="003D7AE0" w:rsidRDefault="003D7AE0">
      <w:pPr>
        <w:sectPr w:rsidR="003D7AE0">
          <w:footerReference w:type="default" r:id="rId17"/>
          <w:pgSz w:w="12240" w:h="15840"/>
          <w:pgMar w:top="740" w:right="1640" w:bottom="280" w:left="1640" w:header="548" w:footer="761" w:gutter="0"/>
          <w:cols w:space="720"/>
        </w:sectPr>
      </w:pPr>
    </w:p>
    <w:p w:rsidR="003D7AE0" w:rsidRDefault="003D7AE0">
      <w:pPr>
        <w:spacing w:line="200" w:lineRule="exact"/>
      </w:pPr>
    </w:p>
    <w:p w:rsidR="003D7AE0" w:rsidRDefault="003D7AE0">
      <w:pPr>
        <w:spacing w:line="200" w:lineRule="exact"/>
      </w:pPr>
    </w:p>
    <w:p w:rsidR="003D7AE0" w:rsidRDefault="003D7AE0">
      <w:pPr>
        <w:spacing w:before="14" w:line="220" w:lineRule="exact"/>
        <w:rPr>
          <w:sz w:val="22"/>
          <w:szCs w:val="22"/>
        </w:rPr>
      </w:pPr>
    </w:p>
    <w:p w:rsidR="003D7AE0" w:rsidRDefault="00F75CC2">
      <w:pPr>
        <w:spacing w:before="24"/>
        <w:ind w:left="160"/>
        <w:rPr>
          <w:b/>
          <w:sz w:val="28"/>
          <w:szCs w:val="28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ge">
                  <wp:posOffset>608330</wp:posOffset>
                </wp:positionV>
                <wp:extent cx="5523230" cy="76200"/>
                <wp:effectExtent l="635" t="0" r="635" b="1270"/>
                <wp:wrapNone/>
                <wp:docPr id="20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76200"/>
                          <a:chOff x="1771" y="958"/>
                          <a:chExt cx="8698" cy="120"/>
                        </a:xfrm>
                      </wpg:grpSpPr>
                      <wps:wsp>
                        <wps:cNvPr id="206" name="Freeform 123"/>
                        <wps:cNvSpPr>
                          <a:spLocks/>
                        </wps:cNvSpPr>
                        <wps:spPr bwMode="auto">
                          <a:xfrm>
                            <a:off x="1771" y="958"/>
                            <a:ext cx="8698" cy="120"/>
                          </a:xfrm>
                          <a:custGeom>
                            <a:avLst/>
                            <a:gdLst>
                              <a:gd name="T0" fmla="+- 0 1771 1771"/>
                              <a:gd name="T1" fmla="*/ T0 w 8698"/>
                              <a:gd name="T2" fmla="+- 0 1078 958"/>
                              <a:gd name="T3" fmla="*/ 1078 h 120"/>
                              <a:gd name="T4" fmla="+- 0 10469 1771"/>
                              <a:gd name="T5" fmla="*/ T4 w 8698"/>
                              <a:gd name="T6" fmla="+- 0 1078 958"/>
                              <a:gd name="T7" fmla="*/ 1078 h 120"/>
                              <a:gd name="T8" fmla="+- 0 10469 1771"/>
                              <a:gd name="T9" fmla="*/ T8 w 8698"/>
                              <a:gd name="T10" fmla="+- 0 958 958"/>
                              <a:gd name="T11" fmla="*/ 958 h 120"/>
                              <a:gd name="T12" fmla="+- 0 1771 1771"/>
                              <a:gd name="T13" fmla="*/ T12 w 8698"/>
                              <a:gd name="T14" fmla="+- 0 958 958"/>
                              <a:gd name="T15" fmla="*/ 958 h 120"/>
                              <a:gd name="T16" fmla="+- 0 1771 1771"/>
                              <a:gd name="T17" fmla="*/ T16 w 8698"/>
                              <a:gd name="T18" fmla="+- 0 1078 958"/>
                              <a:gd name="T19" fmla="*/ 107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8" h="120">
                                <a:moveTo>
                                  <a:pt x="0" y="120"/>
                                </a:moveTo>
                                <a:lnTo>
                                  <a:pt x="8698" y="120"/>
                                </a:lnTo>
                                <a:lnTo>
                                  <a:pt x="8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293CF90" id="Group 122" o:spid="_x0000_s1026" style="position:absolute;margin-left:88.55pt;margin-top:47.9pt;width:434.9pt;height:6pt;z-index:-251659776;mso-position-horizontal-relative:page;mso-position-vertical-relative:page" coordorigin="1771,958" coordsize="869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">
                <v:shape id="Freeform 123" o:spid="_x0000_s1027" style="position:absolute;left:1771;top:958;width:8698;height:120;visibility:visible;mso-wrap-style:square;v-text-anchor:top" coordsize="869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ejpsUA&#10;AADcAAAADwAAAGRycy9kb3ducmV2LnhtbESPQWvCQBSE70L/w/IKXqRutBBCdJWiCB4UNO2lt0f2&#10;mU3Nvg3ZNcZ/3xUKPQ4z8w2zXA+2ET11vnasYDZNQBCXTtdcKfj63L1lIHxA1tg4JgUP8rBevYyW&#10;mGt35zP1RahEhLDPUYEJoc2l9KUhi37qWuLoXVxnMUTZVVJ3eI9w28h5kqTSYs1xwWBLG0PltbhZ&#10;BdvJ+3HIDpOQ6u+fU59dd+ZxnCk1fh0+FiACDeE//NfeawXzJIXn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6OmxQAAANwAAAAPAAAAAAAAAAAAAAAAAJgCAABkcnMv&#10;ZG93bnJldi54bWxQSwUGAAAAAAQABAD1AAAAigMAAAAA&#10;" path="m,120r8698,l8698,,,,,120xe" fillcolor="black" stroked="f">
                  <v:path arrowok="t" o:connecttype="custom" o:connectlocs="0,1078;8698,1078;8698,958;0,958;0,1078" o:connectangles="0,0,0,0,0"/>
                </v:shape>
                <w10:wrap anchorx="page" anchory="page"/>
              </v:group>
            </w:pict>
          </mc:Fallback>
        </mc:AlternateContent>
      </w:r>
      <w:r w:rsidR="00D65B49">
        <w:rPr>
          <w:b/>
          <w:spacing w:val="1"/>
          <w:sz w:val="28"/>
          <w:szCs w:val="28"/>
        </w:rPr>
        <w:t>3</w:t>
      </w:r>
      <w:r w:rsidR="00D65B49">
        <w:rPr>
          <w:b/>
          <w:spacing w:val="-1"/>
          <w:sz w:val="28"/>
          <w:szCs w:val="28"/>
        </w:rPr>
        <w:t>.</w:t>
      </w:r>
      <w:r w:rsidR="00B12EAF">
        <w:rPr>
          <w:b/>
          <w:sz w:val="28"/>
          <w:szCs w:val="28"/>
        </w:rPr>
        <w:t>4    NOTE</w:t>
      </w:r>
    </w:p>
    <w:p w:rsidR="000A718C" w:rsidRDefault="000A718C" w:rsidP="00B12EAF">
      <w:pPr>
        <w:spacing w:before="24"/>
        <w:rPr>
          <w:sz w:val="28"/>
          <w:szCs w:val="28"/>
        </w:rPr>
      </w:pPr>
    </w:p>
    <w:p w:rsidR="003D7AE0" w:rsidRDefault="00F75CC2">
      <w:pPr>
        <w:spacing w:line="260" w:lineRule="exact"/>
        <w:ind w:left="160"/>
        <w:rPr>
          <w:sz w:val="24"/>
          <w:szCs w:val="24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343535</wp:posOffset>
                </wp:positionV>
                <wp:extent cx="5591175" cy="685800"/>
                <wp:effectExtent l="9525" t="6350" r="0" b="3175"/>
                <wp:wrapNone/>
                <wp:docPr id="180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685800"/>
                          <a:chOff x="1725" y="541"/>
                          <a:chExt cx="8805" cy="1080"/>
                        </a:xfrm>
                      </wpg:grpSpPr>
                      <wpg:grpSp>
                        <wpg:cNvPr id="181" name="Group 98"/>
                        <wpg:cNvGrpSpPr>
                          <a:grpSpLocks/>
                        </wpg:cNvGrpSpPr>
                        <wpg:grpSpPr bwMode="auto">
                          <a:xfrm>
                            <a:off x="1754" y="571"/>
                            <a:ext cx="2417" cy="0"/>
                            <a:chOff x="1754" y="571"/>
                            <a:chExt cx="2417" cy="0"/>
                          </a:xfrm>
                        </wpg:grpSpPr>
                        <wps:wsp>
                          <wps:cNvPr id="182" name="Freeform 121"/>
                          <wps:cNvSpPr>
                            <a:spLocks/>
                          </wps:cNvSpPr>
                          <wps:spPr bwMode="auto">
                            <a:xfrm>
                              <a:off x="1754" y="571"/>
                              <a:ext cx="2417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7"/>
                                <a:gd name="T2" fmla="+- 0 4171 1754"/>
                                <a:gd name="T3" fmla="*/ T2 w 24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7">
                                  <a:moveTo>
                                    <a:pt x="0" y="0"/>
                                  </a:moveTo>
                                  <a:lnTo>
                                    <a:pt x="2417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3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4171" y="571"/>
                              <a:ext cx="29" cy="0"/>
                              <a:chOff x="4171" y="571"/>
                              <a:chExt cx="29" cy="0"/>
                            </a:xfrm>
                          </wpg:grpSpPr>
                          <wps:wsp>
                            <wps:cNvPr id="184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4171" y="571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1 4171"/>
                                  <a:gd name="T1" fmla="*/ T0 w 29"/>
                                  <a:gd name="T2" fmla="+- 0 4200 4171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5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0" y="571"/>
                                <a:ext cx="2294" cy="0"/>
                                <a:chOff x="4200" y="571"/>
                                <a:chExt cx="2294" cy="0"/>
                              </a:xfrm>
                            </wpg:grpSpPr>
                            <wps:wsp>
                              <wps:cNvPr id="186" name="Freeform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0" y="571"/>
                                  <a:ext cx="2294" cy="0"/>
                                </a:xfrm>
                                <a:custGeom>
                                  <a:avLst/>
                                  <a:gdLst>
                                    <a:gd name="T0" fmla="+- 0 4200 4200"/>
                                    <a:gd name="T1" fmla="*/ T0 w 2294"/>
                                    <a:gd name="T2" fmla="+- 0 6494 4200"/>
                                    <a:gd name="T3" fmla="*/ T2 w 2294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4">
                                      <a:moveTo>
                                        <a:pt x="0" y="0"/>
                                      </a:moveTo>
                                      <a:lnTo>
                                        <a:pt x="229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7" name="Group 1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4" y="571"/>
                                  <a:ext cx="29" cy="0"/>
                                  <a:chOff x="6494" y="571"/>
                                  <a:chExt cx="29" cy="0"/>
                                </a:xfrm>
                              </wpg:grpSpPr>
                              <wps:wsp>
                                <wps:cNvPr id="188" name="Freeform 1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4" y="571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4 6494"/>
                                      <a:gd name="T1" fmla="*/ T0 w 29"/>
                                      <a:gd name="T2" fmla="+- 0 6523 649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89" name="Group 10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3" y="571"/>
                                    <a:ext cx="1973" cy="0"/>
                                    <a:chOff x="6523" y="571"/>
                                    <a:chExt cx="1973" cy="0"/>
                                  </a:xfrm>
                                </wpg:grpSpPr>
                                <wps:wsp>
                                  <wps:cNvPr id="190" name="Freeform 1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3" y="571"/>
                                      <a:ext cx="1973" cy="0"/>
                                    </a:xfrm>
                                    <a:custGeom>
                                      <a:avLst/>
                                      <a:gdLst>
                                        <a:gd name="T0" fmla="+- 0 6523 6523"/>
                                        <a:gd name="T1" fmla="*/ T0 w 1973"/>
                                        <a:gd name="T2" fmla="+- 0 8496 6523"/>
                                        <a:gd name="T3" fmla="*/ T2 w 197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7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91" name="Group 10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96" y="571"/>
                                      <a:ext cx="29" cy="0"/>
                                      <a:chOff x="8496" y="571"/>
                                      <a:chExt cx="29" cy="0"/>
                                    </a:xfrm>
                                  </wpg:grpSpPr>
                                  <wps:wsp>
                                    <wps:cNvPr id="192" name="Freeform 1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96" y="571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96 8496"/>
                                          <a:gd name="T1" fmla="*/ T0 w 29"/>
                                          <a:gd name="T2" fmla="+- 0 8525 8496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93" name="Group 10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25" y="571"/>
                                        <a:ext cx="1961" cy="0"/>
                                        <a:chOff x="8525" y="571"/>
                                        <a:chExt cx="1961" cy="0"/>
                                      </a:xfrm>
                                    </wpg:grpSpPr>
                                    <wps:wsp>
                                      <wps:cNvPr id="194" name="Freeform 11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25" y="571"/>
                                          <a:ext cx="1961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25 8525"/>
                                            <a:gd name="T1" fmla="*/ T0 w 1961"/>
                                            <a:gd name="T2" fmla="+- 0 10486 8525"/>
                                            <a:gd name="T3" fmla="*/ T2 w 196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1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95" name="Group 10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6"/>
                                          <a:ext cx="0" cy="91"/>
                                          <a:chOff x="10500" y="556"/>
                                          <a:chExt cx="0" cy="91"/>
                                        </a:xfrm>
                                      </wpg:grpSpPr>
                                      <wps:wsp>
                                        <wps:cNvPr id="196" name="Freeform 11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6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6 556"/>
                                              <a:gd name="T1" fmla="*/ 556 h 91"/>
                                              <a:gd name="T2" fmla="+- 0 647 556"/>
                                              <a:gd name="T3" fmla="*/ 647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97" name="Group 10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71"/>
                                            <a:ext cx="29" cy="0"/>
                                            <a:chOff x="10486" y="571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198" name="Freeform 11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71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99" name="Group 10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5"/>
                                              <a:ext cx="2354" cy="0"/>
                                              <a:chOff x="1786" y="945"/>
                                              <a:chExt cx="2354" cy="0"/>
                                            </a:xfrm>
                                          </wpg:grpSpPr>
                                          <wps:wsp>
                                            <wps:cNvPr id="200" name="Freeform 112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5"/>
                                                <a:ext cx="2354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4"/>
                                                  <a:gd name="T2" fmla="+- 0 4140 1786"/>
                                                  <a:gd name="T3" fmla="*/ T2 w 2354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4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4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01" name="Group 10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2" y="945"/>
                                                <a:ext cx="2261" cy="0"/>
                                                <a:chOff x="4202" y="945"/>
                                                <a:chExt cx="2261" cy="0"/>
                                              </a:xfrm>
                                            </wpg:grpSpPr>
                                            <wps:wsp>
                                              <wps:cNvPr id="202" name="Freeform 111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2" y="945"/>
                                                  <a:ext cx="2261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2 4202"/>
                                                    <a:gd name="T1" fmla="*/ T0 w 2261"/>
                                                    <a:gd name="T2" fmla="+- 0 6463 4202"/>
                                                    <a:gd name="T3" fmla="*/ T2 w 226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61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61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03" name="Group 10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6"/>
                                                  <a:ext cx="0" cy="1049"/>
                                                  <a:chOff x="1740" y="556"/>
                                                  <a:chExt cx="0" cy="1049"/>
                                                </a:xfrm>
                                              </wpg:grpSpPr>
                                              <wps:wsp>
                                                <wps:cNvPr id="204" name="Freeform 110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6"/>
                                                    <a:ext cx="0" cy="1049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6 556"/>
                                                      <a:gd name="T1" fmla="*/ 556 h 1049"/>
                                                      <a:gd name="T2" fmla="+- 0 1605 556"/>
                                                      <a:gd name="T3" fmla="*/ 1605 h 1049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1049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1049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6344726" id="Group 97" o:spid="_x0000_s1026" style="position:absolute;margin-left:86.25pt;margin-top:27.05pt;width:440.25pt;height:54pt;z-index:-251658752;mso-position-horizontal-relative:page" coordorigin="1725,541" coordsize="8805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">
                <v:group id="Group 98" o:spid="_x0000_s1027" style="position:absolute;left:1754;top:571;width:2417;height:0" coordorigin="1754,571" coordsize="24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Freeform 121" o:spid="_x0000_s1028" style="position:absolute;left:1754;top:571;width:2417;height:0;visibility:visible;mso-wrap-style:square;v-text-anchor:top" coordsize="2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n8z8MA&#10;AADcAAAADwAAAGRycy9kb3ducmV2LnhtbERPTWsCMRC9F/wPYQQvRbPNochqFBEE6UGoLbTehs24&#10;u7qZrElcd/99Uyj0No/3Oct1bxvRkQ+1Yw0vswwEceFMzaWGz4/ddA4iRGSDjWPSMFCA9Wr0tMTc&#10;uAe/U3eMpUghHHLUUMXY5lKGoiKLYeZa4sSdnbcYE/SlNB4fKdw2UmXZq7RYc2qosKVtRcX1eLca&#10;vrrboSfl1f75dPl+OwyDKmKt9WTcbxYgIvXxX/zn3ps0f67g95l0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n8z8MAAADcAAAADwAAAAAAAAAAAAAAAACYAgAAZHJzL2Rv&#10;d25yZXYueG1sUEsFBgAAAAAEAAQA9QAAAIgDAAAAAA==&#10;" path="m,l2417,e" filled="f" strokecolor="#f0f0f0" strokeweight="1.54pt">
                    <v:path arrowok="t" o:connecttype="custom" o:connectlocs="0,0;2417,0" o:connectangles="0,0"/>
                  </v:shape>
                  <v:group id="Group 99" o:spid="_x0000_s1029" style="position:absolute;left:4171;top:571;width:29;height:0" coordorigin="4171,571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<v:shape id="Freeform 120" o:spid="_x0000_s1030" style="position:absolute;left:4171;top:571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2cpsIA&#10;AADcAAAADwAAAGRycy9kb3ducmV2LnhtbERPzWrCQBC+C77DMoI3s1GL1dRVRGgpPUhN+gBDdkxS&#10;s7MhuzXbt+8KQm/z8f3Odh9MK27Uu8aygnmSgiAurW64UvBVvM7WIJxH1thaJgW/5GC/G4+2mGk7&#10;8Jluua9EDGGXoYLa+y6T0pU1GXSJ7Ygjd7G9QR9hX0nd4xDDTSsXabqSBhuODTV2dKypvOY/RsHn&#10;5hDIrT6KU/vmvs/P4aSXhpSaTsLhBYSn4P/FD/e7jvPXT3B/Jl4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ZymwgAAANwAAAAPAAAAAAAAAAAAAAAAAJgCAABkcnMvZG93&#10;bnJldi54bWxQSwUGAAAAAAQABAD1AAAAhwMAAAAA&#10;" path="m,l29,e" filled="f" strokecolor="#f0f0f0" strokeweight="1.54pt">
                      <v:path arrowok="t" o:connecttype="custom" o:connectlocs="0,0;29,0" o:connectangles="0,0"/>
                    </v:shape>
                    <v:group id="Group 100" o:spid="_x0000_s1031" style="position:absolute;left:4200;top:571;width:2294;height:0" coordorigin="4200,571" coordsize="22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<v:shape id="Freeform 119" o:spid="_x0000_s1032" style="position:absolute;left:4200;top:571;width:2294;height:0;visibility:visible;mso-wrap-style:square;v-text-anchor:top" coordsize="22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uR38IA&#10;AADcAAAADwAAAGRycy9kb3ducmV2LnhtbERPTWvCQBC9F/wPywheim5qi2jMRqQilEIPjXofs2MS&#10;kp0Nu6vGf98tFHqbx/ucbDOYTtzI+caygpdZAoK4tLrhSsHxsJ8uQfiArLGzTAoe5GGTj54yTLW9&#10;8zfdilCJGMI+RQV1CH0qpS9rMuhntieO3MU6gyFCV0nt8B7DTSfnSbKQBhuODTX29F5T2RZXo8AN&#10;r7vd2eqv1cm1n3r1TG9Fe1VqMh62axCBhvAv/nN/6Dh/uYDfZ+IF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5HfwgAAANwAAAAPAAAAAAAAAAAAAAAAAJgCAABkcnMvZG93&#10;bnJldi54bWxQSwUGAAAAAAQABAD1AAAAhwMAAAAA&#10;" path="m,l2294,e" filled="f" strokecolor="#f0f0f0" strokeweight="1.54pt">
                        <v:path arrowok="t" o:connecttype="custom" o:connectlocs="0,0;2294,0" o:connectangles="0,0"/>
                      </v:shape>
                      <v:group id="Group 101" o:spid="_x0000_s1033" style="position:absolute;left:6494;top:571;width:29;height:0" coordorigin="6494,571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<v:shape id="Freeform 118" o:spid="_x0000_s1034" style="position:absolute;left:6494;top:571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Wo8UA&#10;AADcAAAADwAAAGRycy9kb3ducmV2LnhtbESP3WrCQBCF7wXfYRmhd7qxBatpNiJCpfRC6s8DDNlp&#10;kjY7G7Krbt++cyF4N8M5c843xTq5Tl1pCK1nA/NZBoq48rbl2sD59D5dggoR2WLnmQz8UYB1OR4V&#10;mFt/4wNdj7FWEsIhRwNNjH2udagachhmvicW7dsPDqOsQ63tgDcJd51+zrKFdtiyNDTY07ah6vd4&#10;cQa+VptEYfF52ne78HN4TXv74siYp0navIGKlOLDfL/+sIK/FFp5RibQ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oJajxQAAANwAAAAPAAAAAAAAAAAAAAAAAJgCAABkcnMv&#10;ZG93bnJldi54bWxQSwUGAAAAAAQABAD1AAAAigMAAAAA&#10;" path="m,l29,e" filled="f" strokecolor="#f0f0f0" strokeweight="1.54pt">
                          <v:path arrowok="t" o:connecttype="custom" o:connectlocs="0,0;29,0" o:connectangles="0,0"/>
                        </v:shape>
                        <v:group id="Group 102" o:spid="_x0000_s1035" style="position:absolute;left:6523;top:571;width:1973;height:0" coordorigin="6523,571" coordsize="19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    <v:shape id="Freeform 117" o:spid="_x0000_s1036" style="position:absolute;left:6523;top:571;width:1973;height:0;visibility:visible;mso-wrap-style:square;v-text-anchor:top" coordsize="19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bJ+sUA&#10;AADcAAAADwAAAGRycy9kb3ducmV2LnhtbESPQWvCQBCF7wX/wzJCb3WjAampq1RBsIceaoultyE7&#10;ZoPZ2ZhdY/rvnUOhtxnem/e+Wa4H36ieulgHNjCdZKCIy2Brrgx8fe6enkHFhGyxCUwGfinCejV6&#10;WGJhw40/qD+kSkkIxwINuJTaQutYOvIYJ6ElFu0UOo9J1q7StsObhPtGz7Jsrj3WLA0OW9o6Ks+H&#10;qzfQ5t/TIzb5ZZM7Or+/ZSe+/vTGPI6H1xdQiYb0b/673lvBXwi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Nsn6xQAAANwAAAAPAAAAAAAAAAAAAAAAAJgCAABkcnMv&#10;ZG93bnJldi54bWxQSwUGAAAAAAQABAD1AAAAigMAAAAA&#10;" path="m,l1973,e" filled="f" strokecolor="#f0f0f0" strokeweight="1.54pt">
                            <v:path arrowok="t" o:connecttype="custom" o:connectlocs="0,0;1973,0" o:connectangles="0,0"/>
                          </v:shape>
                          <v:group id="Group 103" o:spid="_x0000_s1037" style="position:absolute;left:8496;top:571;width:29;height:0" coordorigin="8496,571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  <v:shape id="Freeform 116" o:spid="_x0000_s1038" style="position:absolute;left:8496;top:571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E3lMIA&#10;AADcAAAADwAAAGRycy9kb3ducmV2LnhtbERPzWrCQBC+F3yHZQremk0V0ppmFREq0kOo2gcYstMk&#10;mp0N2W2yvr1bKPQ2H9/vFJtgOjHS4FrLCp6TFARxZXXLtYKv8/vTKwjnkTV2lknBjRxs1rOHAnNt&#10;Jz7SePK1iCHsclTQeN/nUrqqIYMusT1x5L7tYNBHONRSDzjFcNPJRZpm0mDLsaHBnnYNVdfTj1Hw&#10;udoGctnHuez27nJ8CaVeGlJq/hi2byA8Bf8v/nMfdJy/WsDv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TeUwgAAANwAAAAPAAAAAAAAAAAAAAAAAJgCAABkcnMvZG93&#10;bnJldi54bWxQSwUGAAAAAAQABAD1AAAAhwMAAAAA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104" o:spid="_x0000_s1039" style="position:absolute;left:8525;top:571;width:1961;height:0" coordorigin="8525,571" coordsize="19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Freeform 115" o:spid="_x0000_s1040" style="position:absolute;left:8525;top:571;width:1961;height:0;visibility:visible;mso-wrap-style:square;v-text-anchor:top" coordsize="19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3RLsMA&#10;AADcAAAADwAAAGRycy9kb3ducmV2LnhtbERPTWvCQBC9F/wPywje6kaRUlNX0YDioVi1Cj1Os9Mk&#10;mJ2N2dVEf71bKPQ2j/c5k1lrSnGl2hWWFQz6EQji1OqCMwWHz+XzKwjnkTWWlknBjRzMpp2nCcba&#10;Nryj695nIoSwi1FB7n0VS+nSnAy6vq2IA/dja4M+wDqTusYmhJtSDqPoRRosODTkWFGSU3raX4yC&#10;j/t3sz2vLCdf7CUd9ftmkaRK9brt/A2Ep9b/i//cax3mj0fw+0y4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3RLsMAAADcAAAADwAAAAAAAAAAAAAAAACYAgAAZHJzL2Rv&#10;d25yZXYueG1sUEsFBgAAAAAEAAQA9QAAAIgDAAAAAA==&#10;" path="m,l1961,e" filled="f" strokecolor="#f0f0f0" strokeweight="1.54pt">
                                <v:path arrowok="t" o:connecttype="custom" o:connectlocs="0,0;1961,0" o:connectangles="0,0"/>
                              </v:shape>
                              <v:group id="Group 105" o:spid="_x0000_s1041" style="position:absolute;left:10500;top:556;width:0;height:91" coordorigin="10500,556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    <v:shape id="Freeform 114" o:spid="_x0000_s1042" style="position:absolute;left:10500;top:556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IXsIA&#10;AADcAAAADwAAAGRycy9kb3ducmV2LnhtbERPTYvCMBC9C/sfwix401QPslajiLCwF7FbRehtaMa0&#10;2ExKE2377zcLC3ubx/uc7X6wjXhR52vHChbzBARx6XTNRsH18jn7AOEDssbGMSkYycN+9zbZYqpd&#10;z9/0yoMRMYR9igqqENpUSl9WZNHPXUscubvrLIYIOyN1h30Mt41cJslKWqw5NlTY0rGi8pE/rYLi&#10;fBofrbmZ5SErnmNeZOf+lik1fR8OGxCBhvAv/nN/6Th/vYLfZ+IF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UhewgAAANwAAAAPAAAAAAAAAAAAAAAAAJgCAABkcnMvZG93&#10;bnJldi54bWxQSwUGAAAAAAQABAD1AAAAhwMAAAAA&#10;" path="m,l,91e" filled="f" strokecolor="#a1a1a1" strokeweight="1.54pt">
                                  <v:path arrowok="t" o:connecttype="custom" o:connectlocs="0,556;0,647" o:connectangles="0,0"/>
                                </v:shape>
                                <v:group id="Group 106" o:spid="_x0000_s1043" style="position:absolute;left:10486;top:571;width:29;height:0" coordorigin="10486,571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          <v:shape id="Freeform 113" o:spid="_x0000_s1044" style="position:absolute;left:10486;top:571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kAfsQA&#10;AADcAAAADwAAAGRycy9kb3ducmV2LnhtbESPQWvCQBCF74X+h2UK3uqmClqjq0jBIh7EaH/AkB2T&#10;aHY2ZLe6/nvnUOhthvfmvW8Wq+RadaM+NJ4NfAwzUMSltw1XBn5Om/dPUCEiW2w9k4EHBVgtX18W&#10;mFt/54Jux1gpCeGQo4E6xi7XOpQ1OQxD3xGLdva9wyhrX2nb413CXatHWTbRDhuWhho7+qqpvB5/&#10;nYHDbJ0oTHanffsdLsU07e3YkTGDt7Seg4qU4r/573prBX8mtPKMTK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5AH7EAAAA3AAAAA8AAAAAAAAAAAAAAAAAmAIAAGRycy9k&#10;b3ducmV2LnhtbFBLBQYAAAAABAAEAPUAAACJAwAAAAA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107" o:spid="_x0000_s1045" style="position:absolute;left:1786;top:945;width:2354;height:0" coordorigin="1786,945" coordsize="23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          <v:shape id="Freeform 112" o:spid="_x0000_s1046" style="position:absolute;left:1786;top:945;width:2354;height:0;visibility:visible;mso-wrap-style:square;v-text-anchor:top" coordsize="2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DeMQA&#10;AADcAAAADwAAAGRycy9kb3ducmV2LnhtbESPQWvCQBSE7wX/w/KE3uqmHqSkrlIsggcpJha9PrKv&#10;2ZDs25hdk7S/visIHoeZ+YZZrkfbiJ46XzlW8DpLQBAXTldcKvg+bl/eQPiArLFxTAp+ycN6NXla&#10;YqrdwBn1eShFhLBPUYEJoU2l9IUhi37mWuLo/bjOYoiyK6XucIhw28h5kiykxYrjgsGWNoaKOr9a&#10;BV96c9pjsbicz2Ndm0P2dzjZT6Wep+PHO4hAY3iE7+2dVhCJcDs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Bw3jEAAAA3AAAAA8AAAAAAAAAAAAAAAAAmAIAAGRycy9k&#10;b3ducmV2LnhtbFBLBQYAAAAABAAEAPUAAACJAwAAAAA=&#10;" path="m,l2354,e" filled="f" strokecolor="#a1a1a1" strokeweight=".82pt">
                                      <v:path arrowok="t" o:connecttype="custom" o:connectlocs="0,0;2354,0" o:connectangles="0,0"/>
                                    </v:shape>
                                    <v:group id="Group 108" o:spid="_x0000_s1047" style="position:absolute;left:4202;top:945;width:2261;height:0" coordorigin="4202,945" coordsize="22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              <v:shape id="Freeform 111" o:spid="_x0000_s1048" style="position:absolute;left:4202;top:945;width:2261;height:0;visibility:visible;mso-wrap-style:square;v-text-anchor:top" coordsize="2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yGysYA&#10;AADcAAAADwAAAGRycy9kb3ducmV2LnhtbESPT2vCQBTE7wW/w/IKXkrdNAdbYlYpguJBKY1Kr4/s&#10;yx/Mvk13Nxq/fbdQ6HGYmd8w+Wo0nbiS861lBS+zBARxaXXLtYLTcfP8BsIHZI2dZVJwJw+r5eQh&#10;x0zbG3/StQi1iBD2GSpoQugzKX3ZkEE/sz1x9CrrDIYoXS21w1uEm06mSTKXBluOCw32tG6ovBSD&#10;UfD9dCzceTx9bOzX1u4Pr0M1Pw9KTR/H9wWIQGP4D/+1d1pBmqT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yGysYAAADcAAAADwAAAAAAAAAAAAAAAACYAgAAZHJz&#10;L2Rvd25yZXYueG1sUEsFBgAAAAAEAAQA9QAAAIsDAAAAAA==&#10;" path="m,l2261,e" filled="f" strokecolor="#a1a1a1" strokeweight=".82pt">
                                        <v:path arrowok="t" o:connecttype="custom" o:connectlocs="0,0;2261,0" o:connectangles="0,0"/>
                                      </v:shape>
                                      <v:group id="Group 109" o:spid="_x0000_s1049" style="position:absolute;left:1740;top:556;width:0;height:1049" coordorigin="1740,556" coordsize="0,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        <v:shape id="Freeform 110" o:spid="_x0000_s1050" style="position:absolute;left:1740;top:556;width:0;height:1049;visibility:visible;mso-wrap-style:square;v-text-anchor:top" coordsize="0,10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uXr8UA&#10;AADcAAAADwAAAGRycy9kb3ducmV2LnhtbESPQWuDQBSE74H+h+UVeotr0yQE6xpKoaWXQKJCPD7c&#10;V5W6b8XdGPPvu4FCj8PMfMOk+9n0YqLRdZYVPEcxCOLa6o4bBWXxsdyBcB5ZY2+ZFNzIwT57WKSY&#10;aHvlE025b0SAsEtQQev9kEjp6pYMusgOxMH7tqNBH+TYSD3iNcBNL1dxvJUGOw4LLQ703lL9k1+M&#10;gmPxWR6ml/OpKS/5doN5dd7cKqWeHue3VxCeZv8f/mt/aQWreA33M+EI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+5evxQAAANwAAAAPAAAAAAAAAAAAAAAAAJgCAABkcnMv&#10;ZG93bnJldi54bWxQSwUGAAAAAAQABAD1AAAAigMAAAAA&#10;" path="m,l,1049e" filled="f" strokecolor="#f0f0f0" strokeweight="1.54pt">
                                          <v:path arrowok="t" o:connecttype="custom" o:connectlocs="0,556;0,1605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4138295</wp:posOffset>
                </wp:positionH>
                <wp:positionV relativeFrom="paragraph">
                  <wp:posOffset>594995</wp:posOffset>
                </wp:positionV>
                <wp:extent cx="2505075" cy="10160"/>
                <wp:effectExtent l="4445" t="635" r="5080" b="8255"/>
                <wp:wrapNone/>
                <wp:docPr id="17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075" cy="10160"/>
                          <a:chOff x="6517" y="937"/>
                          <a:chExt cx="3945" cy="16"/>
                        </a:xfrm>
                      </wpg:grpSpPr>
                      <wpg:grpSp>
                        <wpg:cNvPr id="176" name="Group 93"/>
                        <wpg:cNvGrpSpPr>
                          <a:grpSpLocks/>
                        </wpg:cNvGrpSpPr>
                        <wpg:grpSpPr bwMode="auto">
                          <a:xfrm>
                            <a:off x="6526" y="945"/>
                            <a:ext cx="1939" cy="0"/>
                            <a:chOff x="6526" y="945"/>
                            <a:chExt cx="1939" cy="0"/>
                          </a:xfrm>
                        </wpg:grpSpPr>
                        <wps:wsp>
                          <wps:cNvPr id="177" name="Freeform 96"/>
                          <wps:cNvSpPr>
                            <a:spLocks/>
                          </wps:cNvSpPr>
                          <wps:spPr bwMode="auto">
                            <a:xfrm>
                              <a:off x="6526" y="945"/>
                              <a:ext cx="1939" cy="0"/>
                            </a:xfrm>
                            <a:custGeom>
                              <a:avLst/>
                              <a:gdLst>
                                <a:gd name="T0" fmla="+- 0 6526 6526"/>
                                <a:gd name="T1" fmla="*/ T0 w 1939"/>
                                <a:gd name="T2" fmla="+- 0 8465 6526"/>
                                <a:gd name="T3" fmla="*/ T2 w 19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9">
                                  <a:moveTo>
                                    <a:pt x="0" y="0"/>
                                  </a:moveTo>
                                  <a:lnTo>
                                    <a:pt x="193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8" name="Group 94"/>
                          <wpg:cNvGrpSpPr>
                            <a:grpSpLocks/>
                          </wpg:cNvGrpSpPr>
                          <wpg:grpSpPr bwMode="auto">
                            <a:xfrm>
                              <a:off x="8527" y="945"/>
                              <a:ext cx="1927" cy="0"/>
                              <a:chOff x="8527" y="945"/>
                              <a:chExt cx="1927" cy="0"/>
                            </a:xfrm>
                          </wpg:grpSpPr>
                          <wps:wsp>
                            <wps:cNvPr id="179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8527" y="945"/>
                                <a:ext cx="1927" cy="0"/>
                              </a:xfrm>
                              <a:custGeom>
                                <a:avLst/>
                                <a:gdLst>
                                  <a:gd name="T0" fmla="+- 0 8527 8527"/>
                                  <a:gd name="T1" fmla="*/ T0 w 1927"/>
                                  <a:gd name="T2" fmla="+- 0 10454 8527"/>
                                  <a:gd name="T3" fmla="*/ T2 w 192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27">
                                    <a:moveTo>
                                      <a:pt x="0" y="0"/>
                                    </a:moveTo>
                                    <a:lnTo>
                                      <a:pt x="1927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F606881" id="Group 92" o:spid="_x0000_s1026" style="position:absolute;margin-left:325.85pt;margin-top:46.85pt;width:197.25pt;height:.8pt;z-index:-251657728;mso-position-horizontal-relative:page" coordorigin="6517,937" coordsize="39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">
                <v:group id="Group 93" o:spid="_x0000_s1027" style="position:absolute;left:6526;top:945;width:1939;height:0" coordorigin="6526,94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Freeform 96" o:spid="_x0000_s1028" style="position:absolute;left:6526;top:94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b0KsIA&#10;AADcAAAADwAAAGRycy9kb3ducmV2LnhtbERPS2sCMRC+F/ofwgi91ayy9bEapUgL9STdCnocNmOy&#10;uJksm6jbf98UBG/z8T1nue5dI67UhdqzgtEwA0FceV2zUbD/+XydgQgRWWPjmRT8UoD16vlpiYX2&#10;N/6maxmNSCEcClRgY2wLKUNlyWEY+pY4cSffOYwJdkbqDm8p3DVynGUT6bDm1GCxpY2l6lxenAL/&#10;ttua3Ow+tnneVnMc28OxtEq9DPr3BYhIfXyI7+4vneZPp/D/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tvQqwgAAANwAAAAPAAAAAAAAAAAAAAAAAJgCAABkcnMvZG93&#10;bnJldi54bWxQSwUGAAAAAAQABAD1AAAAhwMAAAAA&#10;" path="m,l1939,e" filled="f" strokecolor="#a1a1a1" strokeweight=".82pt">
                    <v:path arrowok="t" o:connecttype="custom" o:connectlocs="0,0;1939,0" o:connectangles="0,0"/>
                  </v:shape>
                  <v:group id="Group 94" o:spid="_x0000_s1029" style="position:absolute;left:8527;top:945;width:1927;height:0" coordorigin="8527,945" coordsize="19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<v:shape id="Freeform 95" o:spid="_x0000_s1030" style="position:absolute;left:8527;top:945;width:1927;height:0;visibility:visible;mso-wrap-style:square;v-text-anchor:top" coordsize="1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sfycIA&#10;AADcAAAADwAAAGRycy9kb3ducmV2LnhtbERP24rCMBB9F/Yfwiz4ImuqD6vbNYoXXBSfrH7A2Ewv&#10;bDMpTaz1740g+DaHc53ZojOVaKlxpWUFo2EEgji1uuRcwfm0/ZqCcB5ZY2WZFNzJwWL+0ZthrO2N&#10;j9QmPhchhF2MCgrv61hKlxZk0A1tTRy4zDYGfYBNLnWDtxBuKjmOom9psOTQUGBN64LS/+RqFNSH&#10;yyDJjvvJ5nB3m3I1bff+L1Oq/9ktf0F46vxb/HLvdJg/+YH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ex/JwgAAANwAAAAPAAAAAAAAAAAAAAAAAJgCAABkcnMvZG93&#10;bnJldi54bWxQSwUGAAAAAAQABAD1AAAAhwMAAAAA&#10;" path="m,l1927,e" filled="f" strokecolor="#a1a1a1" strokeweight=".82pt">
                      <v:path arrowok="t" o:connecttype="custom" o:connectlocs="0,0;1927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5F643B">
        <w:rPr>
          <w:spacing w:val="1"/>
          <w:position w:val="-1"/>
          <w:sz w:val="24"/>
          <w:szCs w:val="24"/>
        </w:rPr>
        <w:t>Sadrž</w:t>
      </w:r>
      <w:r w:rsidR="00B12EAF">
        <w:rPr>
          <w:spacing w:val="1"/>
          <w:position w:val="-1"/>
          <w:sz w:val="24"/>
          <w:szCs w:val="24"/>
        </w:rPr>
        <w:t xml:space="preserve">i podatke o </w:t>
      </w:r>
      <w:r w:rsidR="005F643B">
        <w:rPr>
          <w:spacing w:val="1"/>
          <w:position w:val="-1"/>
          <w:sz w:val="24"/>
          <w:szCs w:val="24"/>
        </w:rPr>
        <w:t>beleškama</w:t>
      </w:r>
      <w:r w:rsidR="00D65B49">
        <w:rPr>
          <w:position w:val="-1"/>
          <w:sz w:val="24"/>
          <w:szCs w:val="24"/>
        </w:rPr>
        <w:t>.</w:t>
      </w:r>
    </w:p>
    <w:p w:rsidR="003D7AE0" w:rsidRDefault="003D7AE0">
      <w:pPr>
        <w:spacing w:before="9" w:line="160" w:lineRule="exact"/>
        <w:rPr>
          <w:sz w:val="17"/>
          <w:szCs w:val="17"/>
        </w:rPr>
      </w:pPr>
    </w:p>
    <w:p w:rsidR="003D7AE0" w:rsidRDefault="003D7AE0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323"/>
        <w:gridCol w:w="2002"/>
        <w:gridCol w:w="1988"/>
      </w:tblGrid>
      <w:tr w:rsidR="003D7AE0">
        <w:trPr>
          <w:trHeight w:hRule="exact" w:val="307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3D7AE0">
        <w:trPr>
          <w:trHeight w:hRule="exact" w:val="271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573A41" w:rsidRDefault="00C14A0C">
            <w:pPr>
              <w:spacing w:before="66"/>
              <w:ind w:left="29"/>
              <w:rPr>
                <w:u w:val="single"/>
              </w:rPr>
            </w:pPr>
            <w:r w:rsidRPr="00573A41">
              <w:rPr>
                <w:u w:val="single"/>
              </w:rPr>
              <w:t>idNote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rPr>
                <w:spacing w:val="-1"/>
              </w:rPr>
              <w:t>un</w:t>
            </w:r>
            <w:r>
              <w:t>i</w:t>
            </w:r>
            <w:r>
              <w:rPr>
                <w:spacing w:val="4"/>
              </w:rPr>
              <w:t>q</w:t>
            </w:r>
            <w:r>
              <w:rPr>
                <w:spacing w:val="-1"/>
              </w:rPr>
              <w:t>u</w:t>
            </w:r>
            <w:r>
              <w:t>eid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t>Yes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t>Yes</w:t>
            </w:r>
          </w:p>
        </w:tc>
      </w:tr>
      <w:tr w:rsidR="003D7AE0" w:rsidTr="000A718C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54"/>
              <w:ind w:left="29"/>
            </w:pPr>
            <w:r>
              <w:t>Text</w:t>
            </w:r>
          </w:p>
          <w:p w:rsidR="000A718C" w:rsidRDefault="000A718C" w:rsidP="000A718C">
            <w:pPr>
              <w:spacing w:before="54"/>
            </w:pP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0A718C" w:rsidP="00573A41">
            <w:pPr>
              <w:spacing w:before="54"/>
              <w:ind w:left="37"/>
            </w:pPr>
            <w:r>
              <w:t>Varchar(</w:t>
            </w:r>
            <w:r w:rsidR="00573A41">
              <w:t>500</w:t>
            </w:r>
            <w:r>
              <w:t>)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0A718C">
            <w:pPr>
              <w:spacing w:before="54"/>
              <w:ind w:left="37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No</w:t>
            </w:r>
          </w:p>
        </w:tc>
      </w:tr>
      <w:tr w:rsidR="000A718C" w:rsidTr="00C14A0C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0A718C" w:rsidRDefault="00C14A0C">
            <w:pPr>
              <w:spacing w:before="54"/>
              <w:ind w:left="29"/>
            </w:pPr>
            <w:r>
              <w:t>c</w:t>
            </w:r>
            <w:r w:rsidR="000A718C">
              <w:t>reated_On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0A718C" w:rsidRDefault="000A718C">
            <w:pPr>
              <w:spacing w:before="54"/>
              <w:ind w:left="37"/>
            </w:pPr>
            <w:r>
              <w:t>datetime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0A718C" w:rsidRDefault="00573A41">
            <w:pPr>
              <w:spacing w:before="54"/>
              <w:ind w:left="37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0A718C" w:rsidRDefault="00573A41">
            <w:pPr>
              <w:spacing w:before="54"/>
              <w:ind w:left="37"/>
            </w:pPr>
            <w:r>
              <w:t>No</w:t>
            </w:r>
          </w:p>
        </w:tc>
      </w:tr>
      <w:tr w:rsidR="00C14A0C" w:rsidTr="00C14A0C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C14A0C" w:rsidRDefault="00C14A0C">
            <w:pPr>
              <w:spacing w:before="54"/>
              <w:ind w:left="29"/>
            </w:pPr>
            <w:r>
              <w:t>last_Edited_On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14A0C" w:rsidRDefault="00573A41">
            <w:pPr>
              <w:spacing w:before="54"/>
              <w:ind w:left="37"/>
            </w:pPr>
            <w:r>
              <w:t>datetime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14A0C" w:rsidRDefault="00573A41" w:rsidP="00573A41">
            <w:pPr>
              <w:spacing w:before="54"/>
              <w:ind w:left="37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C14A0C" w:rsidRDefault="00573A41" w:rsidP="00573A41">
            <w:pPr>
              <w:spacing w:before="54"/>
              <w:ind w:left="37"/>
            </w:pPr>
            <w:r>
              <w:t>No</w:t>
            </w:r>
          </w:p>
        </w:tc>
      </w:tr>
      <w:tr w:rsidR="00C14A0C" w:rsidTr="00C14A0C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C14A0C" w:rsidRDefault="00C14A0C">
            <w:pPr>
              <w:spacing w:before="54"/>
              <w:ind w:left="29"/>
            </w:pPr>
            <w:r>
              <w:t>title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14A0C" w:rsidRDefault="00573A41">
            <w:pPr>
              <w:spacing w:before="54"/>
              <w:ind w:left="37"/>
            </w:pPr>
            <w:r>
              <w:t>Varchar(45)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C14A0C" w:rsidRDefault="00573A41" w:rsidP="00573A41">
            <w:pPr>
              <w:spacing w:before="54"/>
              <w:ind w:left="37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C14A0C" w:rsidRDefault="00573A41" w:rsidP="00573A41">
            <w:pPr>
              <w:spacing w:before="54"/>
              <w:ind w:left="37"/>
            </w:pPr>
            <w:r>
              <w:t>No</w:t>
            </w:r>
          </w:p>
        </w:tc>
      </w:tr>
      <w:tr w:rsidR="00C14A0C">
        <w:trPr>
          <w:trHeight w:hRule="exact" w:val="382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12" w:space="0" w:color="A1A1A1"/>
              <w:right w:val="single" w:sz="7" w:space="0" w:color="A1A1A1"/>
            </w:tcBorders>
          </w:tcPr>
          <w:p w:rsidR="00C14A0C" w:rsidRDefault="00C14A0C">
            <w:pPr>
              <w:spacing w:before="54"/>
              <w:ind w:left="29"/>
            </w:pPr>
            <w:r>
              <w:t>idUser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C14A0C" w:rsidRDefault="00573A41">
            <w:pPr>
              <w:spacing w:before="54"/>
              <w:ind w:left="37"/>
            </w:pPr>
            <w:r>
              <w:t>uniqueid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7" w:space="0" w:color="A1A1A1"/>
            </w:tcBorders>
          </w:tcPr>
          <w:p w:rsidR="00C14A0C" w:rsidRDefault="00573A41" w:rsidP="00573A41">
            <w:pPr>
              <w:spacing w:before="54"/>
              <w:ind w:left="37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12" w:space="0" w:color="A1A1A1"/>
              <w:right w:val="single" w:sz="12" w:space="0" w:color="A1A1A1"/>
            </w:tcBorders>
          </w:tcPr>
          <w:p w:rsidR="00C14A0C" w:rsidRDefault="00573A41" w:rsidP="00573A41">
            <w:pPr>
              <w:spacing w:before="54"/>
              <w:ind w:left="37"/>
            </w:pPr>
            <w:r>
              <w:t>Yes</w:t>
            </w:r>
          </w:p>
        </w:tc>
      </w:tr>
    </w:tbl>
    <w:p w:rsidR="003D7AE0" w:rsidRDefault="003D7AE0">
      <w:pPr>
        <w:spacing w:before="17" w:line="200" w:lineRule="exact"/>
      </w:pPr>
    </w:p>
    <w:p w:rsidR="003D7AE0" w:rsidRDefault="00D65B49">
      <w:pPr>
        <w:spacing w:before="24"/>
        <w:ind w:left="160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5    </w:t>
      </w:r>
      <w:r>
        <w:rPr>
          <w:b/>
          <w:spacing w:val="18"/>
          <w:sz w:val="28"/>
          <w:szCs w:val="28"/>
        </w:rPr>
        <w:t xml:space="preserve"> </w:t>
      </w:r>
      <w:r w:rsidR="00B12EAF">
        <w:rPr>
          <w:b/>
          <w:sz w:val="28"/>
          <w:szCs w:val="28"/>
        </w:rPr>
        <w:t>GROUP_NOTE</w:t>
      </w:r>
    </w:p>
    <w:p w:rsidR="003D7AE0" w:rsidRDefault="00F75CC2">
      <w:pPr>
        <w:spacing w:line="260" w:lineRule="exact"/>
        <w:ind w:left="160"/>
        <w:rPr>
          <w:sz w:val="24"/>
          <w:szCs w:val="24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341630</wp:posOffset>
                </wp:positionV>
                <wp:extent cx="5591175" cy="2515870"/>
                <wp:effectExtent l="9525" t="3810" r="0" b="4445"/>
                <wp:wrapNone/>
                <wp:docPr id="15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2515870"/>
                          <a:chOff x="1725" y="538"/>
                          <a:chExt cx="8805" cy="3962"/>
                        </a:xfrm>
                      </wpg:grpSpPr>
                      <wpg:grpSp>
                        <wpg:cNvPr id="151" name="Group 68"/>
                        <wpg:cNvGrpSpPr>
                          <a:grpSpLocks/>
                        </wpg:cNvGrpSpPr>
                        <wpg:grpSpPr bwMode="auto">
                          <a:xfrm>
                            <a:off x="1754" y="568"/>
                            <a:ext cx="2419" cy="0"/>
                            <a:chOff x="1754" y="568"/>
                            <a:chExt cx="2419" cy="0"/>
                          </a:xfrm>
                        </wpg:grpSpPr>
                        <wps:wsp>
                          <wps:cNvPr id="152" name="Freeform 91"/>
                          <wps:cNvSpPr>
                            <a:spLocks/>
                          </wps:cNvSpPr>
                          <wps:spPr bwMode="auto">
                            <a:xfrm>
                              <a:off x="1754" y="568"/>
                              <a:ext cx="2419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9"/>
                                <a:gd name="T2" fmla="+- 0 4174 1754"/>
                                <a:gd name="T3" fmla="*/ T2 w 2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9">
                                  <a:moveTo>
                                    <a:pt x="0" y="0"/>
                                  </a:moveTo>
                                  <a:lnTo>
                                    <a:pt x="242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3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4174" y="568"/>
                              <a:ext cx="29" cy="0"/>
                              <a:chOff x="4174" y="568"/>
                              <a:chExt cx="29" cy="0"/>
                            </a:xfrm>
                          </wpg:grpSpPr>
                          <wps:wsp>
                            <wps:cNvPr id="154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4174" y="568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4 4174"/>
                                  <a:gd name="T1" fmla="*/ T0 w 29"/>
                                  <a:gd name="T2" fmla="+- 0 4202 4174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5" name="Group 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2" y="568"/>
                                <a:ext cx="2290" cy="0"/>
                                <a:chOff x="4202" y="568"/>
                                <a:chExt cx="2290" cy="0"/>
                              </a:xfrm>
                            </wpg:grpSpPr>
                            <wps:wsp>
                              <wps:cNvPr id="156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2" y="568"/>
                                  <a:ext cx="2290" cy="0"/>
                                </a:xfrm>
                                <a:custGeom>
                                  <a:avLst/>
                                  <a:gdLst>
                                    <a:gd name="T0" fmla="+- 0 4202 4202"/>
                                    <a:gd name="T1" fmla="*/ T0 w 2290"/>
                                    <a:gd name="T2" fmla="+- 0 6492 4202"/>
                                    <a:gd name="T3" fmla="*/ T2 w 22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0">
                                      <a:moveTo>
                                        <a:pt x="0" y="0"/>
                                      </a:moveTo>
                                      <a:lnTo>
                                        <a:pt x="22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7" name="Group 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2" y="568"/>
                                  <a:ext cx="29" cy="0"/>
                                  <a:chOff x="6492" y="568"/>
                                  <a:chExt cx="29" cy="0"/>
                                </a:xfrm>
                              </wpg:grpSpPr>
                              <wps:wsp>
                                <wps:cNvPr id="158" name="Freeform 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2" y="568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2 6492"/>
                                      <a:gd name="T1" fmla="*/ T0 w 29"/>
                                      <a:gd name="T2" fmla="+- 0 6521 6492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9" name="Group 7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1" y="568"/>
                                    <a:ext cx="1968" cy="0"/>
                                    <a:chOff x="6521" y="568"/>
                                    <a:chExt cx="1968" cy="0"/>
                                  </a:xfrm>
                                </wpg:grpSpPr>
                                <wps:wsp>
                                  <wps:cNvPr id="160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1" y="568"/>
                                      <a:ext cx="1968" cy="0"/>
                                    </a:xfrm>
                                    <a:custGeom>
                                      <a:avLst/>
                                      <a:gdLst>
                                        <a:gd name="T0" fmla="+- 0 6521 6521"/>
                                        <a:gd name="T1" fmla="*/ T0 w 1968"/>
                                        <a:gd name="T2" fmla="+- 0 8489 6521"/>
                                        <a:gd name="T3" fmla="*/ T2 w 196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6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6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61" name="Group 7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89" y="568"/>
                                      <a:ext cx="29" cy="0"/>
                                      <a:chOff x="8489" y="568"/>
                                      <a:chExt cx="29" cy="0"/>
                                    </a:xfrm>
                                  </wpg:grpSpPr>
                                  <wps:wsp>
                                    <wps:cNvPr id="162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89" y="568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89 8489"/>
                                          <a:gd name="T1" fmla="*/ T0 w 29"/>
                                          <a:gd name="T2" fmla="+- 0 8518 8489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63" name="Group 7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18" y="568"/>
                                        <a:ext cx="1968" cy="0"/>
                                        <a:chOff x="8518" y="568"/>
                                        <a:chExt cx="1968" cy="0"/>
                                      </a:xfrm>
                                    </wpg:grpSpPr>
                                    <wps:wsp>
                                      <wps:cNvPr id="164" name="Freeform 8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18" y="568"/>
                                          <a:ext cx="196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18 8518"/>
                                            <a:gd name="T1" fmla="*/ T0 w 1968"/>
                                            <a:gd name="T2" fmla="+- 0 10486 8518"/>
                                            <a:gd name="T3" fmla="*/ T2 w 196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65" name="Group 7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4"/>
                                          <a:ext cx="0" cy="91"/>
                                          <a:chOff x="10500" y="554"/>
                                          <a:chExt cx="0" cy="91"/>
                                        </a:xfrm>
                                      </wpg:grpSpPr>
                                      <wps:wsp>
                                        <wps:cNvPr id="166" name="Freeform 8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4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4 554"/>
                                              <a:gd name="T1" fmla="*/ 554 h 91"/>
                                              <a:gd name="T2" fmla="+- 0 645 554"/>
                                              <a:gd name="T3" fmla="*/ 645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67" name="Group 7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68"/>
                                            <a:ext cx="29" cy="0"/>
                                            <a:chOff x="10486" y="568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168" name="Freeform 8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68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69" name="Group 7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3"/>
                                              <a:ext cx="2357" cy="0"/>
                                              <a:chOff x="1786" y="943"/>
                                              <a:chExt cx="2357" cy="0"/>
                                            </a:xfrm>
                                          </wpg:grpSpPr>
                                          <wps:wsp>
                                            <wps:cNvPr id="170" name="Freeform 82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3"/>
                                                <a:ext cx="2357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7"/>
                                                  <a:gd name="T2" fmla="+- 0 4142 1786"/>
                                                  <a:gd name="T3" fmla="*/ T2 w 2357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7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6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71" name="Group 7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5" y="943"/>
                                                <a:ext cx="2258" cy="0"/>
                                                <a:chOff x="4205" y="943"/>
                                                <a:chExt cx="2258" cy="0"/>
                                              </a:xfrm>
                                            </wpg:grpSpPr>
                                            <wps:wsp>
                                              <wps:cNvPr id="172" name="Freeform 81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5" y="943"/>
                                                  <a:ext cx="2258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5 4205"/>
                                                    <a:gd name="T1" fmla="*/ T0 w 2258"/>
                                                    <a:gd name="T2" fmla="+- 0 6463 4205"/>
                                                    <a:gd name="T3" fmla="*/ T2 w 225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5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5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73" name="Group 7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4"/>
                                                  <a:ext cx="0" cy="3931"/>
                                                  <a:chOff x="1740" y="554"/>
                                                  <a:chExt cx="0" cy="3931"/>
                                                </a:xfrm>
                                              </wpg:grpSpPr>
                                              <wps:wsp>
                                                <wps:cNvPr id="174" name="Freeform 80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4"/>
                                                    <a:ext cx="0" cy="393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4 554"/>
                                                      <a:gd name="T1" fmla="*/ 554 h 3931"/>
                                                      <a:gd name="T2" fmla="+- 0 4485 554"/>
                                                      <a:gd name="T3" fmla="*/ 4485 h 393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393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393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C19810" id="Group 67" o:spid="_x0000_s1026" style="position:absolute;margin-left:86.25pt;margin-top:26.9pt;width:440.25pt;height:198.1pt;z-index:-251656704;mso-position-horizontal-relative:page" coordorigin="1725,538" coordsize="880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">
                <v:group id="Group 68" o:spid="_x0000_s1027" style="position:absolute;left:1754;top:568;width:2419;height:0" coordorigin="1754,568" coordsize="24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91" o:spid="_x0000_s1028" style="position:absolute;left:1754;top:568;width:2419;height:0;visibility:visible;mso-wrap-style:square;v-text-anchor:top" coordsize="2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3+sEA&#10;AADcAAAADwAAAGRycy9kb3ducmV2LnhtbERPTYvCMBC9L/gfwgje1rQFRapRRF3Qwx5s9eBtaMa2&#10;2ExKk9X67zeC4G0e73MWq9404k6dqy0riMcRCOLC6ppLBaf853sGwnlkjY1lUvAkB6vl4GuBqbYP&#10;PtI986UIIexSVFB536ZSuqIig25sW+LAXW1n0AfYlVJ3+AjhppFJFE2lwZpDQ4UtbSoqbtmfUVAf&#10;4x1GyeFqntlvfM6n24285EqNhv16DsJT7z/it3uvw/xJAq9nw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1d/rBAAAA3AAAAA8AAAAAAAAAAAAAAAAAmAIAAGRycy9kb3du&#10;cmV2LnhtbFBLBQYAAAAABAAEAPUAAACGAwAAAAA=&#10;" path="m,l2420,e" filled="f" strokecolor="#f0f0f0" strokeweight="1.54pt">
                    <v:path arrowok="t" o:connecttype="custom" o:connectlocs="0,0;2420,0" o:connectangles="0,0"/>
                  </v:shape>
                  <v:group id="Group 69" o:spid="_x0000_s1029" style="position:absolute;left:4174;top:568;width:29;height:0" coordorigin="4174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<v:shape id="Freeform 90" o:spid="_x0000_s1030" style="position:absolute;left:4174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2w4cEA&#10;AADcAAAADwAAAGRycy9kb3ducmV2LnhtbERP24rCMBB9X/Afwgi+ramX9VKNIoIi+yDr5QOGZmyr&#10;zaQ0UePfm4WFfZvDuc58GUwlHtS40rKCXjcBQZxZXXKu4HzafE5AOI+ssbJMCl7kYLlofcwx1fbJ&#10;B3ocfS5iCLsUFRTe16mULivIoOvamjhyF9sY9BE2udQNPmO4qWQ/SUbSYMmxocCa1gVlt+PdKPiZ&#10;rgK50fdpX23d9TAOez0wpFSnHVYzEJ6C/xf/uXc6zv8awu8z8QK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sOHBAAAA3AAAAA8AAAAAAAAAAAAAAAAAmAIAAGRycy9kb3du&#10;cmV2LnhtbFBLBQYAAAAABAAEAPUAAACGAwAAAAA=&#10;" path="m,l28,e" filled="f" strokecolor="#f0f0f0" strokeweight="1.54pt">
                      <v:path arrowok="t" o:connecttype="custom" o:connectlocs="0,0;28,0" o:connectangles="0,0"/>
                    </v:shape>
                    <v:group id="Group 70" o:spid="_x0000_s1031" style="position:absolute;left:4202;top:568;width:2290;height:0" coordorigin="4202,568" coordsize="22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<v:shape id="Freeform 89" o:spid="_x0000_s1032" style="position:absolute;left:4202;top:568;width:2290;height:0;visibility:visible;mso-wrap-style:square;v-text-anchor:top" coordsize="2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KcLcMA&#10;AADcAAAADwAAAGRycy9kb3ducmV2LnhtbERPS27CMBDdV+odrKnErjipCEIBE1VVC3TRBZ8DjOIh&#10;CbXHITYhcPq6UqXu5ul9Z1EM1oieOt84VpCOExDEpdMNVwoO+4/nGQgfkDUax6TgRh6K5ePDAnPt&#10;rrylfhcqEUPY56igDqHNpfRlTRb92LXEkTu6zmKIsKuk7vAaw62RL0kylRYbjg01tvRWU/m9u1gF&#10;68x+nW9G3t/78yffM2NWp0mq1OhpeJ2DCDSEf/Gfe6Pj/GwKv8/EC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KcLcMAAADcAAAADwAAAAAAAAAAAAAAAACYAgAAZHJzL2Rv&#10;d25yZXYueG1sUEsFBgAAAAAEAAQA9QAAAIgDAAAAAA==&#10;" path="m,l2290,e" filled="f" strokecolor="#f0f0f0" strokeweight="1.54pt">
                        <v:path arrowok="t" o:connecttype="custom" o:connectlocs="0,0;2290,0" o:connectangles="0,0"/>
                      </v:shape>
                      <v:group id="Group 71" o:spid="_x0000_s1033" style="position:absolute;left:6492;top:568;width:29;height:0" coordorigin="6492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<v:shape id="Freeform 88" o:spid="_x0000_s1034" style="position:absolute;left:6492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65MQA&#10;AADcAAAADwAAAGRycy9kb3ducmV2LnhtbESPzW4CMQyE75V4h8hI3EoWUKFdCAghFVU9IH76ANbG&#10;3V3YOKtNCuHt6wMSN1sznvm8WCXXqCt1ofZsYDTMQBEX3tZcGvg5fb6+gwoR2WLjmQzcKcBq2XtZ&#10;YG79jQ90PcZSSQiHHA1UMba51qGoyGEY+pZYtF/fOYyydqW2Hd4k3DV6nGVT7bBmaaiwpU1FxeX4&#10;5wzsP9aJwvT7tGu24XyYpZ2dODJm0E/rOahIKT7Nj+svK/hvQivPyA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AuuTEAAAA3AAAAA8AAAAAAAAAAAAAAAAAmAIAAGRycy9k&#10;b3ducmV2LnhtbFBLBQYAAAAABAAEAPUAAACJAwAAAAA=&#10;" path="m,l29,e" filled="f" strokecolor="#f0f0f0" strokeweight="1.54pt">
                          <v:path arrowok="t" o:connecttype="custom" o:connectlocs="0,0;29,0" o:connectangles="0,0"/>
                        </v:shape>
                        <v:group id="Group 72" o:spid="_x0000_s1035" style="position:absolute;left:6521;top:568;width:1968;height:0" coordorigin="6521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    <v:shape id="Freeform 87" o:spid="_x0000_s1036" style="position:absolute;left:6521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E8cUA&#10;AADcAAAADwAAAGRycy9kb3ducmV2LnhtbESP0WrCQBBF3wv9h2UKvtWNBYNNXUUKglqhmPYDhuwk&#10;WczOhuyq8e+dh0LfZrh37j2zXI++U1caogtsYDbNQBFXwTpuDPz+bF8XoGJCttgFJgN3irBePT8t&#10;sbDhxie6lqlREsKxQANtSn2hdaxa8hinoScWrQ6DxyTr0Gg74E3CfaffsizXHh1LQ4s9fbZUncuL&#10;N1Bv8p3/dov51357d9WhPPJ7fTRm8jJuPkAlGtO/+e96ZwU/F3x5Rib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cTxxQAAANwAAAAPAAAAAAAAAAAAAAAAAJgCAABkcnMv&#10;ZG93bnJldi54bWxQSwUGAAAAAAQABAD1AAAAigMAAAAA&#10;" path="m,l1968,e" filled="f" strokecolor="#f0f0f0" strokeweight="1.54pt">
                            <v:path arrowok="t" o:connecttype="custom" o:connectlocs="0,0;1968,0" o:connectangles="0,0"/>
                          </v:shape>
                          <v:group id="Group 73" o:spid="_x0000_s1037" style="position:absolute;left:8489;top:568;width:29;height:0" coordorigin="8489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    <v:shape id="Freeform 86" o:spid="_x0000_s1038" style="position:absolute;left:8489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Hs8AA&#10;AADcAAAADwAAAGRycy9kb3ducmV2LnhtbERPzYrCMBC+C75DGGFvmqpQtWsUEZTFg1j1AYZmtu1u&#10;MylN1OzbbwTB23x8v7NcB9OIO3WutqxgPEpAEBdW11wquF52wzkI55E1NpZJwR85WK/6vSVm2j44&#10;p/vZlyKGsMtQQeV9m0npiooMupFtiSP3bTuDPsKulLrDRww3jZwkSSoN1hwbKmxpW1Hxe74ZBafF&#10;JpBLD5djs3c/+Swc9dSQUh+DsPkE4Sn4t/jl/tJxfjqB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RHs8AAAADcAAAADwAAAAAAAAAAAAAAAACYAgAAZHJzL2Rvd25y&#10;ZXYueG1sUEsFBgAAAAAEAAQA9QAAAIUDAAAAAA==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74" o:spid="_x0000_s1039" style="position:absolute;left:8518;top:568;width:1968;height:0" coordorigin="8518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    <v:shape id="Freeform 85" o:spid="_x0000_s1040" style="position:absolute;left:8518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LC8sEA&#10;AADcAAAADwAAAGRycy9kb3ducmV2LnhtbERP3WrCMBS+H/gO4QjezdThilajiCC4KYjVBzg0p22w&#10;OSlNpvXtF2Gwu/Px/Z7lureNuFPnjWMFk3ECgrhw2nCl4HrZvc9A+ICssXFMCp7kYb0avC0x0+7B&#10;Z7rnoRIxhH2GCuoQ2kxKX9Rk0Y9dSxy50nUWQ4RdJXWHjxhuG/mRJKm0aDg21NjStqbilv9YBeUm&#10;3duTmX0evnZPU3znR56XR6VGw36zABGoD//iP/dex/npFF7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CwvLBAAAA3AAAAA8AAAAAAAAAAAAAAAAAmAIAAGRycy9kb3du&#10;cmV2LnhtbFBLBQYAAAAABAAEAPUAAACGAwAAAAA=&#10;" path="m,l1968,e" filled="f" strokecolor="#f0f0f0" strokeweight="1.54pt">
                                <v:path arrowok="t" o:connecttype="custom" o:connectlocs="0,0;1968,0" o:connectangles="0,0"/>
                              </v:shape>
                              <v:group id="Group 75" o:spid="_x0000_s1041" style="position:absolute;left:10500;top:554;width:0;height:91" coordorigin="10500,554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      <v:shape id="Freeform 84" o:spid="_x0000_s1042" style="position:absolute;left:10500;top:554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4ecMA&#10;AADcAAAADwAAAGRycy9kb3ducmV2LnhtbERPTWuDQBC9F/oflink1qzNQYLNJkgg0EuItSXgbXCn&#10;q+jOiruJ+u+7hUJu83ifszvMthd3Gn3rWMHbOgFBXDvdslHw/XV63YLwAVlj75gULOThsH9+2mGm&#10;3cSfdC+DETGEfYYKmhCGTEpfN2TRr91AHLkfN1oMEY5G6hGnGG57uUmSVFpsOTY0ONCxoborb1ZB&#10;dTkv3WCuZpMX1W0pq+IyXQulVi9z/g4i0Bwe4n/3h47z0xT+no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Q4ecMAAADcAAAADwAAAAAAAAAAAAAAAACYAgAAZHJzL2Rv&#10;d25yZXYueG1sUEsFBgAAAAAEAAQA9QAAAIgDAAAAAA==&#10;" path="m,l,91e" filled="f" strokecolor="#a1a1a1" strokeweight="1.54pt">
                                  <v:path arrowok="t" o:connecttype="custom" o:connectlocs="0,554;0,645" o:connectangles="0,0"/>
                                </v:shape>
                                <v:group id="Group 76" o:spid="_x0000_s1043" style="position:absolute;left:10486;top:568;width:29;height:0" coordorigin="1048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          <v:shape id="Freeform 83" o:spid="_x0000_s1044" style="position:absolute;left:1048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xwWcQA&#10;AADcAAAADwAAAGRycy9kb3ducmV2LnhtbESPQWvCQBCF74X+h2UEb3VjhdRGV5FCRXqQqv0BQ3ZM&#10;otnZkF11/fedg+BthvfmvW/my+RadaU+NJ4NjEcZKOLS24YrA3+H77cpqBCRLbaeycCdAiwXry9z&#10;LKy/8Y6u+1gpCeFQoIE6xq7QOpQ1OQwj3xGLdvS9wyhrX2nb403CXavfsyzXDhuWhho7+qqpPO8v&#10;zsDv5ypRyH8O23YdTruPtLUTR8YMB2k1AxUpxaf5cb2xgp8LrTwjE+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scFnEAAAA3AAAAA8AAAAAAAAAAAAAAAAAmAIAAGRycy9k&#10;b3ducmV2LnhtbFBLBQYAAAAABAAEAPUAAACJAwAAAAA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77" o:spid="_x0000_s1045" style="position:absolute;left:1786;top:943;width:2357;height:0" coordorigin="1786,943" coordsize="235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          <v:shape id="Freeform 82" o:spid="_x0000_s1046" style="position:absolute;left:1786;top:943;width:2357;height:0;visibility:visible;mso-wrap-style:square;v-text-anchor:top" coordsize="23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8BHMYA&#10;AADcAAAADwAAAGRycy9kb3ducmV2LnhtbESPQUvDQBCF74L/YRmhl2A3jWAldltsodqKB416H7Jj&#10;EpqdDbvbNv77zkHwNsN78943i9XoenWiEDvPBmbTHBRx7W3HjYGvz+3tA6iYkC32nsnAL0VYLa+v&#10;Flhaf+YPOlWpURLCsUQDbUpDqXWsW3IYp34gFu3HB4dJ1tBoG/As4a7XRZ7fa4cdS0OLA21aqg/V&#10;0RnIvt/m4fWuyrP37PnF6X1xWO8LYyY349MjqERj+jf/Xe+s4M8FX56RCf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8BHMYAAADcAAAADwAAAAAAAAAAAAAAAACYAgAAZHJz&#10;L2Rvd25yZXYueG1sUEsFBgAAAAAEAAQA9QAAAIsDAAAAAA==&#10;" path="m,l2356,e" filled="f" strokecolor="#a1a1a1" strokeweight=".82pt">
                                      <v:path arrowok="t" o:connecttype="custom" o:connectlocs="0,0;2356,0" o:connectangles="0,0"/>
                                    </v:shape>
                                    <v:group id="Group 78" o:spid="_x0000_s1047" style="position:absolute;left:4205;top:943;width:2258;height:0" coordorigin="4205,943" coordsize="22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              <v:shape id="Freeform 81" o:spid="_x0000_s1048" style="position:absolute;left:4205;top:943;width:2258;height:0;visibility:visible;mso-wrap-style:square;v-text-anchor:top" coordsize="22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qRMMA&#10;AADcAAAADwAAAGRycy9kb3ducmV2LnhtbERP32vCMBB+H/g/hBP2pqkK66xGEUEZG8jmFF+P5myL&#10;yaVrYu3++0UQ9nYf38+bLztrREuNrxwrGA0TEMS50xUXCg7fm8ErCB+QNRrHpOCXPCwXvac5Ztrd&#10;+IvafShEDGGfoYIyhDqT0uclWfRDVxNH7uwaiyHCppC6wVsMt0aOk+RFWqw4NpRY07qk/LK/WgXH&#10;XWvS6cfEEb2fttv001x/JhulnvvdagYiUBf+xQ/3m47z0zHc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hqRMMAAADcAAAADwAAAAAAAAAAAAAAAACYAgAAZHJzL2Rv&#10;d25yZXYueG1sUEsFBgAAAAAEAAQA9QAAAIgDAAAAAA==&#10;" path="m,l2258,e" filled="f" strokecolor="#a1a1a1" strokeweight=".82pt">
                                        <v:path arrowok="t" o:connecttype="custom" o:connectlocs="0,0;2258,0" o:connectangles="0,0"/>
                                      </v:shape>
                                      <v:group id="Group 79" o:spid="_x0000_s1049" style="position:absolute;left:1740;top:554;width:0;height:3931" coordorigin="1740,554" coordsize="0,3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              <v:shape id="Freeform 80" o:spid="_x0000_s1050" style="position:absolute;left:1740;top:554;width:0;height:3931;visibility:visible;mso-wrap-style:square;v-text-anchor:top" coordsize="0,3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Mw8QA&#10;AADcAAAADwAAAGRycy9kb3ducmV2LnhtbERPS2sCMRC+F/wPYQpeSs0q0srWKD5QPPRSWz0Pm+nu&#10;2s0kJnFd/70pFHqbj+8503lnGtGSD7VlBcNBBoK4sLrmUsHX5+Z5AiJEZI2NZVJwowDzWe9hirm2&#10;V/6gdh9LkUI45KigitHlUoaiIoNhYB1x4r6tNxgT9KXUHq8p3DRylGUv0mDNqaFCR6uKip/9xShw&#10;7ap4WriDb7en5ftxeDqvw+SsVP+xW7yBiNTFf/Gfe6fT/Ncx/D6TLp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aTMPEAAAA3AAAAA8AAAAAAAAAAAAAAAAAmAIAAGRycy9k&#10;b3ducmV2LnhtbFBLBQYAAAAABAAEAPUAAACJAwAAAAA=&#10;" path="m,l,3931e" filled="f" strokecolor="#f0f0f0" strokeweight="1.54pt">
                                          <v:path arrowok="t" o:connecttype="custom" o:connectlocs="0,554;0,4485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4137025</wp:posOffset>
                </wp:positionH>
                <wp:positionV relativeFrom="paragraph">
                  <wp:posOffset>593090</wp:posOffset>
                </wp:positionV>
                <wp:extent cx="2506980" cy="10160"/>
                <wp:effectExtent l="3175" t="7620" r="4445" b="1270"/>
                <wp:wrapNone/>
                <wp:docPr id="14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980" cy="10160"/>
                          <a:chOff x="6515" y="934"/>
                          <a:chExt cx="3948" cy="16"/>
                        </a:xfrm>
                      </wpg:grpSpPr>
                      <wpg:grpSp>
                        <wpg:cNvPr id="146" name="Group 63"/>
                        <wpg:cNvGrpSpPr>
                          <a:grpSpLocks/>
                        </wpg:cNvGrpSpPr>
                        <wpg:grpSpPr bwMode="auto">
                          <a:xfrm>
                            <a:off x="6523" y="943"/>
                            <a:ext cx="1934" cy="0"/>
                            <a:chOff x="6523" y="943"/>
                            <a:chExt cx="1934" cy="0"/>
                          </a:xfrm>
                        </wpg:grpSpPr>
                        <wps:wsp>
                          <wps:cNvPr id="147" name="Freeform 66"/>
                          <wps:cNvSpPr>
                            <a:spLocks/>
                          </wps:cNvSpPr>
                          <wps:spPr bwMode="auto">
                            <a:xfrm>
                              <a:off x="6523" y="943"/>
                              <a:ext cx="1934" cy="0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1934"/>
                                <a:gd name="T2" fmla="+- 0 8458 6523"/>
                                <a:gd name="T3" fmla="*/ T2 w 1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4">
                                  <a:moveTo>
                                    <a:pt x="0" y="0"/>
                                  </a:moveTo>
                                  <a:lnTo>
                                    <a:pt x="193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8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8520" y="943"/>
                              <a:ext cx="1934" cy="0"/>
                              <a:chOff x="8520" y="943"/>
                              <a:chExt cx="1934" cy="0"/>
                            </a:xfrm>
                          </wpg:grpSpPr>
                          <wps:wsp>
                            <wps:cNvPr id="149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8520" y="943"/>
                                <a:ext cx="1934" cy="0"/>
                              </a:xfrm>
                              <a:custGeom>
                                <a:avLst/>
                                <a:gdLst>
                                  <a:gd name="T0" fmla="+- 0 8520 8520"/>
                                  <a:gd name="T1" fmla="*/ T0 w 1934"/>
                                  <a:gd name="T2" fmla="+- 0 10454 8520"/>
                                  <a:gd name="T3" fmla="*/ T2 w 193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34">
                                    <a:moveTo>
                                      <a:pt x="0" y="0"/>
                                    </a:moveTo>
                                    <a:lnTo>
                                      <a:pt x="1934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4A37D87" id="Group 62" o:spid="_x0000_s1026" style="position:absolute;margin-left:325.75pt;margin-top:46.7pt;width:197.4pt;height:.8pt;z-index:-251655680;mso-position-horizontal-relative:page" coordorigin="6515,934" coordsize="39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">
                <v:group id="Group 63" o:spid="_x0000_s1027" style="position:absolute;left:6523;top:943;width:1934;height:0" coordorigin="6523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Freeform 66" o:spid="_x0000_s1028" style="position:absolute;left:6523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UBScQA&#10;AADcAAAADwAAAGRycy9kb3ducmV2LnhtbERPTWvCQBC9C/0PyxR6q5tKqhJdRYSAh1JIbA/ehuyY&#10;xGZnQ3Zrkv56Vyh4m8f7nPV2MI24UudqywrephEI4sLqmksFX8f0dQnCeWSNjWVSMJKD7eZpssZE&#10;254zuua+FCGEXYIKKu/bREpXVGTQTW1LHLiz7Qz6ALtS6g77EG4aOYuiuTRYc2iosKV9RcVP/msU&#10;fHyWOL/U33H6/pdn6fkw6tNir9TL87BbgfA0+If4333QYX68gPsz4QK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1AUnEAAAA3AAAAA8AAAAAAAAAAAAAAAAAmAIAAGRycy9k&#10;b3ducmV2LnhtbFBLBQYAAAAABAAEAPUAAACJAwAAAAA=&#10;" path="m,l1935,e" filled="f" strokecolor="#a1a1a1" strokeweight=".82pt">
                    <v:path arrowok="t" o:connecttype="custom" o:connectlocs="0,0;1935,0" o:connectangles="0,0"/>
                  </v:shape>
                  <v:group id="Group 64" o:spid="_x0000_s1029" style="position:absolute;left:8520;top:943;width:1934;height:0" coordorigin="8520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shape id="Freeform 65" o:spid="_x0000_s1030" style="position:absolute;left:8520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woMUA&#10;AADcAAAADwAAAGRycy9kb3ducmV2LnhtbERPTWvCQBC9F/wPywi91Y0ltTZ1DRII5FAKpu3B25Ad&#10;k2h2NmS3Gvvru4LgbR7vc1bpaDpxosG1lhXMZxEI4srqlmsF31/50xKE88gaO8uk4EIO0vXkYYWJ&#10;tmfe0qn0tQgh7BJU0HjfJ1K6qiGDbmZ74sDt7WDQBzjUUg94DuGmk89RtJAGWw4NDfaUNVQdy1+j&#10;4OOzxsWh/Ynzl79ym++Li969Zko9TsfNOwhPo7+Lb+5Ch/nxG1yfCR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5jCgxQAAANwAAAAPAAAAAAAAAAAAAAAAAJgCAABkcnMv&#10;ZG93bnJldi54bWxQSwUGAAAAAAQABAD1AAAAigMAAAAA&#10;" path="m,l1934,e" filled="f" strokecolor="#a1a1a1" strokeweight=".82pt">
                      <v:path arrowok="t" o:connecttype="custom" o:connectlocs="0,0;1934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D65B49">
        <w:rPr>
          <w:spacing w:val="1"/>
          <w:position w:val="-1"/>
          <w:sz w:val="24"/>
          <w:szCs w:val="24"/>
        </w:rPr>
        <w:t>S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d</w:t>
      </w:r>
      <w:r w:rsidR="00D65B49">
        <w:rPr>
          <w:spacing w:val="-1"/>
          <w:position w:val="-1"/>
          <w:sz w:val="24"/>
          <w:szCs w:val="24"/>
        </w:rPr>
        <w:t>r</w:t>
      </w:r>
      <w:r w:rsidR="00D65B49">
        <w:rPr>
          <w:spacing w:val="1"/>
          <w:position w:val="-1"/>
          <w:sz w:val="24"/>
          <w:szCs w:val="24"/>
        </w:rPr>
        <w:t>ž</w:t>
      </w:r>
      <w:r w:rsidR="00D65B49">
        <w:rPr>
          <w:position w:val="-1"/>
          <w:sz w:val="24"/>
          <w:szCs w:val="24"/>
        </w:rPr>
        <w:t>i pod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tke</w:t>
      </w:r>
      <w:r w:rsidR="00D65B49">
        <w:rPr>
          <w:spacing w:val="-1"/>
          <w:position w:val="-1"/>
          <w:sz w:val="24"/>
          <w:szCs w:val="24"/>
        </w:rPr>
        <w:t xml:space="preserve"> </w:t>
      </w:r>
      <w:r w:rsidR="007944BE">
        <w:rPr>
          <w:position w:val="-1"/>
          <w:sz w:val="24"/>
          <w:szCs w:val="24"/>
        </w:rPr>
        <w:t>belešci</w:t>
      </w:r>
      <w:r w:rsidR="00B12EAF">
        <w:rPr>
          <w:position w:val="-1"/>
          <w:sz w:val="24"/>
          <w:szCs w:val="24"/>
        </w:rPr>
        <w:t xml:space="preserve"> koja je kreirana u nekoj od grupa</w:t>
      </w:r>
      <w:r w:rsidR="00D65B49">
        <w:rPr>
          <w:position w:val="-1"/>
          <w:sz w:val="24"/>
          <w:szCs w:val="24"/>
        </w:rPr>
        <w:t>.</w:t>
      </w:r>
    </w:p>
    <w:p w:rsidR="003D7AE0" w:rsidRDefault="003D7AE0">
      <w:pPr>
        <w:spacing w:before="1" w:line="180" w:lineRule="exact"/>
        <w:rPr>
          <w:sz w:val="18"/>
          <w:szCs w:val="18"/>
        </w:rPr>
      </w:pPr>
    </w:p>
    <w:p w:rsidR="003D7AE0" w:rsidRDefault="003D7AE0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0"/>
        <w:gridCol w:w="1996"/>
        <w:gridCol w:w="1996"/>
      </w:tblGrid>
      <w:tr w:rsidR="003D7AE0">
        <w:trPr>
          <w:trHeight w:hRule="exact" w:val="305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3D7AE0" w:rsidTr="00B12EAF">
        <w:trPr>
          <w:trHeight w:hRule="exact" w:val="303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B12EAF" w:rsidRDefault="00B12EAF">
            <w:pPr>
              <w:spacing w:before="66"/>
              <w:ind w:left="29"/>
            </w:pPr>
            <w:r w:rsidRPr="00B12EAF">
              <w:rPr>
                <w:spacing w:val="-1"/>
                <w:u w:val="single"/>
              </w:rPr>
              <w:t>id_Note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B12EAF">
            <w:pPr>
              <w:spacing w:before="66"/>
              <w:ind w:left="37"/>
            </w:pPr>
            <w:r>
              <w:rPr>
                <w:spacing w:val="1"/>
              </w:rPr>
              <w:t>uniqueid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6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66"/>
              <w:ind w:left="37"/>
            </w:pPr>
            <w:r>
              <w:t>No</w:t>
            </w:r>
          </w:p>
        </w:tc>
      </w:tr>
      <w:tr w:rsidR="003D7AE0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B12EAF" w:rsidRDefault="00B12EAF">
            <w:pPr>
              <w:spacing w:before="54"/>
              <w:ind w:left="29"/>
            </w:pPr>
            <w:r w:rsidRPr="00B12EAF">
              <w:t>last_Editor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B12EAF">
            <w:pPr>
              <w:spacing w:before="54"/>
              <w:ind w:left="37"/>
            </w:pPr>
            <w:r>
              <w:rPr>
                <w:spacing w:val="1"/>
              </w:rPr>
              <w:t>uniqueid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B12EAF">
            <w:pPr>
              <w:spacing w:before="54"/>
              <w:ind w:left="37"/>
            </w:pPr>
            <w:r>
              <w:t>Yes</w:t>
            </w:r>
          </w:p>
        </w:tc>
      </w:tr>
      <w:tr w:rsidR="003D7AE0">
        <w:trPr>
          <w:trHeight w:hRule="exact" w:val="322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B12EAF" w:rsidRDefault="00B12EAF" w:rsidP="00B12EAF">
            <w:pPr>
              <w:spacing w:before="54"/>
              <w:ind w:left="29"/>
            </w:pPr>
            <w:r w:rsidRPr="00B12EAF">
              <w:t>is_Locked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975699" w:rsidP="00B12EAF">
            <w:pPr>
              <w:spacing w:before="54"/>
              <w:ind w:left="37"/>
            </w:pPr>
            <w:r>
              <w:rPr>
                <w:spacing w:val="-2"/>
              </w:rPr>
              <w:t>tiny int (4)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B12EAF" w:rsidP="00B12EAF">
            <w:pPr>
              <w:spacing w:before="54"/>
            </w:pPr>
            <w:r>
              <w:t xml:space="preserve"> No</w:t>
            </w:r>
          </w:p>
        </w:tc>
      </w:tr>
      <w:tr w:rsidR="003D7AE0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Pr="00B12EAF" w:rsidRDefault="00B12EAF">
            <w:pPr>
              <w:spacing w:before="52"/>
              <w:ind w:left="29"/>
            </w:pPr>
            <w:r w:rsidRPr="00B12EAF">
              <w:t>id_Group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B12EAF">
            <w:pPr>
              <w:spacing w:before="52"/>
              <w:ind w:left="37"/>
            </w:pPr>
            <w:r>
              <w:t>uniqueid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2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B12EAF">
            <w:pPr>
              <w:spacing w:before="52"/>
              <w:ind w:left="37"/>
            </w:pPr>
            <w:r>
              <w:t>Yes</w:t>
            </w:r>
          </w:p>
        </w:tc>
      </w:tr>
    </w:tbl>
    <w:p w:rsidR="003D7AE0" w:rsidRDefault="003D7AE0">
      <w:pPr>
        <w:spacing w:before="17" w:line="200" w:lineRule="exact"/>
      </w:pPr>
    </w:p>
    <w:p w:rsidR="00B12EAF" w:rsidRDefault="00B12EAF" w:rsidP="00B12EAF">
      <w:pPr>
        <w:spacing w:before="24"/>
        <w:ind w:left="160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6    </w:t>
      </w:r>
      <w:r>
        <w:rPr>
          <w:b/>
          <w:spacing w:val="18"/>
          <w:sz w:val="28"/>
          <w:szCs w:val="28"/>
        </w:rPr>
        <w:t xml:space="preserve"> </w:t>
      </w:r>
      <w:r w:rsidR="00EA6596">
        <w:rPr>
          <w:b/>
          <w:sz w:val="28"/>
          <w:szCs w:val="28"/>
        </w:rPr>
        <w:t>HIDDEN</w:t>
      </w:r>
      <w:r>
        <w:rPr>
          <w:b/>
          <w:sz w:val="28"/>
          <w:szCs w:val="28"/>
        </w:rPr>
        <w:t>_NOTE</w:t>
      </w:r>
    </w:p>
    <w:p w:rsidR="00B12EAF" w:rsidRDefault="00F75CC2" w:rsidP="00B12EAF">
      <w:pPr>
        <w:spacing w:line="260" w:lineRule="exact"/>
        <w:ind w:left="160"/>
        <w:rPr>
          <w:position w:val="-1"/>
          <w:sz w:val="24"/>
          <w:szCs w:val="24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341630</wp:posOffset>
                </wp:positionV>
                <wp:extent cx="5591175" cy="2515870"/>
                <wp:effectExtent l="9525" t="5715" r="0" b="2540"/>
                <wp:wrapNone/>
                <wp:docPr id="120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2515870"/>
                          <a:chOff x="1725" y="538"/>
                          <a:chExt cx="8805" cy="3962"/>
                        </a:xfrm>
                      </wpg:grpSpPr>
                      <wpg:grpSp>
                        <wpg:cNvPr id="121" name="Group 319"/>
                        <wpg:cNvGrpSpPr>
                          <a:grpSpLocks/>
                        </wpg:cNvGrpSpPr>
                        <wpg:grpSpPr bwMode="auto">
                          <a:xfrm>
                            <a:off x="1754" y="568"/>
                            <a:ext cx="2419" cy="0"/>
                            <a:chOff x="1754" y="568"/>
                            <a:chExt cx="2419" cy="0"/>
                          </a:xfrm>
                        </wpg:grpSpPr>
                        <wps:wsp>
                          <wps:cNvPr id="122" name="Freeform 320"/>
                          <wps:cNvSpPr>
                            <a:spLocks/>
                          </wps:cNvSpPr>
                          <wps:spPr bwMode="auto">
                            <a:xfrm>
                              <a:off x="1754" y="568"/>
                              <a:ext cx="2419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9"/>
                                <a:gd name="T2" fmla="+- 0 4174 1754"/>
                                <a:gd name="T3" fmla="*/ T2 w 2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9">
                                  <a:moveTo>
                                    <a:pt x="0" y="0"/>
                                  </a:moveTo>
                                  <a:lnTo>
                                    <a:pt x="242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3" name="Group 321"/>
                          <wpg:cNvGrpSpPr>
                            <a:grpSpLocks/>
                          </wpg:cNvGrpSpPr>
                          <wpg:grpSpPr bwMode="auto">
                            <a:xfrm>
                              <a:off x="4174" y="568"/>
                              <a:ext cx="29" cy="0"/>
                              <a:chOff x="4174" y="568"/>
                              <a:chExt cx="29" cy="0"/>
                            </a:xfrm>
                          </wpg:grpSpPr>
                          <wps:wsp>
                            <wps:cNvPr id="124" name="Freeform 322"/>
                            <wps:cNvSpPr>
                              <a:spLocks/>
                            </wps:cNvSpPr>
                            <wps:spPr bwMode="auto">
                              <a:xfrm>
                                <a:off x="4174" y="568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4 4174"/>
                                  <a:gd name="T1" fmla="*/ T0 w 29"/>
                                  <a:gd name="T2" fmla="+- 0 4202 4174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5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2" y="568"/>
                                <a:ext cx="2290" cy="0"/>
                                <a:chOff x="4202" y="568"/>
                                <a:chExt cx="2290" cy="0"/>
                              </a:xfrm>
                            </wpg:grpSpPr>
                            <wps:wsp>
                              <wps:cNvPr id="126" name="Freeform 3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2" y="568"/>
                                  <a:ext cx="2290" cy="0"/>
                                </a:xfrm>
                                <a:custGeom>
                                  <a:avLst/>
                                  <a:gdLst>
                                    <a:gd name="T0" fmla="+- 0 4202 4202"/>
                                    <a:gd name="T1" fmla="*/ T0 w 2290"/>
                                    <a:gd name="T2" fmla="+- 0 6492 4202"/>
                                    <a:gd name="T3" fmla="*/ T2 w 22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0">
                                      <a:moveTo>
                                        <a:pt x="0" y="0"/>
                                      </a:moveTo>
                                      <a:lnTo>
                                        <a:pt x="22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7" name="Group 3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2" y="568"/>
                                  <a:ext cx="29" cy="0"/>
                                  <a:chOff x="6492" y="568"/>
                                  <a:chExt cx="29" cy="0"/>
                                </a:xfrm>
                              </wpg:grpSpPr>
                              <wps:wsp>
                                <wps:cNvPr id="128" name="Freeform 3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2" y="568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2 6492"/>
                                      <a:gd name="T1" fmla="*/ T0 w 29"/>
                                      <a:gd name="T2" fmla="+- 0 6521 6492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29" name="Group 3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1" y="568"/>
                                    <a:ext cx="1968" cy="0"/>
                                    <a:chOff x="6521" y="568"/>
                                    <a:chExt cx="1968" cy="0"/>
                                  </a:xfrm>
                                </wpg:grpSpPr>
                                <wps:wsp>
                                  <wps:cNvPr id="130" name="Freeform 3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1" y="568"/>
                                      <a:ext cx="1968" cy="0"/>
                                    </a:xfrm>
                                    <a:custGeom>
                                      <a:avLst/>
                                      <a:gdLst>
                                        <a:gd name="T0" fmla="+- 0 6521 6521"/>
                                        <a:gd name="T1" fmla="*/ T0 w 1968"/>
                                        <a:gd name="T2" fmla="+- 0 8489 6521"/>
                                        <a:gd name="T3" fmla="*/ T2 w 196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6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6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31" name="Group 3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89" y="568"/>
                                      <a:ext cx="29" cy="0"/>
                                      <a:chOff x="8489" y="568"/>
                                      <a:chExt cx="29" cy="0"/>
                                    </a:xfrm>
                                  </wpg:grpSpPr>
                                  <wps:wsp>
                                    <wps:cNvPr id="132" name="Freeform 3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89" y="568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89 8489"/>
                                          <a:gd name="T1" fmla="*/ T0 w 29"/>
                                          <a:gd name="T2" fmla="+- 0 8518 8489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33" name="Group 33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18" y="568"/>
                                        <a:ext cx="1968" cy="0"/>
                                        <a:chOff x="8518" y="568"/>
                                        <a:chExt cx="1968" cy="0"/>
                                      </a:xfrm>
                                    </wpg:grpSpPr>
                                    <wps:wsp>
                                      <wps:cNvPr id="134" name="Freeform 33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18" y="568"/>
                                          <a:ext cx="196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18 8518"/>
                                            <a:gd name="T1" fmla="*/ T0 w 1968"/>
                                            <a:gd name="T2" fmla="+- 0 10486 8518"/>
                                            <a:gd name="T3" fmla="*/ T2 w 196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35" name="Group 33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4"/>
                                          <a:ext cx="0" cy="91"/>
                                          <a:chOff x="10500" y="554"/>
                                          <a:chExt cx="0" cy="91"/>
                                        </a:xfrm>
                                      </wpg:grpSpPr>
                                      <wps:wsp>
                                        <wps:cNvPr id="136" name="Freeform 33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4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4 554"/>
                                              <a:gd name="T1" fmla="*/ 554 h 91"/>
                                              <a:gd name="T2" fmla="+- 0 645 554"/>
                                              <a:gd name="T3" fmla="*/ 645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37" name="Group 33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68"/>
                                            <a:ext cx="29" cy="0"/>
                                            <a:chOff x="10486" y="568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138" name="Freeform 33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68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39" name="Group 33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3"/>
                                              <a:ext cx="2357" cy="0"/>
                                              <a:chOff x="1786" y="943"/>
                                              <a:chExt cx="2357" cy="0"/>
                                            </a:xfrm>
                                          </wpg:grpSpPr>
                                          <wps:wsp>
                                            <wps:cNvPr id="140" name="Freeform 33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3"/>
                                                <a:ext cx="2357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7"/>
                                                  <a:gd name="T2" fmla="+- 0 4142 1786"/>
                                                  <a:gd name="T3" fmla="*/ T2 w 2357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7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6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41" name="Group 33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5" y="943"/>
                                                <a:ext cx="2258" cy="0"/>
                                                <a:chOff x="4205" y="943"/>
                                                <a:chExt cx="2258" cy="0"/>
                                              </a:xfrm>
                                            </wpg:grpSpPr>
                                            <wps:wsp>
                                              <wps:cNvPr id="142" name="Freeform 34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5" y="943"/>
                                                  <a:ext cx="2258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5 4205"/>
                                                    <a:gd name="T1" fmla="*/ T0 w 2258"/>
                                                    <a:gd name="T2" fmla="+- 0 6463 4205"/>
                                                    <a:gd name="T3" fmla="*/ T2 w 225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5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5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43" name="Group 34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4"/>
                                                  <a:ext cx="0" cy="3931"/>
                                                  <a:chOff x="1740" y="554"/>
                                                  <a:chExt cx="0" cy="3931"/>
                                                </a:xfrm>
                                              </wpg:grpSpPr>
                                              <wps:wsp>
                                                <wps:cNvPr id="144" name="Freeform 34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4"/>
                                                    <a:ext cx="0" cy="393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4 554"/>
                                                      <a:gd name="T1" fmla="*/ 554 h 3931"/>
                                                      <a:gd name="T2" fmla="+- 0 4485 554"/>
                                                      <a:gd name="T3" fmla="*/ 4485 h 393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393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393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C9F69B6" id="Group 318" o:spid="_x0000_s1026" style="position:absolute;margin-left:86.25pt;margin-top:26.9pt;width:440.25pt;height:198.1pt;z-index:-251652608;mso-position-horizontal-relative:page" coordorigin="1725,538" coordsize="880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">
                <v:group id="Group 319" o:spid="_x0000_s1027" style="position:absolute;left:1754;top:568;width:2419;height:0" coordorigin="1754,568" coordsize="24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320" o:spid="_x0000_s1028" style="position:absolute;left:1754;top:568;width:2419;height:0;visibility:visible;mso-wrap-style:square;v-text-anchor:top" coordsize="2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Eh8IA&#10;AADcAAAADwAAAGRycy9kb3ducmV2LnhtbERPS4vCMBC+C/6HMMLeNG0PIl1TEd0F97AHW/fgbWim&#10;D2wmpYla//1GELzNx/ec9WY0nbjR4FrLCuJFBIK4tLrlWsGp+J6vQDiPrLGzTAoe5GCTTSdrTLW9&#10;85Fuua9FCGGXooLG+z6V0pUNGXQL2xMHrrKDQR/gUEs94D2Em04mUbSUBlsODQ32tGuovORXo6A9&#10;xl8YJT+VeeS/8V+x3O/kuVDqYzZuP0F4Gv1b/HIfdJifJPB8Jlw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cwSHwgAAANwAAAAPAAAAAAAAAAAAAAAAAJgCAABkcnMvZG93&#10;bnJldi54bWxQSwUGAAAAAAQABAD1AAAAhwMAAAAA&#10;" path="m,l2420,e" filled="f" strokecolor="#f0f0f0" strokeweight="1.54pt">
                    <v:path arrowok="t" o:connecttype="custom" o:connectlocs="0,0;2420,0" o:connectangles="0,0"/>
                  </v:shape>
                  <v:group id="Group 321" o:spid="_x0000_s1029" style="position:absolute;left:4174;top:568;width:29;height:0" coordorigin="4174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shape id="Freeform 322" o:spid="_x0000_s1030" style="position:absolute;left:4174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DnMAA&#10;AADcAAAADwAAAGRycy9kb3ducmV2LnhtbERP24rCMBB9X/Afwgi+abq6eKlGEUERH8TbBwzN2NZt&#10;JqWJGv9+Iwj7NodzndkimEo8qHGlZQXfvQQEcWZ1ybmCy3ndHYNwHlljZZkUvMjBYt76mmGq7ZOP&#10;9Dj5XMQQdikqKLyvUyldVpBB17M1ceSutjHoI2xyqRt8xnBTyX6SDKXBkmNDgTWtCsp+T3ej4DBZ&#10;BnLD3XlfbdztOAp7PTCkVKcdllMQnoL/F3/cWx3n93/g/Uy8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vDnMAAAADcAAAADwAAAAAAAAAAAAAAAACYAgAAZHJzL2Rvd25y&#10;ZXYueG1sUEsFBgAAAAAEAAQA9QAAAIUDAAAAAA==&#10;" path="m,l28,e" filled="f" strokecolor="#f0f0f0" strokeweight="1.54pt">
                      <v:path arrowok="t" o:connecttype="custom" o:connectlocs="0,0;28,0" o:connectangles="0,0"/>
                    </v:shape>
                    <v:group id="Group 323" o:spid="_x0000_s1031" style="position:absolute;left:4202;top:568;width:2290;height:0" coordorigin="4202,568" coordsize="22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<v:shape id="Freeform 324" o:spid="_x0000_s1032" style="position:absolute;left:4202;top:568;width:2290;height:0;visibility:visible;mso-wrap-style:square;v-text-anchor:top" coordsize="2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vUMIA&#10;AADcAAAADwAAAGRycy9kb3ducmV2LnhtbERPS27CMBDdV+odrEFiVxwQIBQwCFVtgQULPgcYxUMS&#10;sMchdkPg9BipUnfz9L4zW7TWiIZqXzpW0O8lIIgzp0vOFRwP3x8TED4gazSOScGdPCzm728zTLW7&#10;8Y6afchFDGGfooIihCqV0mcFWfQ9VxFH7uRqiyHCOpe6xlsMt0YOkmQsLZYcGwqs6LOg7LL/tQpW&#10;I7u93o18fDXXDT9Gxvych32lup12OQURqA3/4j/3Wsf5gzG8nokX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1O9QwgAAANwAAAAPAAAAAAAAAAAAAAAAAJgCAABkcnMvZG93&#10;bnJldi54bWxQSwUGAAAAAAQABAD1AAAAhwMAAAAA&#10;" path="m,l2290,e" filled="f" strokecolor="#f0f0f0" strokeweight="1.54pt">
                        <v:path arrowok="t" o:connecttype="custom" o:connectlocs="0,0;2290,0" o:connectangles="0,0"/>
                      </v:shape>
                      <v:group id="Group 325" o:spid="_x0000_s1033" style="position:absolute;left:6492;top:568;width:29;height:0" coordorigin="6492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<v:shape id="Freeform 326" o:spid="_x0000_s1034" style="position:absolute;left:6492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JmcQA&#10;AADcAAAADwAAAGRycy9kb3ducmV2LnhtbESPQWvCQBCF70L/wzKF3nRTC1ajmyCFluJBGvUHDNkx&#10;ic3OhuxWt//eORR6m+G9ee+bTZlcr640hs6zgedZBoq49rbjxsDp+D5dggoR2WLvmQz8UoCyeJhs&#10;MLf+xhVdD7FREsIhRwNtjEOudahbchhmfiAW7exHh1HWsdF2xJuEu17Ps2yhHXYsDS0O9NZS/X34&#10;cQa+VttEYbE77vuPcKle096+ODLm6TFt16Aipfhv/rv+tII/F1p5Rib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GyZnEAAAA3AAAAA8AAAAAAAAAAAAAAAAAmAIAAGRycy9k&#10;b3ducmV2LnhtbFBLBQYAAAAABAAEAPUAAACJAwAAAAA=&#10;" path="m,l29,e" filled="f" strokecolor="#f0f0f0" strokeweight="1.54pt">
                          <v:path arrowok="t" o:connecttype="custom" o:connectlocs="0,0;29,0" o:connectangles="0,0"/>
                        </v:shape>
                        <v:group id="Group 327" o:spid="_x0000_s1035" style="position:absolute;left:6521;top:568;width:1968;height:0" coordorigin="6521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<v:shape id="Freeform 328" o:spid="_x0000_s1036" style="position:absolute;left:6521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r7MUA&#10;AADcAAAADwAAAGRycy9kb3ducmV2LnhtbESP0WrCQBBF3wv9h2UKvtWNlYpGV5GCoK1QGv2AITtJ&#10;FrOzIbtq/PvOQ6FvM9w7955ZbQbfqhv10QU2MBlnoIjLYB3XBs6n3escVEzIFtvAZOBBETbr56cV&#10;5jbc+YduRaqVhHDM0UCTUpdrHcuGPMZx6IhFq0LvMcna19r2eJdw3+q3LJtpj46locGOPhoqL8XV&#10;G6i2s73/dvP3r8Pu4crP4siL6mjM6GXYLkElGtK/+e96bwV/Kvj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uvsxQAAANwAAAAPAAAAAAAAAAAAAAAAAJgCAABkcnMv&#10;ZG93bnJldi54bWxQSwUGAAAAAAQABAD1AAAAigMAAAAA&#10;" path="m,l1968,e" filled="f" strokecolor="#f0f0f0" strokeweight="1.54pt">
                            <v:path arrowok="t" o:connecttype="custom" o:connectlocs="0,0;1968,0" o:connectangles="0,0"/>
                          </v:shape>
                          <v:group id="Group 329" o:spid="_x0000_s1037" style="position:absolute;left:8489;top:568;width:29;height:0" coordorigin="8489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<v:shape id="Freeform 330" o:spid="_x0000_s1038" style="position:absolute;left:8489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dorsEA&#10;AADcAAAADwAAAGRycy9kb3ducmV2LnhtbERP22rCQBB9L/Qflin0rW5UiDZ1FSlUig/B2wcM2TGJ&#10;ZmdDdk3Wv3eFQt/mcK6zWAXTiJ46V1tWMB4lIIgLq2suFZyOPx9zEM4ja2wsk4I7OVgtX18WmGk7&#10;8J76gy9FDGGXoYLK+zaT0hUVGXQj2xJH7mw7gz7CrpS6wyGGm0ZOkiSVBmuODRW29F1RcT3cjILd&#10;5zqQS7fHvNm4y34Wcj01pNT7W1h/gfAU/L/4z/2r4/zpB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3aK7BAAAA3AAAAA8AAAAAAAAAAAAAAAAAmAIAAGRycy9kb3du&#10;cmV2LnhtbFBLBQYAAAAABAAEAPUAAACGAwAAAAA=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331" o:spid="_x0000_s1039" style="position:absolute;left:8518;top:568;width:1968;height:0" coordorigin="8518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    <v:shape id="Freeform 332" o:spid="_x0000_s1040" style="position:absolute;left:8518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t78IA&#10;AADcAAAADwAAAGRycy9kb3ducmV2LnhtbERP3WrCMBS+H/gO4Qi7m6luK64aRQTBOUHW7QEOzWkb&#10;bE5KE7W+vREE787H93vmy9424kydN44VjEcJCOLCacOVgv+/zdsUhA/IGhvHpOBKHpaLwcscM+0u&#10;/EvnPFQihrDPUEEdQptJ6YuaLPqRa4kjV7rOYoiwq6Tu8BLDbSMnSZJKi4ZjQ40trWsqjvnJKihX&#10;6dYezPTz53tzNcUu3/NXuVfqddivZiAC9eEpfri3Os5//4D7M/E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8e3vwgAAANwAAAAPAAAAAAAAAAAAAAAAAJgCAABkcnMvZG93&#10;bnJldi54bWxQSwUGAAAAAAQABAD1AAAAhwMAAAAA&#10;" path="m,l1968,e" filled="f" strokecolor="#f0f0f0" strokeweight="1.54pt">
                                <v:path arrowok="t" o:connecttype="custom" o:connectlocs="0,0;1968,0" o:connectangles="0,0"/>
                              </v:shape>
                              <v:group id="Group 333" o:spid="_x0000_s1041" style="position:absolute;left:10500;top:554;width:0;height:91" coordorigin="10500,554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        <v:shape id="Freeform 334" o:spid="_x0000_s1042" style="position:absolute;left:10500;top:554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cXZMMA&#10;AADcAAAADwAAAGRycy9kb3ducmV2LnhtbERPTWvCQBC9C/0PyxR6040KUlJXEaHQixhTCeQ2ZKeb&#10;YHY2ZFeT/PuuUOhtHu9ztvvRtuJBvW8cK1guEhDEldMNGwXX78/5OwgfkDW2jknBRB72u5fZFlPt&#10;Br7QIw9GxBD2KSqoQ+hSKX1Vk0W/cB1x5H5cbzFE2BupexxiuG3lKkk20mLDsaHGjo41Vbf8bhWU&#10;59N060xhVoesvE95mZ2HIlPq7XU8fIAINIZ/8Z/7S8f56w08n4kX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cXZMMAAADcAAAADwAAAAAAAAAAAAAAAACYAgAAZHJzL2Rv&#10;d25yZXYueG1sUEsFBgAAAAAEAAQA9QAAAIgDAAAAAA==&#10;" path="m,l,91e" filled="f" strokecolor="#a1a1a1" strokeweight="1.54pt">
                                  <v:path arrowok="t" o:connecttype="custom" o:connectlocs="0,554;0,645" o:connectangles="0,0"/>
                                </v:shape>
                                <v:group id="Group 335" o:spid="_x0000_s1043" style="position:absolute;left:10486;top:568;width:29;height:0" coordorigin="1048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        <v:shape id="Freeform 336" o:spid="_x0000_s1044" style="position:absolute;left:1048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9fRMQA&#10;AADcAAAADwAAAGRycy9kb3ducmV2LnhtbESPQWvCQBCF70L/wzIFb7ppBbWpq0hBEQ9i1B8wZKdJ&#10;2uxsyK66/nvnUOhthvfmvW8Wq+RadaM+NJ4NvI0zUMSltw1XBi7nzWgOKkRki61nMvCgAKvly2CB&#10;ufV3Luh2ipWSEA45Gqhj7HKtQ1mTwzD2HbFo3753GGXtK217vEu4a/V7lk21w4alocaOvmoqf09X&#10;Z+D4sU4Upvvzod2Gn2KWDnbiyJjha1p/goqU4r/573pnBX8itPKMTK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fX0TEAAAA3AAAAA8AAAAAAAAAAAAAAAAAmAIAAGRycy9k&#10;b3ducmV2LnhtbFBLBQYAAAAABAAEAPUAAACJAwAAAAA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337" o:spid="_x0000_s1045" style="position:absolute;left:1786;top:943;width:2357;height:0" coordorigin="1786,943" coordsize="235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          <v:shape id="Freeform 338" o:spid="_x0000_s1046" style="position:absolute;left:1786;top:943;width:2357;height:0;visibility:visible;mso-wrap-style:square;v-text-anchor:top" coordsize="23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LocYA&#10;AADcAAAADwAAAGRycy9kb3ducmV2LnhtbESPQU/DMAyF70j7D5En7VKxdAUBKsumbdKAIQ5Q4G41&#10;pq3WOFUStvLv8QGJm633/N7n5Xp0vTpRiJ1nA4t5Doq49rbjxsDH+/7yDlRMyBZ7z2TghyKsV5OL&#10;JZbWn/mNTlVqlIRwLNFAm9JQah3rlhzGuR+IRfvywWGSNTTaBjxLuOt1kec32mHH0tDiQLuW6mP1&#10;7Qxkny+34fmqyrPX7OHR6UNx3B4KY2bTcXMPKtGY/s1/109W8K8FX56RC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PLocYAAADcAAAADwAAAAAAAAAAAAAAAACYAgAAZHJz&#10;L2Rvd25yZXYueG1sUEsFBgAAAAAEAAQA9QAAAIsDAAAAAA==&#10;" path="m,l2356,e" filled="f" strokecolor="#a1a1a1" strokeweight=".82pt">
                                      <v:path arrowok="t" o:connecttype="custom" o:connectlocs="0,0;2356,0" o:connectangles="0,0"/>
                                    </v:shape>
                                    <v:group id="Group 339" o:spid="_x0000_s1047" style="position:absolute;left:4205;top:943;width:2258;height:0" coordorigin="4205,943" coordsize="22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              <v:shape id="Freeform 340" o:spid="_x0000_s1048" style="position:absolute;left:4205;top:943;width:2258;height:0;visibility:visible;mso-wrap-style:square;v-text-anchor:top" coordsize="22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Sg+cMA&#10;AADcAAAADwAAAGRycy9kb3ducmV2LnhtbERP22oCMRB9L/QfwhR8q9mqeNkaRQRFLEi1lb4Om+nu&#10;YjJZN3Fd/94UhL7N4VxnOm+tEQ3VvnSs4K2bgCDOnC45V/D9tXodg/ABWaNxTApu5GE+e36aYqrd&#10;lffUHEIuYgj7FBUUIVSplD4ryKLvuoo4cr+uthgirHOpa7zGcGtkL0mG0mLJsaHAipYFZafDxSo4&#10;7hozmnz0HdH2Z70efZrLub9SqvPSLt5BBGrDv/jh3ug4f9CDv2fi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Sg+cMAAADcAAAADwAAAAAAAAAAAAAAAACYAgAAZHJzL2Rv&#10;d25yZXYueG1sUEsFBgAAAAAEAAQA9QAAAIgDAAAAAA==&#10;" path="m,l2258,e" filled="f" strokecolor="#a1a1a1" strokeweight=".82pt">
                                        <v:path arrowok="t" o:connecttype="custom" o:connectlocs="0,0;2258,0" o:connectangles="0,0"/>
                                      </v:shape>
                                      <v:group id="Group 341" o:spid="_x0000_s1049" style="position:absolute;left:1740;top:554;width:0;height:3931" coordorigin="1740,554" coordsize="0,3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      <v:shape id="Freeform 342" o:spid="_x0000_s1050" style="position:absolute;left:1740;top:554;width:0;height:3931;visibility:visible;mso-wrap-style:square;v-text-anchor:top" coordsize="0,3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GfsMA&#10;AADcAAAADwAAAGRycy9kb3ducmV2LnhtbERPS2sCMRC+F/wPYYReimYtUmQ1ig8sPfRSX+dhM+6u&#10;biYxSdftv28KBW/z8T1ntuhMI1ryobasYDTMQBAXVtdcKjjst4MJiBCRNTaWScEPBVjMe08zzLW9&#10;8xe1u1iKFMIhRwVVjC6XMhQVGQxD64gTd7beYEzQl1J7vKdw08jXLHuTBmtODRU6WldUXHffRoFr&#10;18XL0h19+35ZfZ5Gl9smTG5KPfe75RREpC4+xP/uD53mj8fw90y6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aGfsMAAADcAAAADwAAAAAAAAAAAAAAAACYAgAAZHJzL2Rv&#10;d25yZXYueG1sUEsFBgAAAAAEAAQA9QAAAIgDAAAAAA==&#10;" path="m,l,3931e" filled="f" strokecolor="#f0f0f0" strokeweight="1.54pt">
                                          <v:path arrowok="t" o:connecttype="custom" o:connectlocs="0,554;0,4485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4137025</wp:posOffset>
                </wp:positionH>
                <wp:positionV relativeFrom="paragraph">
                  <wp:posOffset>593090</wp:posOffset>
                </wp:positionV>
                <wp:extent cx="2506980" cy="10160"/>
                <wp:effectExtent l="3175" t="0" r="4445" b="8890"/>
                <wp:wrapNone/>
                <wp:docPr id="115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980" cy="10160"/>
                          <a:chOff x="6515" y="934"/>
                          <a:chExt cx="3948" cy="16"/>
                        </a:xfrm>
                      </wpg:grpSpPr>
                      <wpg:grpSp>
                        <wpg:cNvPr id="116" name="Group 344"/>
                        <wpg:cNvGrpSpPr>
                          <a:grpSpLocks/>
                        </wpg:cNvGrpSpPr>
                        <wpg:grpSpPr bwMode="auto">
                          <a:xfrm>
                            <a:off x="6523" y="943"/>
                            <a:ext cx="1934" cy="0"/>
                            <a:chOff x="6523" y="943"/>
                            <a:chExt cx="1934" cy="0"/>
                          </a:xfrm>
                        </wpg:grpSpPr>
                        <wps:wsp>
                          <wps:cNvPr id="117" name="Freeform 345"/>
                          <wps:cNvSpPr>
                            <a:spLocks/>
                          </wps:cNvSpPr>
                          <wps:spPr bwMode="auto">
                            <a:xfrm>
                              <a:off x="6523" y="943"/>
                              <a:ext cx="1934" cy="0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1934"/>
                                <a:gd name="T2" fmla="+- 0 8458 6523"/>
                                <a:gd name="T3" fmla="*/ T2 w 1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4">
                                  <a:moveTo>
                                    <a:pt x="0" y="0"/>
                                  </a:moveTo>
                                  <a:lnTo>
                                    <a:pt x="193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8" name="Group 346"/>
                          <wpg:cNvGrpSpPr>
                            <a:grpSpLocks/>
                          </wpg:cNvGrpSpPr>
                          <wpg:grpSpPr bwMode="auto">
                            <a:xfrm>
                              <a:off x="8520" y="943"/>
                              <a:ext cx="1934" cy="0"/>
                              <a:chOff x="8520" y="943"/>
                              <a:chExt cx="1934" cy="0"/>
                            </a:xfrm>
                          </wpg:grpSpPr>
                          <wps:wsp>
                            <wps:cNvPr id="119" name="Freeform 347"/>
                            <wps:cNvSpPr>
                              <a:spLocks/>
                            </wps:cNvSpPr>
                            <wps:spPr bwMode="auto">
                              <a:xfrm>
                                <a:off x="8520" y="943"/>
                                <a:ext cx="1934" cy="0"/>
                              </a:xfrm>
                              <a:custGeom>
                                <a:avLst/>
                                <a:gdLst>
                                  <a:gd name="T0" fmla="+- 0 8520 8520"/>
                                  <a:gd name="T1" fmla="*/ T0 w 1934"/>
                                  <a:gd name="T2" fmla="+- 0 10454 8520"/>
                                  <a:gd name="T3" fmla="*/ T2 w 193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34">
                                    <a:moveTo>
                                      <a:pt x="0" y="0"/>
                                    </a:moveTo>
                                    <a:lnTo>
                                      <a:pt x="1934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FE5921B" id="Group 343" o:spid="_x0000_s1026" style="position:absolute;margin-left:325.75pt;margin-top:46.7pt;width:197.4pt;height:.8pt;z-index:-251651584;mso-position-horizontal-relative:page" coordorigin="6515,934" coordsize="39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">
                <v:group id="Group 344" o:spid="_x0000_s1027" style="position:absolute;left:6523;top:943;width:1934;height:0" coordorigin="6523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345" o:spid="_x0000_s1028" style="position:absolute;left:6523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uVMQA&#10;AADcAAAADwAAAGRycy9kb3ducmV2LnhtbERPTWvCQBC9F/wPyxR6qxtLqxJdRQKBHErBqAdvQ3ZM&#10;YrOzIbtNYn+9KxR6m8f7nPV2NI3oqXO1ZQWzaQSCuLC65lLB8ZC+LkE4j6yxsUwKbuRgu5k8rTHW&#10;duA99bkvRQhhF6OCyvs2ltIVFRl0U9sSB+5iO4M+wK6UusMhhJtGvkXRXBqsOTRU2FJSUfGd/xgF&#10;n18lzq/16T39+M336SW76fMiUerledytQHga/b/4z53pMH+2gMcz4QK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GLlTEAAAA3AAAAA8AAAAAAAAAAAAAAAAAmAIAAGRycy9k&#10;b3ducmV2LnhtbFBLBQYAAAAABAAEAPUAAACJAwAAAAA=&#10;" path="m,l1935,e" filled="f" strokecolor="#a1a1a1" strokeweight=".82pt">
                    <v:path arrowok="t" o:connecttype="custom" o:connectlocs="0,0;1935,0" o:connectangles="0,0"/>
                  </v:shape>
                  <v:group id="Group 346" o:spid="_x0000_s1029" style="position:absolute;left:8520;top:943;width:1934;height:0" coordorigin="8520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shape id="Freeform 347" o:spid="_x0000_s1030" style="position:absolute;left:8520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UfvcMA&#10;AADcAAAADwAAAGRycy9kb3ducmV2LnhtbERPTYvCMBC9C/sfwix409RFXa1GWYSCBxHs6sHb0Ixt&#10;d5tJaaJWf70RBG/zeJ8zX7amEhdqXGlZwaAfgSDOrC45V7D/TXoTEM4ja6wsk4IbOVguPjpzjLW9&#10;8o4uqc9FCGEXo4LC+zqW0mUFGXR9WxMH7mQbgz7AJpe6wWsIN5X8iqKxNFhyaCiwplVB2X96Ngo2&#10;2xzHf+VhmIzu6S45rW/6+L1SqvvZ/sxAeGr9W/xyr3WYP5jC85lw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1UfvcMAAADcAAAADwAAAAAAAAAAAAAAAACYAgAAZHJzL2Rv&#10;d25yZXYueG1sUEsFBgAAAAAEAAQA9QAAAIgDAAAAAA==&#10;" path="m,l1934,e" filled="f" strokecolor="#a1a1a1" strokeweight=".82pt">
                      <v:path arrowok="t" o:connecttype="custom" o:connectlocs="0,0;1934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B12EAF">
        <w:rPr>
          <w:spacing w:val="1"/>
          <w:position w:val="-1"/>
          <w:sz w:val="24"/>
          <w:szCs w:val="24"/>
        </w:rPr>
        <w:t>S</w:t>
      </w:r>
      <w:r w:rsidR="00B12EAF">
        <w:rPr>
          <w:spacing w:val="-1"/>
          <w:position w:val="-1"/>
          <w:sz w:val="24"/>
          <w:szCs w:val="24"/>
        </w:rPr>
        <w:t>a</w:t>
      </w:r>
      <w:r w:rsidR="00B12EAF">
        <w:rPr>
          <w:position w:val="-1"/>
          <w:sz w:val="24"/>
          <w:szCs w:val="24"/>
        </w:rPr>
        <w:t>d</w:t>
      </w:r>
      <w:r w:rsidR="00B12EAF">
        <w:rPr>
          <w:spacing w:val="-1"/>
          <w:position w:val="-1"/>
          <w:sz w:val="24"/>
          <w:szCs w:val="24"/>
        </w:rPr>
        <w:t>r</w:t>
      </w:r>
      <w:r w:rsidR="00B12EAF">
        <w:rPr>
          <w:spacing w:val="1"/>
          <w:position w:val="-1"/>
          <w:sz w:val="24"/>
          <w:szCs w:val="24"/>
        </w:rPr>
        <w:t>ž</w:t>
      </w:r>
      <w:r w:rsidR="00B12EAF">
        <w:rPr>
          <w:position w:val="-1"/>
          <w:sz w:val="24"/>
          <w:szCs w:val="24"/>
        </w:rPr>
        <w:t>i pod</w:t>
      </w:r>
      <w:r w:rsidR="00B12EAF">
        <w:rPr>
          <w:spacing w:val="-1"/>
          <w:position w:val="-1"/>
          <w:sz w:val="24"/>
          <w:szCs w:val="24"/>
        </w:rPr>
        <w:t>a</w:t>
      </w:r>
      <w:r w:rsidR="00B12EAF">
        <w:rPr>
          <w:position w:val="-1"/>
          <w:sz w:val="24"/>
          <w:szCs w:val="24"/>
        </w:rPr>
        <w:t>tke</w:t>
      </w:r>
      <w:r w:rsidR="00B12EAF">
        <w:rPr>
          <w:spacing w:val="-1"/>
          <w:position w:val="-1"/>
          <w:sz w:val="24"/>
          <w:szCs w:val="24"/>
        </w:rPr>
        <w:t xml:space="preserve"> </w:t>
      </w:r>
      <w:r w:rsidR="00B12EAF">
        <w:rPr>
          <w:position w:val="-1"/>
          <w:sz w:val="24"/>
          <w:szCs w:val="24"/>
        </w:rPr>
        <w:t xml:space="preserve">poruci </w:t>
      </w:r>
      <w:r w:rsidR="00911360">
        <w:rPr>
          <w:position w:val="-1"/>
          <w:sz w:val="24"/>
          <w:szCs w:val="24"/>
        </w:rPr>
        <w:t>beleš</w:t>
      </w:r>
      <w:r w:rsidR="00D65B49">
        <w:rPr>
          <w:position w:val="-1"/>
          <w:sz w:val="24"/>
          <w:szCs w:val="24"/>
        </w:rPr>
        <w:t xml:space="preserve">ci </w:t>
      </w:r>
      <w:r w:rsidR="00B12EAF">
        <w:rPr>
          <w:position w:val="-1"/>
          <w:sz w:val="24"/>
          <w:szCs w:val="24"/>
        </w:rPr>
        <w:t xml:space="preserve">koju je korisnik </w:t>
      </w:r>
      <w:r w:rsidR="00F64E7C">
        <w:rPr>
          <w:position w:val="-1"/>
          <w:sz w:val="24"/>
          <w:szCs w:val="24"/>
        </w:rPr>
        <w:t>sakrio.</w:t>
      </w:r>
    </w:p>
    <w:p w:rsidR="00B12EAF" w:rsidRDefault="00B12EAF" w:rsidP="00B12EAF">
      <w:pPr>
        <w:spacing w:line="260" w:lineRule="exact"/>
        <w:ind w:left="160"/>
        <w:rPr>
          <w:sz w:val="24"/>
          <w:szCs w:val="24"/>
        </w:rPr>
      </w:pPr>
    </w:p>
    <w:p w:rsidR="00B12EAF" w:rsidRDefault="00B12EAF" w:rsidP="00B12EAF">
      <w:pPr>
        <w:spacing w:before="1" w:line="180" w:lineRule="exact"/>
        <w:rPr>
          <w:sz w:val="18"/>
          <w:szCs w:val="18"/>
        </w:rPr>
      </w:pPr>
    </w:p>
    <w:p w:rsidR="00B12EAF" w:rsidRDefault="00B12EAF" w:rsidP="00B12EAF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0"/>
        <w:gridCol w:w="1996"/>
        <w:gridCol w:w="1996"/>
      </w:tblGrid>
      <w:tr w:rsidR="00B12EAF" w:rsidTr="00D65B49">
        <w:trPr>
          <w:trHeight w:hRule="exact" w:val="305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B12EAF" w:rsidRDefault="00B12EAF" w:rsidP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B12EAF" w:rsidRDefault="00B12EAF" w:rsidP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B12EAF" w:rsidRDefault="00B12EAF" w:rsidP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B12EAF" w:rsidRDefault="00B12EAF" w:rsidP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B12EAF" w:rsidTr="00D65B49">
        <w:trPr>
          <w:trHeight w:hRule="exact" w:val="303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B12EAF" w:rsidRPr="00B12EAF" w:rsidRDefault="00B12EAF" w:rsidP="00945FEF">
            <w:pPr>
              <w:spacing w:before="66"/>
              <w:ind w:left="29"/>
            </w:pPr>
            <w:r w:rsidRPr="00B12EAF">
              <w:rPr>
                <w:spacing w:val="-1"/>
                <w:u w:val="single"/>
              </w:rPr>
              <w:t>id</w:t>
            </w:r>
            <w:r w:rsidR="00945FEF">
              <w:rPr>
                <w:spacing w:val="-1"/>
                <w:u w:val="single"/>
              </w:rPr>
              <w:t>Note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B12EAF" w:rsidRDefault="00B12EAF" w:rsidP="00D65B49">
            <w:pPr>
              <w:spacing w:before="66"/>
              <w:ind w:left="37"/>
            </w:pPr>
            <w:r>
              <w:t>uniqueid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B12EAF" w:rsidRDefault="00B12EAF" w:rsidP="00D65B49">
            <w:pPr>
              <w:spacing w:before="66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B12EAF" w:rsidRDefault="00945FEF" w:rsidP="00D65B49">
            <w:pPr>
              <w:spacing w:before="66"/>
              <w:ind w:left="37"/>
            </w:pPr>
            <w:r>
              <w:t>Y</w:t>
            </w:r>
            <w:r w:rsidR="00D65B49">
              <w:t>es</w:t>
            </w:r>
          </w:p>
        </w:tc>
      </w:tr>
      <w:tr w:rsidR="00B12EAF" w:rsidTr="00B12EAF">
        <w:trPr>
          <w:trHeight w:hRule="exact" w:val="348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B12EAF" w:rsidRPr="00B12EAF" w:rsidRDefault="00945FEF" w:rsidP="00D65B49">
            <w:pPr>
              <w:spacing w:before="52"/>
              <w:ind w:left="29"/>
            </w:pPr>
            <w:r>
              <w:rPr>
                <w:spacing w:val="-1"/>
              </w:rPr>
              <w:t>idUser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B12EAF" w:rsidRDefault="00B12EAF" w:rsidP="00B12EAF">
            <w:pPr>
              <w:spacing w:before="52"/>
            </w:pPr>
            <w:r>
              <w:t xml:space="preserve"> uniqueid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B12EAF" w:rsidRDefault="00D65B49" w:rsidP="00D65B49">
            <w:pPr>
              <w:spacing w:before="52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B12EAF" w:rsidRDefault="00945FEF" w:rsidP="00D65B49">
            <w:pPr>
              <w:spacing w:before="52"/>
              <w:ind w:left="37"/>
            </w:pPr>
            <w:r>
              <w:t>Y</w:t>
            </w:r>
            <w:r w:rsidR="00D65B49">
              <w:t>es</w:t>
            </w:r>
          </w:p>
        </w:tc>
      </w:tr>
    </w:tbl>
    <w:p w:rsidR="00B12EAF" w:rsidRDefault="00B12EAF" w:rsidP="00B12EAF">
      <w:pPr>
        <w:spacing w:before="17" w:line="200" w:lineRule="exact"/>
      </w:pPr>
    </w:p>
    <w:p w:rsidR="00B12EAF" w:rsidRDefault="00B12EAF">
      <w:pPr>
        <w:spacing w:before="24"/>
        <w:ind w:left="160" w:right="6136"/>
        <w:jc w:val="both"/>
        <w:rPr>
          <w:b/>
          <w:spacing w:val="1"/>
          <w:sz w:val="28"/>
          <w:szCs w:val="28"/>
        </w:rPr>
      </w:pPr>
    </w:p>
    <w:p w:rsidR="00B12EAF" w:rsidRDefault="00B12EAF">
      <w:pPr>
        <w:spacing w:before="24"/>
        <w:ind w:left="160" w:right="6136"/>
        <w:jc w:val="both"/>
        <w:rPr>
          <w:b/>
          <w:spacing w:val="1"/>
          <w:sz w:val="28"/>
          <w:szCs w:val="28"/>
        </w:rPr>
      </w:pPr>
    </w:p>
    <w:p w:rsidR="003D7AE0" w:rsidRDefault="00D65B49">
      <w:pPr>
        <w:spacing w:before="24"/>
        <w:ind w:left="160" w:right="6136"/>
        <w:jc w:val="both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7    </w:t>
      </w:r>
      <w:r>
        <w:rPr>
          <w:b/>
          <w:spacing w:val="18"/>
          <w:sz w:val="28"/>
          <w:szCs w:val="28"/>
        </w:rPr>
        <w:t xml:space="preserve"> </w:t>
      </w:r>
      <w:r w:rsidR="00D8572C">
        <w:rPr>
          <w:b/>
          <w:sz w:val="28"/>
          <w:szCs w:val="28"/>
        </w:rPr>
        <w:t>NOTIFICATION</w:t>
      </w:r>
      <w:r>
        <w:rPr>
          <w:b/>
          <w:sz w:val="28"/>
          <w:szCs w:val="28"/>
        </w:rPr>
        <w:t xml:space="preserve"> </w:t>
      </w:r>
    </w:p>
    <w:p w:rsidR="003D7AE0" w:rsidRDefault="00D65B49" w:rsidP="00D65B49">
      <w:pPr>
        <w:spacing w:line="260" w:lineRule="exact"/>
        <w:ind w:right="124" w:firstLine="1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ž</w:t>
      </w:r>
      <w:r>
        <w:rPr>
          <w:sz w:val="24"/>
          <w:szCs w:val="24"/>
        </w:rPr>
        <w:t>i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0"/>
          <w:sz w:val="24"/>
          <w:szCs w:val="24"/>
        </w:rPr>
        <w:t xml:space="preserve"> </w:t>
      </w:r>
      <w:r w:rsidR="00F75CC2"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2BCC700C" wp14:editId="5CF33C46">
                <wp:simplePos x="0" y="0"/>
                <wp:positionH relativeFrom="page">
                  <wp:posOffset>1095375</wp:posOffset>
                </wp:positionH>
                <wp:positionV relativeFrom="paragraph">
                  <wp:posOffset>696595</wp:posOffset>
                </wp:positionV>
                <wp:extent cx="5591175" cy="1092200"/>
                <wp:effectExtent l="9525" t="6350" r="0" b="6350"/>
                <wp:wrapNone/>
                <wp:docPr id="9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1092200"/>
                          <a:chOff x="1725" y="1097"/>
                          <a:chExt cx="8805" cy="1720"/>
                        </a:xfrm>
                      </wpg:grpSpPr>
                      <wpg:grpSp>
                        <wpg:cNvPr id="91" name="Group 38"/>
                        <wpg:cNvGrpSpPr>
                          <a:grpSpLocks/>
                        </wpg:cNvGrpSpPr>
                        <wpg:grpSpPr bwMode="auto">
                          <a:xfrm>
                            <a:off x="1754" y="1126"/>
                            <a:ext cx="2417" cy="0"/>
                            <a:chOff x="1754" y="1126"/>
                            <a:chExt cx="2417" cy="0"/>
                          </a:xfrm>
                        </wpg:grpSpPr>
                        <wps:wsp>
                          <wps:cNvPr id="92" name="Freeform 61"/>
                          <wps:cNvSpPr>
                            <a:spLocks/>
                          </wps:cNvSpPr>
                          <wps:spPr bwMode="auto">
                            <a:xfrm>
                              <a:off x="1754" y="1126"/>
                              <a:ext cx="2417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7"/>
                                <a:gd name="T2" fmla="+- 0 4171 1754"/>
                                <a:gd name="T3" fmla="*/ T2 w 24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7">
                                  <a:moveTo>
                                    <a:pt x="0" y="0"/>
                                  </a:moveTo>
                                  <a:lnTo>
                                    <a:pt x="2417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3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4171" y="1126"/>
                              <a:ext cx="29" cy="0"/>
                              <a:chOff x="4171" y="1126"/>
                              <a:chExt cx="29" cy="0"/>
                            </a:xfrm>
                          </wpg:grpSpPr>
                          <wps:wsp>
                            <wps:cNvPr id="94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4171" y="1126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1 4171"/>
                                  <a:gd name="T1" fmla="*/ T0 w 29"/>
                                  <a:gd name="T2" fmla="+- 0 4200 4171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5" name="Group 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0" y="1126"/>
                                <a:ext cx="2294" cy="0"/>
                                <a:chOff x="4200" y="1126"/>
                                <a:chExt cx="2294" cy="0"/>
                              </a:xfrm>
                            </wpg:grpSpPr>
                            <wps:wsp>
                              <wps:cNvPr id="96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0" y="1126"/>
                                  <a:ext cx="2294" cy="0"/>
                                </a:xfrm>
                                <a:custGeom>
                                  <a:avLst/>
                                  <a:gdLst>
                                    <a:gd name="T0" fmla="+- 0 4200 4200"/>
                                    <a:gd name="T1" fmla="*/ T0 w 2294"/>
                                    <a:gd name="T2" fmla="+- 0 6494 4200"/>
                                    <a:gd name="T3" fmla="*/ T2 w 2294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4">
                                      <a:moveTo>
                                        <a:pt x="0" y="0"/>
                                      </a:moveTo>
                                      <a:lnTo>
                                        <a:pt x="229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7" name="Group 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4" y="1126"/>
                                  <a:ext cx="29" cy="0"/>
                                  <a:chOff x="6494" y="1126"/>
                                  <a:chExt cx="29" cy="0"/>
                                </a:xfrm>
                              </wpg:grpSpPr>
                              <wps:wsp>
                                <wps:cNvPr id="9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4" y="1126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4 6494"/>
                                      <a:gd name="T1" fmla="*/ T0 w 29"/>
                                      <a:gd name="T2" fmla="+- 0 6523 649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9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3" y="1126"/>
                                    <a:ext cx="1973" cy="0"/>
                                    <a:chOff x="6523" y="1126"/>
                                    <a:chExt cx="1973" cy="0"/>
                                  </a:xfrm>
                                </wpg:grpSpPr>
                                <wps:wsp>
                                  <wps:cNvPr id="100" name="Freeform 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3" y="1126"/>
                                      <a:ext cx="1973" cy="0"/>
                                    </a:xfrm>
                                    <a:custGeom>
                                      <a:avLst/>
                                      <a:gdLst>
                                        <a:gd name="T0" fmla="+- 0 6523 6523"/>
                                        <a:gd name="T1" fmla="*/ T0 w 1973"/>
                                        <a:gd name="T2" fmla="+- 0 8496 6523"/>
                                        <a:gd name="T3" fmla="*/ T2 w 1973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7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73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01" name="Group 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96" y="1126"/>
                                      <a:ext cx="29" cy="0"/>
                                      <a:chOff x="8496" y="1126"/>
                                      <a:chExt cx="29" cy="0"/>
                                    </a:xfrm>
                                  </wpg:grpSpPr>
                                  <wps:wsp>
                                    <wps:cNvPr id="102" name="Freeform 5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96" y="1126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96 8496"/>
                                          <a:gd name="T1" fmla="*/ T0 w 29"/>
                                          <a:gd name="T2" fmla="+- 0 8525 8496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03" name="Group 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25" y="1126"/>
                                        <a:ext cx="1961" cy="0"/>
                                        <a:chOff x="8525" y="1126"/>
                                        <a:chExt cx="1961" cy="0"/>
                                      </a:xfrm>
                                    </wpg:grpSpPr>
                                    <wps:wsp>
                                      <wps:cNvPr id="104" name="Freeform 5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25" y="1126"/>
                                          <a:ext cx="1961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25 8525"/>
                                            <a:gd name="T1" fmla="*/ T0 w 1961"/>
                                            <a:gd name="T2" fmla="+- 0 10486 8525"/>
                                            <a:gd name="T3" fmla="*/ T2 w 196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1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5" name="Group 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1112"/>
                                          <a:ext cx="0" cy="91"/>
                                          <a:chOff x="10500" y="1112"/>
                                          <a:chExt cx="0" cy="91"/>
                                        </a:xfrm>
                                      </wpg:grpSpPr>
                                      <wps:wsp>
                                        <wps:cNvPr id="106" name="Freeform 5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1112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112 1112"/>
                                              <a:gd name="T1" fmla="*/ 1112 h 91"/>
                                              <a:gd name="T2" fmla="+- 0 1203 1112"/>
                                              <a:gd name="T3" fmla="*/ 1203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7" name="Group 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1126"/>
                                            <a:ext cx="29" cy="0"/>
                                            <a:chOff x="10486" y="1126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108" name="Freeform 53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1126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9" name="Group 4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1501"/>
                                              <a:ext cx="2354" cy="0"/>
                                              <a:chOff x="1786" y="1501"/>
                                              <a:chExt cx="2354" cy="0"/>
                                            </a:xfrm>
                                          </wpg:grpSpPr>
                                          <wps:wsp>
                                            <wps:cNvPr id="110" name="Freeform 52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1501"/>
                                                <a:ext cx="2354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4"/>
                                                  <a:gd name="T2" fmla="+- 0 4140 1786"/>
                                                  <a:gd name="T3" fmla="*/ T2 w 2354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4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4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11" name="Group 4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2" y="1501"/>
                                                <a:ext cx="2261" cy="0"/>
                                                <a:chOff x="4202" y="1501"/>
                                                <a:chExt cx="2261" cy="0"/>
                                              </a:xfrm>
                                            </wpg:grpSpPr>
                                            <wps:wsp>
                                              <wps:cNvPr id="112" name="Freeform 51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2" y="1501"/>
                                                  <a:ext cx="2261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2 4202"/>
                                                    <a:gd name="T1" fmla="*/ T0 w 2261"/>
                                                    <a:gd name="T2" fmla="+- 0 6463 4202"/>
                                                    <a:gd name="T3" fmla="*/ T2 w 2261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61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61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13" name="Group 4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1112"/>
                                                  <a:ext cx="0" cy="1690"/>
                                                  <a:chOff x="1740" y="1112"/>
                                                  <a:chExt cx="0" cy="1690"/>
                                                </a:xfrm>
                                              </wpg:grpSpPr>
                                              <wps:wsp>
                                                <wps:cNvPr id="114" name="Freeform 50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1112"/>
                                                    <a:ext cx="0" cy="169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112 1112"/>
                                                      <a:gd name="T1" fmla="*/ 1112 h 1690"/>
                                                      <a:gd name="T2" fmla="+- 0 2802 1112"/>
                                                      <a:gd name="T3" fmla="*/ 2802 h 1690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1690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169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CF99931" id="Group 37" o:spid="_x0000_s1026" style="position:absolute;margin-left:86.25pt;margin-top:54.85pt;width:440.25pt;height:86pt;z-index:-251654656;mso-position-horizontal-relative:page" coordorigin="1725,1097" coordsize="8805,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">
                <v:group id="Group 38" o:spid="_x0000_s1027" style="position:absolute;left:1754;top:1126;width:2417;height:0" coordorigin="1754,1126" coordsize="24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61" o:spid="_x0000_s1028" style="position:absolute;left:1754;top:1126;width:2417;height:0;visibility:visible;mso-wrap-style:square;v-text-anchor:top" coordsize="24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IncUA&#10;AADbAAAADwAAAGRycy9kb3ducmV2LnhtbESPQWsCMRSE7wX/Q3iCl6LZ5lDqahQRCuJBqC1Ub4/N&#10;c3d187JN0nX33zeFQo/DzHzDLNe9bURHPtSONTzNMhDEhTM1lxo+3l+nLyBCRDbYOCYNAwVYr0YP&#10;S8yNu/MbdcdYigThkKOGKsY2lzIUFVkMM9cSJ+/ivMWYpC+l8XhPcNtIlWXP0mLNaaHClrYVFbfj&#10;t9Xw2X0delJe7R7P19P+MAyqiLXWk3G/WYCI1Mf/8F97ZzTMF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1UidxQAAANsAAAAPAAAAAAAAAAAAAAAAAJgCAABkcnMv&#10;ZG93bnJldi54bWxQSwUGAAAAAAQABAD1AAAAigMAAAAA&#10;" path="m,l2417,e" filled="f" strokecolor="#f0f0f0" strokeweight="1.54pt">
                    <v:path arrowok="t" o:connecttype="custom" o:connectlocs="0,0;2417,0" o:connectangles="0,0"/>
                  </v:shape>
                  <v:group id="Group 39" o:spid="_x0000_s1029" style="position:absolute;left:4171;top:1126;width:29;height:0" coordorigin="4171,11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shape id="Freeform 60" o:spid="_x0000_s1030" style="position:absolute;left:4171;top:11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G/MMA&#10;AADbAAAADwAAAGRycy9kb3ducmV2LnhtbESP3YrCMBSE7xd8h3CEvdPUH/ypRhHBZdkLseoDHJpj&#10;W21OShM1+/ZmQdjLYWa+YZbrYGrxoNZVlhUM+gkI4tzqigsF59OuNwPhPLLG2jIp+CUH61XnY4mp&#10;tk/O6HH0hYgQdikqKL1vUildXpJB17cNcfQutjXoo2wLqVt8Rrip5TBJJtJgxXGhxIa2JeW3490o&#10;OMw3gdzk57Svv9w1m4a9HhlS6rMbNgsQnoL/D7/b31rBfAx/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EG/MMAAADbAAAADwAAAAAAAAAAAAAAAACYAgAAZHJzL2Rv&#10;d25yZXYueG1sUEsFBgAAAAAEAAQA9QAAAIgDAAAAAA==&#10;" path="m,l29,e" filled="f" strokecolor="#f0f0f0" strokeweight="1.54pt">
                      <v:path arrowok="t" o:connecttype="custom" o:connectlocs="0,0;29,0" o:connectangles="0,0"/>
                    </v:shape>
                    <v:group id="Group 40" o:spid="_x0000_s1031" style="position:absolute;left:4200;top:1126;width:2294;height:0" coordorigin="4200,1126" coordsize="22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<v:shape id="Freeform 59" o:spid="_x0000_s1032" style="position:absolute;left:4200;top:1126;width:2294;height:0;visibility:visible;mso-wrap-style:square;v-text-anchor:top" coordsize="22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fmcMA&#10;AADbAAAADwAAAGRycy9kb3ducmV2LnhtbESPQWvCQBSE7wX/w/KEXopu2oqY6CpSKZSCB6Pen9ln&#10;EpJ9G3ZXTf99VxA8DjPzDbNY9aYVV3K+tqzgfZyAIC6srrlUcNh/j2YgfEDW2FomBX/kYbUcvCww&#10;0/bGO7rmoRQRwj5DBVUIXSalLyoy6Me2I47e2TqDIUpXSu3wFuGmlR9JMpUGa44LFXb0VVHR5Bej&#10;wPWfm83J6m16dM2vTt9okjcXpV6H/XoOIlAfnuFH+0crSKdw/x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dfmcMAAADbAAAADwAAAAAAAAAAAAAAAACYAgAAZHJzL2Rv&#10;d25yZXYueG1sUEsFBgAAAAAEAAQA9QAAAIgDAAAAAA==&#10;" path="m,l2294,e" filled="f" strokecolor="#f0f0f0" strokeweight="1.54pt">
                        <v:path arrowok="t" o:connecttype="custom" o:connectlocs="0,0;2294,0" o:connectangles="0,0"/>
                      </v:shape>
                      <v:group id="Group 41" o:spid="_x0000_s1033" style="position:absolute;left:6494;top:1126;width:29;height:0" coordorigin="6494,11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shape id="Freeform 58" o:spid="_x0000_s1034" style="position:absolute;left:6494;top:11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M+cAA&#10;AADbAAAADwAAAGRycy9kb3ducmV2LnhtbERP3WrCMBS+F/YO4Qy803QKVbumIgOH7KJo6wMcmrO2&#10;W3NSmkzj2y8Xg11+fP/5PphB3GhyvWUFL8sEBHFjdc+tgmt9XGxBOI+scbBMCh7kYF88zXLMtL3z&#10;hW6Vb0UMYZehgs77MZPSNR0ZdEs7Ekfu004GfYRTK/WE9xhuBrlKklQa7Dk2dDjSW0fNd/VjFJx3&#10;h0Au/ajL4d19XTah1GtDSs2fw+EVhKfg/8V/7pNWsItj45f4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wM+cAAAADbAAAADwAAAAAAAAAAAAAAAACYAgAAZHJzL2Rvd25y&#10;ZXYueG1sUEsFBgAAAAAEAAQA9QAAAIUDAAAAAA==&#10;" path="m,l29,e" filled="f" strokecolor="#f0f0f0" strokeweight="1.54pt">
                          <v:path arrowok="t" o:connecttype="custom" o:connectlocs="0,0;29,0" o:connectangles="0,0"/>
                        </v:shape>
                        <v:group id="Group 42" o:spid="_x0000_s1035" style="position:absolute;left:6523;top:1126;width:1973;height:0" coordorigin="6523,1126" coordsize="19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<v:shape id="Freeform 57" o:spid="_x0000_s1036" style="position:absolute;left:6523;top:1126;width:1973;height:0;visibility:visible;mso-wrap-style:square;v-text-anchor:top" coordsize="19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cfcUA&#10;AADcAAAADwAAAGRycy9kb3ducmV2LnhtbESPQUvDQBCF7wX/wzKCt2a3BkTSbksrCHrwYC1Kb0N2&#10;mg3NzsbsNo3/3jkI3mZ4b977ZrWZQqdGGlIb2cKiMKCI6+habiwcPp7nj6BSRnbYRSYLP5Rgs76Z&#10;rbBy8crvNO5zoySEU4UWfM59pXWqPQVMReyJRTvFIWCWdWi0G/Aq4aHT98Y86IAtS4PHnp481ef9&#10;JVjoy6/FJ3bl9670dH57NSe+HEdr726n7RJUpin/m/+uX5zgG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Fx9xQAAANwAAAAPAAAAAAAAAAAAAAAAAJgCAABkcnMv&#10;ZG93bnJldi54bWxQSwUGAAAAAAQABAD1AAAAigMAAAAA&#10;" path="m,l1973,e" filled="f" strokecolor="#f0f0f0" strokeweight="1.54pt">
                            <v:path arrowok="t" o:connecttype="custom" o:connectlocs="0,0;1973,0" o:connectangles="0,0"/>
                          </v:shape>
                          <v:group id="Group 43" o:spid="_x0000_s1037" style="position:absolute;left:8496;top:1126;width:29;height:0" coordorigin="8496,11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    <v:shape id="Freeform 56" o:spid="_x0000_s1038" style="position:absolute;left:8496;top:11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uiE8AA&#10;AADcAAAADwAAAGRycy9kb3ducmV2LnhtbERP24rCMBB9F/yHMIJvmqrgam0qIqzIPsh6+YChGdtq&#10;MylNVrN/v1kQfJvDuU62DqYRD+pcbVnBZJyAIC6srrlUcDl/jhYgnEfW2FgmBb/kYJ33exmm2j75&#10;SI+TL0UMYZeigsr7NpXSFRUZdGPbEkfuajuDPsKulLrDZww3jZwmyVwarDk2VNjStqLifvoxCr6X&#10;m0Bu/nU+NDt3O36Eg54ZUmo4CJsVCE/Bv8Uv917H+ckU/p+JF8j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uiE8AAAADcAAAADwAAAAAAAAAAAAAAAACYAgAAZHJzL2Rvd25y&#10;ZXYueG1sUEsFBgAAAAAEAAQA9QAAAIUDAAAAAA==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44" o:spid="_x0000_s1039" style="position:absolute;left:8525;top:1126;width:1961;height:0" coordorigin="8525,1126" coordsize="19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<v:shape id="Freeform 55" o:spid="_x0000_s1040" style="position:absolute;left:8525;top:1126;width:1961;height:0;visibility:visible;mso-wrap-style:square;v-text-anchor:top" coordsize="19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dEqcMA&#10;AADcAAAADwAAAGRycy9kb3ducmV2LnhtbERPS2vCQBC+F/oflil4qxuLFIluggZaPJTW+gCPY3ZM&#10;gtnZNLuatL/eFQre5uN7ziztTS0u1LrKsoLRMAJBnFtdcaFgu3l7noBwHlljbZkU/JKDNHl8mGGs&#10;bcffdFn7QoQQdjEqKL1vYildXpJBN7QNceCOtjXoA2wLqVvsQrip5UsUvUqDFYeGEhvKSspP67NR&#10;8PV36FY/75azPXtJO/3xuchypQZP/XwKwlPv7+J/91KH+dEYbs+EC2R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dEqcMAAADcAAAADwAAAAAAAAAAAAAAAACYAgAAZHJzL2Rv&#10;d25yZXYueG1sUEsFBgAAAAAEAAQA9QAAAIgDAAAAAA==&#10;" path="m,l1961,e" filled="f" strokecolor="#f0f0f0" strokeweight="1.54pt">
                                <v:path arrowok="t" o:connecttype="custom" o:connectlocs="0,0;1961,0" o:connectangles="0,0"/>
                              </v:shape>
                              <v:group id="Group 45" o:spid="_x0000_s1041" style="position:absolute;left:10500;top:1112;width:0;height:91" coordorigin="10500,1112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<v:shape id="Freeform 54" o:spid="_x0000_s1042" style="position:absolute;left:10500;top:1112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d2cEA&#10;AADcAAAADwAAAGRycy9kb3ducmV2LnhtbERPTYvCMBC9L/gfwgje1lQPslSjiCB4EWt3EXobmjEt&#10;NpPSRNv+e7OwsLd5vM/Z7AbbiBd1vnasYDFPQBCXTtdsFPx8Hz+/QPiArLFxTApG8rDbTj42mGrX&#10;85VeeTAihrBPUUEVQptK6cuKLPq5a4kjd3edxRBhZ6TusI/htpHLJFlJizXHhgpbOlRUPvKnVVBc&#10;zuOjNTez3GfFc8yL7NLfMqVm02G/BhFoCP/iP/dJx/nJCn6fiRfI7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r3dnBAAAA3AAAAA8AAAAAAAAAAAAAAAAAmAIAAGRycy9kb3du&#10;cmV2LnhtbFBLBQYAAAAABAAEAPUAAACGAwAAAAA=&#10;" path="m,l,91e" filled="f" strokecolor="#a1a1a1" strokeweight="1.54pt">
                                  <v:path arrowok="t" o:connecttype="custom" o:connectlocs="0,1112;0,1203" o:connectangles="0,0"/>
                                </v:shape>
                                <v:group id="Group 46" o:spid="_x0000_s1043" style="position:absolute;left:10486;top:1126;width:29;height:0" coordorigin="10486,11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      <v:shape id="Freeform 53" o:spid="_x0000_s1044" style="position:absolute;left:10486;top:11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V+cQA&#10;AADcAAAADwAAAGRycy9kb3ducmV2LnhtbESP3WrCQBCF7wXfYRmhd7qxBX9SVxGhUrwQoz7AkJ0m&#10;abOzIbvq9u2di0LvZjhnzvlmtUmuVXfqQ+PZwHSSgSIuvW24MnC9fIwXoEJEtth6JgO/FGCzHg5W&#10;mFv/4ILu51gpCeGQo4E6xi7XOpQ1OQwT3xGL9uV7h1HWvtK2x4eEu1a/ZtlMO2xYGmrsaFdT+XO+&#10;OQOn5TZRmB0ux3Yfvot5Oto3R8a8jNL2HVSkFP/Nf9efVvAzoZVnZAK9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zlfnEAAAA3AAAAA8AAAAAAAAAAAAAAAAAmAIAAGRycy9k&#10;b3ducmV2LnhtbFBLBQYAAAAABAAEAPUAAACJAwAAAAA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47" o:spid="_x0000_s1045" style="position:absolute;left:1786;top:1501;width:2354;height:0" coordorigin="1786,1501" coordsize="23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        <v:shape id="Freeform 52" o:spid="_x0000_s1046" style="position:absolute;left:1786;top:1501;width:2354;height:0;visibility:visible;mso-wrap-style:square;v-text-anchor:top" coordsize="2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02cUA&#10;AADcAAAADwAAAGRycy9kb3ducmV2LnhtbESPT2vCQBDF74LfYZmCN93Yg5TUVYpF8FCKf4peh+w0&#10;G5KdjdmtRj+9cyh4m+G9ee8382XvG3WhLlaBDUwnGSjiItiKSwM/h/X4DVRMyBabwGTgRhGWi+Fg&#10;jrkNV97RZZ9KJSEcczTgUmpzrWPhyGOchJZYtN/QeUyydqW2HV4l3Df6Nctm2mPF0uCwpZWjot7/&#10;eQPfdnX8wmJ2Pp36unbb3X179J/GjF76j3dQifr0NP9fb6zgTwVfnpEJ9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TTZxQAAANwAAAAPAAAAAAAAAAAAAAAAAJgCAABkcnMv&#10;ZG93bnJldi54bWxQSwUGAAAAAAQABAD1AAAAigMAAAAA&#10;" path="m,l2354,e" filled="f" strokecolor="#a1a1a1" strokeweight=".82pt">
                                      <v:path arrowok="t" o:connecttype="custom" o:connectlocs="0,0;2354,0" o:connectangles="0,0"/>
                                    </v:shape>
                                    <v:group id="Group 48" o:spid="_x0000_s1047" style="position:absolute;left:4202;top:1501;width:2261;height:0" coordorigin="4202,1501" coordsize="22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        <v:shape id="Freeform 51" o:spid="_x0000_s1048" style="position:absolute;left:4202;top:1501;width:2261;height:0;visibility:visible;mso-wrap-style:square;v-text-anchor:top" coordsize="2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Bxa8QA&#10;AADcAAAADwAAAGRycy9kb3ducmV2LnhtbERPS2vCQBC+C/6HZYRepG70YEvqRkSw9NBSmii9DtnJ&#10;A7OzcXej6b/vFgre5uN7zmY7mk5cyfnWsoLlIgFBXFrdcq3gWBwen0H4gKyxs0wKfsjDNptONphq&#10;e+MvuuahFjGEfYoKmhD6VEpfNmTQL2xPHLnKOoMhQldL7fAWw00nV0mylgZbjg0N9rRvqDzng1Fw&#10;mRe5O43Hz4P9frXvH09DtT4NSj3Mxt0LiEBjuIv/3W86zl+u4O+ZeIH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AcWvEAAAA3AAAAA8AAAAAAAAAAAAAAAAAmAIAAGRycy9k&#10;b3ducmV2LnhtbFBLBQYAAAAABAAEAPUAAACJAwAAAAA=&#10;" path="m,l2261,e" filled="f" strokecolor="#a1a1a1" strokeweight=".82pt">
                                        <v:path arrowok="t" o:connecttype="custom" o:connectlocs="0,0;2261,0" o:connectangles="0,0"/>
                                      </v:shape>
                                      <v:group id="Group 49" o:spid="_x0000_s1049" style="position:absolute;left:1740;top:1112;width:0;height:1690" coordorigin="1740,1112" coordsize="0,1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              <v:shape id="Freeform 50" o:spid="_x0000_s1050" style="position:absolute;left:1740;top:1112;width:0;height:1690;visibility:visible;mso-wrap-style:square;v-text-anchor:top" coordsize="0,1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3rd8EA&#10;AADcAAAADwAAAGRycy9kb3ducmV2LnhtbERPy6rCMBDdX/AfwgjurqkPRKpRRFEEN+oVwd3QjG21&#10;mdQmav17Iwh3N4fznPG0NoV4UOVyywo67QgEcWJ1zqmCw9/ydwjCeWSNhWVS8CIH00njZ4yxtk/e&#10;0WPvUxFC2MWoIPO+jKV0SUYGXduWxIE728qgD7BKpa7wGcJNIbtRNJAGcw4NGZY0zyi57u9GwUnL&#10;8+VSrCTdbttNvTiWveXhpFSrWc9GIDzV/l/8da91mN/pw+eZcIG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63fBAAAA3AAAAA8AAAAAAAAAAAAAAAAAmAIAAGRycy9kb3du&#10;cmV2LnhtbFBLBQYAAAAABAAEAPUAAACGAwAAAAA=&#10;" path="m,l,1690e" filled="f" strokecolor="#f0f0f0" strokeweight="1.54pt">
                                          <v:path arrowok="t" o:connecttype="custom" o:connectlocs="0,1112;0,2802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F75CC2"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7A5C20F1" wp14:editId="3B68C3BF">
                <wp:simplePos x="0" y="0"/>
                <wp:positionH relativeFrom="page">
                  <wp:posOffset>4138295</wp:posOffset>
                </wp:positionH>
                <wp:positionV relativeFrom="paragraph">
                  <wp:posOffset>948055</wp:posOffset>
                </wp:positionV>
                <wp:extent cx="2505075" cy="10160"/>
                <wp:effectExtent l="4445" t="635" r="5080" b="8255"/>
                <wp:wrapNone/>
                <wp:docPr id="8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075" cy="10160"/>
                          <a:chOff x="6517" y="1493"/>
                          <a:chExt cx="3945" cy="16"/>
                        </a:xfrm>
                      </wpg:grpSpPr>
                      <wpg:grpSp>
                        <wpg:cNvPr id="86" name="Group 33"/>
                        <wpg:cNvGrpSpPr>
                          <a:grpSpLocks/>
                        </wpg:cNvGrpSpPr>
                        <wpg:grpSpPr bwMode="auto">
                          <a:xfrm>
                            <a:off x="6526" y="1501"/>
                            <a:ext cx="1939" cy="0"/>
                            <a:chOff x="6526" y="1501"/>
                            <a:chExt cx="1939" cy="0"/>
                          </a:xfrm>
                        </wpg:grpSpPr>
                        <wps:wsp>
                          <wps:cNvPr id="87" name="Freeform 36"/>
                          <wps:cNvSpPr>
                            <a:spLocks/>
                          </wps:cNvSpPr>
                          <wps:spPr bwMode="auto">
                            <a:xfrm>
                              <a:off x="6526" y="1501"/>
                              <a:ext cx="1939" cy="0"/>
                            </a:xfrm>
                            <a:custGeom>
                              <a:avLst/>
                              <a:gdLst>
                                <a:gd name="T0" fmla="+- 0 6526 6526"/>
                                <a:gd name="T1" fmla="*/ T0 w 1939"/>
                                <a:gd name="T2" fmla="+- 0 8465 6526"/>
                                <a:gd name="T3" fmla="*/ T2 w 19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9">
                                  <a:moveTo>
                                    <a:pt x="0" y="0"/>
                                  </a:moveTo>
                                  <a:lnTo>
                                    <a:pt x="193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8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8527" y="1501"/>
                              <a:ext cx="1927" cy="0"/>
                              <a:chOff x="8527" y="1501"/>
                              <a:chExt cx="1927" cy="0"/>
                            </a:xfrm>
                          </wpg:grpSpPr>
                          <wps:wsp>
                            <wps:cNvPr id="89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8527" y="1501"/>
                                <a:ext cx="1927" cy="0"/>
                              </a:xfrm>
                              <a:custGeom>
                                <a:avLst/>
                                <a:gdLst>
                                  <a:gd name="T0" fmla="+- 0 8527 8527"/>
                                  <a:gd name="T1" fmla="*/ T0 w 1927"/>
                                  <a:gd name="T2" fmla="+- 0 10454 8527"/>
                                  <a:gd name="T3" fmla="*/ T2 w 192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27">
                                    <a:moveTo>
                                      <a:pt x="0" y="0"/>
                                    </a:moveTo>
                                    <a:lnTo>
                                      <a:pt x="1927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B260E7" id="Group 32" o:spid="_x0000_s1026" style="position:absolute;margin-left:325.85pt;margin-top:74.65pt;width:197.25pt;height:.8pt;z-index:-251653632;mso-position-horizontal-relative:page" coordorigin="6517,1493" coordsize="394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">
                <v:group id="Group 33" o:spid="_x0000_s1027" style="position:absolute;left:6526;top:1501;width:1939;height:0" coordorigin="6526,1501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36" o:spid="_x0000_s1028" style="position:absolute;left:6526;top:1501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fBsMA&#10;AADbAAAADwAAAGRycy9kb3ducmV2LnhtbESPQWsCMRSE7wX/Q3hCbzWrrFW3RhGxUE/iWqjHx+Y1&#10;Wdy8LJuo239vCoUeh5n5hlmue9eIG3Wh9qxgPMpAEFde12wUfJ7eX+YgQkTW2HgmBT8UYL0aPC2x&#10;0P7OR7qV0YgE4VCgAhtjW0gZKksOw8i3xMn79p3DmGRnpO7wnuCukZMse5UOa04LFlvaWqou5dUp&#10;8NPD3uTmsNvneVstcGK/zqVV6nnYb95AROrjf/iv/aEVzGfw+yX9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VfBsMAAADbAAAADwAAAAAAAAAAAAAAAACYAgAAZHJzL2Rv&#10;d25yZXYueG1sUEsFBgAAAAAEAAQA9QAAAIgDAAAAAA==&#10;" path="m,l1939,e" filled="f" strokecolor="#a1a1a1" strokeweight=".82pt">
                    <v:path arrowok="t" o:connecttype="custom" o:connectlocs="0,0;1939,0" o:connectangles="0,0"/>
                  </v:shape>
                  <v:group id="Group 34" o:spid="_x0000_s1029" style="position:absolute;left:8527;top:1501;width:1927;height:0" coordorigin="8527,1501" coordsize="19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Freeform 35" o:spid="_x0000_s1030" style="position:absolute;left:8527;top:1501;width:1927;height:0;visibility:visible;mso-wrap-style:square;v-text-anchor:top" coordsize="1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/eNcQA&#10;AADbAAAADwAAAGRycy9kb3ducmV2LnhtbESPzW7CMBCE75V4B2uRuFTFgQMNKQZBUStQToQ+wDbe&#10;/Ih4HcVuCG+PkSpxHM3MN5rVZjCN6KlztWUFs2kEgji3uuZSwc/56y0G4TyyxsYyKbiRg8169LLC&#10;RNsrn6jPfCkChF2CCirv20RKl1dk0E1tSxy8wnYGfZBdKXWH1wA3jZxH0UIarDksVNjSZ0X5Jfsz&#10;Ctr09zUrTsf3fXpz+3oX90f/XSg1GQ/bDxCeBv8M/7cPWkG8hMeX8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P3jXEAAAA2wAAAA8AAAAAAAAAAAAAAAAAmAIAAGRycy9k&#10;b3ducmV2LnhtbFBLBQYAAAAABAAEAPUAAACJAwAAAAA=&#10;" path="m,l1927,e" filled="f" strokecolor="#a1a1a1" strokeweight=".82pt">
                      <v:path arrowok="t" o:connecttype="custom" o:connectlocs="0,0;1927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C4049D">
        <w:rPr>
          <w:sz w:val="24"/>
          <w:szCs w:val="24"/>
        </w:rPr>
        <w:t>notifikacijama kada je član dodat u grupu.</w:t>
      </w:r>
    </w:p>
    <w:p w:rsidR="003D7AE0" w:rsidRDefault="003D7AE0">
      <w:pPr>
        <w:spacing w:before="4" w:line="160" w:lineRule="exact"/>
        <w:rPr>
          <w:sz w:val="17"/>
          <w:szCs w:val="17"/>
        </w:rPr>
      </w:pPr>
    </w:p>
    <w:p w:rsidR="003D7AE0" w:rsidRDefault="003D7AE0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323"/>
        <w:gridCol w:w="2002"/>
        <w:gridCol w:w="1988"/>
      </w:tblGrid>
      <w:tr w:rsidR="003D7AE0">
        <w:trPr>
          <w:trHeight w:hRule="exact" w:val="307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3D7AE0" w:rsidRDefault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3D7AE0">
        <w:trPr>
          <w:trHeight w:hRule="exact" w:val="271"/>
        </w:trPr>
        <w:tc>
          <w:tcPr>
            <w:tcW w:w="2416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Default="00492699">
            <w:pPr>
              <w:spacing w:before="69"/>
              <w:ind w:left="29"/>
            </w:pPr>
            <w:r>
              <w:t>idUser</w:t>
            </w:r>
          </w:p>
        </w:tc>
        <w:tc>
          <w:tcPr>
            <w:tcW w:w="2323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9"/>
              <w:ind w:left="37"/>
            </w:pPr>
            <w:r>
              <w:t>Uniqueid</w:t>
            </w:r>
          </w:p>
        </w:tc>
        <w:tc>
          <w:tcPr>
            <w:tcW w:w="2002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69"/>
              <w:ind w:left="37"/>
            </w:pPr>
            <w:r>
              <w:t>Yes</w:t>
            </w:r>
          </w:p>
        </w:tc>
        <w:tc>
          <w:tcPr>
            <w:tcW w:w="1988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69"/>
              <w:ind w:left="37"/>
            </w:pPr>
            <w:r>
              <w:t>Yes</w:t>
            </w:r>
          </w:p>
        </w:tc>
      </w:tr>
      <w:tr w:rsidR="003D7AE0">
        <w:trPr>
          <w:trHeight w:hRule="exact" w:val="319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3D7AE0" w:rsidRDefault="00492699">
            <w:pPr>
              <w:spacing w:before="54"/>
              <w:ind w:left="29"/>
            </w:pPr>
            <w:r>
              <w:rPr>
                <w:spacing w:val="1"/>
              </w:rPr>
              <w:t>idGroup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uniqueid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Yes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3D7AE0" w:rsidRDefault="00D65B49">
            <w:pPr>
              <w:spacing w:before="54"/>
              <w:ind w:left="37"/>
            </w:pPr>
            <w:r>
              <w:t>Yes</w:t>
            </w:r>
          </w:p>
        </w:tc>
      </w:tr>
      <w:tr w:rsidR="00492699">
        <w:trPr>
          <w:trHeight w:hRule="exact" w:val="319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492699" w:rsidRDefault="00492699">
            <w:pPr>
              <w:spacing w:before="54"/>
              <w:ind w:left="29"/>
              <w:rPr>
                <w:spacing w:val="1"/>
              </w:rPr>
            </w:pPr>
            <w:r>
              <w:rPr>
                <w:spacing w:val="1"/>
              </w:rPr>
              <w:t>created_On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92699" w:rsidRDefault="00265D10">
            <w:pPr>
              <w:spacing w:before="54"/>
              <w:ind w:left="37"/>
            </w:pPr>
            <w:r>
              <w:t>datetime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92699" w:rsidRDefault="00CC17CE">
            <w:pPr>
              <w:spacing w:before="54"/>
              <w:ind w:left="37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492699" w:rsidRDefault="00CC17CE">
            <w:pPr>
              <w:spacing w:before="54"/>
              <w:ind w:left="37"/>
            </w:pPr>
            <w:r>
              <w:t>No</w:t>
            </w:r>
          </w:p>
        </w:tc>
      </w:tr>
      <w:tr w:rsidR="00492699">
        <w:trPr>
          <w:trHeight w:hRule="exact" w:val="319"/>
        </w:trPr>
        <w:tc>
          <w:tcPr>
            <w:tcW w:w="2416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492699" w:rsidRDefault="00492699">
            <w:pPr>
              <w:spacing w:before="54"/>
              <w:ind w:left="29"/>
              <w:rPr>
                <w:spacing w:val="1"/>
              </w:rPr>
            </w:pPr>
            <w:r>
              <w:rPr>
                <w:spacing w:val="1"/>
              </w:rPr>
              <w:t>content</w:t>
            </w:r>
          </w:p>
        </w:tc>
        <w:tc>
          <w:tcPr>
            <w:tcW w:w="2323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92699" w:rsidRDefault="00265D10">
            <w:pPr>
              <w:spacing w:before="54"/>
              <w:ind w:left="37"/>
            </w:pPr>
            <w:r>
              <w:t>varchar(100)</w:t>
            </w:r>
          </w:p>
        </w:tc>
        <w:tc>
          <w:tcPr>
            <w:tcW w:w="2002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492699" w:rsidRDefault="00CC17CE">
            <w:pPr>
              <w:spacing w:before="54"/>
              <w:ind w:left="37"/>
            </w:pPr>
            <w:r>
              <w:t>No</w:t>
            </w:r>
          </w:p>
        </w:tc>
        <w:tc>
          <w:tcPr>
            <w:tcW w:w="1988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492699" w:rsidRDefault="00CC17CE">
            <w:pPr>
              <w:spacing w:before="54"/>
              <w:ind w:left="37"/>
            </w:pPr>
            <w:r>
              <w:t>No</w:t>
            </w:r>
          </w:p>
        </w:tc>
      </w:tr>
    </w:tbl>
    <w:p w:rsidR="003D7AE0" w:rsidRDefault="003D7AE0">
      <w:pPr>
        <w:spacing w:before="17" w:line="200" w:lineRule="exact"/>
      </w:pPr>
    </w:p>
    <w:p w:rsidR="00D65B49" w:rsidRDefault="00D65B49">
      <w:pPr>
        <w:spacing w:before="24"/>
        <w:ind w:left="160"/>
        <w:rPr>
          <w:b/>
          <w:spacing w:val="1"/>
          <w:sz w:val="28"/>
          <w:szCs w:val="28"/>
        </w:rPr>
      </w:pPr>
    </w:p>
    <w:p w:rsidR="00D65B49" w:rsidRDefault="00D65B49">
      <w:pPr>
        <w:spacing w:before="24"/>
        <w:ind w:left="160"/>
        <w:rPr>
          <w:b/>
          <w:spacing w:val="1"/>
          <w:sz w:val="28"/>
          <w:szCs w:val="28"/>
        </w:rPr>
      </w:pPr>
    </w:p>
    <w:p w:rsidR="00D65B49" w:rsidRDefault="00D65B49">
      <w:pPr>
        <w:spacing w:before="24"/>
        <w:ind w:left="160"/>
        <w:rPr>
          <w:b/>
          <w:spacing w:val="1"/>
          <w:sz w:val="28"/>
          <w:szCs w:val="28"/>
        </w:rPr>
      </w:pPr>
    </w:p>
    <w:p w:rsidR="00D65B49" w:rsidRDefault="00D65B49" w:rsidP="006147F6">
      <w:pPr>
        <w:spacing w:before="24"/>
        <w:ind w:left="160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8   </w:t>
      </w:r>
      <w:r>
        <w:rPr>
          <w:b/>
          <w:spacing w:val="18"/>
          <w:sz w:val="28"/>
          <w:szCs w:val="28"/>
        </w:rPr>
        <w:t xml:space="preserve"> </w:t>
      </w:r>
      <w:r w:rsidR="00D8572C">
        <w:rPr>
          <w:b/>
          <w:sz w:val="28"/>
          <w:szCs w:val="28"/>
        </w:rPr>
        <w:t>REMINDER</w:t>
      </w:r>
    </w:p>
    <w:p w:rsidR="00D65B49" w:rsidRDefault="00F75CC2" w:rsidP="00D65B49">
      <w:pPr>
        <w:spacing w:line="260" w:lineRule="exact"/>
        <w:ind w:left="160"/>
        <w:rPr>
          <w:position w:val="-1"/>
          <w:sz w:val="24"/>
          <w:szCs w:val="24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341630</wp:posOffset>
                </wp:positionV>
                <wp:extent cx="5591175" cy="2515870"/>
                <wp:effectExtent l="9525" t="5080" r="0" b="3175"/>
                <wp:wrapNone/>
                <wp:docPr id="60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2515870"/>
                          <a:chOff x="1725" y="538"/>
                          <a:chExt cx="8805" cy="3962"/>
                        </a:xfrm>
                      </wpg:grpSpPr>
                      <wpg:grpSp>
                        <wpg:cNvPr id="61" name="Group 379"/>
                        <wpg:cNvGrpSpPr>
                          <a:grpSpLocks/>
                        </wpg:cNvGrpSpPr>
                        <wpg:grpSpPr bwMode="auto">
                          <a:xfrm>
                            <a:off x="1754" y="568"/>
                            <a:ext cx="2419" cy="0"/>
                            <a:chOff x="1754" y="568"/>
                            <a:chExt cx="2419" cy="0"/>
                          </a:xfrm>
                        </wpg:grpSpPr>
                        <wps:wsp>
                          <wps:cNvPr id="62" name="Freeform 380"/>
                          <wps:cNvSpPr>
                            <a:spLocks/>
                          </wps:cNvSpPr>
                          <wps:spPr bwMode="auto">
                            <a:xfrm>
                              <a:off x="1754" y="568"/>
                              <a:ext cx="2419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9"/>
                                <a:gd name="T2" fmla="+- 0 4174 1754"/>
                                <a:gd name="T3" fmla="*/ T2 w 2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9">
                                  <a:moveTo>
                                    <a:pt x="0" y="0"/>
                                  </a:moveTo>
                                  <a:lnTo>
                                    <a:pt x="242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" name="Group 381"/>
                          <wpg:cNvGrpSpPr>
                            <a:grpSpLocks/>
                          </wpg:cNvGrpSpPr>
                          <wpg:grpSpPr bwMode="auto">
                            <a:xfrm>
                              <a:off x="4174" y="568"/>
                              <a:ext cx="29" cy="0"/>
                              <a:chOff x="4174" y="568"/>
                              <a:chExt cx="29" cy="0"/>
                            </a:xfrm>
                          </wpg:grpSpPr>
                          <wps:wsp>
                            <wps:cNvPr id="64" name="Freeform 382"/>
                            <wps:cNvSpPr>
                              <a:spLocks/>
                            </wps:cNvSpPr>
                            <wps:spPr bwMode="auto">
                              <a:xfrm>
                                <a:off x="4174" y="568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4 4174"/>
                                  <a:gd name="T1" fmla="*/ T0 w 29"/>
                                  <a:gd name="T2" fmla="+- 0 4202 4174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5" name="Group 3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2" y="568"/>
                                <a:ext cx="2290" cy="0"/>
                                <a:chOff x="4202" y="568"/>
                                <a:chExt cx="2290" cy="0"/>
                              </a:xfrm>
                            </wpg:grpSpPr>
                            <wps:wsp>
                              <wps:cNvPr id="66" name="Freeform 3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2" y="568"/>
                                  <a:ext cx="2290" cy="0"/>
                                </a:xfrm>
                                <a:custGeom>
                                  <a:avLst/>
                                  <a:gdLst>
                                    <a:gd name="T0" fmla="+- 0 4202 4202"/>
                                    <a:gd name="T1" fmla="*/ T0 w 2290"/>
                                    <a:gd name="T2" fmla="+- 0 6492 4202"/>
                                    <a:gd name="T3" fmla="*/ T2 w 22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0">
                                      <a:moveTo>
                                        <a:pt x="0" y="0"/>
                                      </a:moveTo>
                                      <a:lnTo>
                                        <a:pt x="22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7" name="Group 3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2" y="568"/>
                                  <a:ext cx="29" cy="0"/>
                                  <a:chOff x="6492" y="568"/>
                                  <a:chExt cx="29" cy="0"/>
                                </a:xfrm>
                              </wpg:grpSpPr>
                              <wps:wsp>
                                <wps:cNvPr id="68" name="Freeform 3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2" y="568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2 6492"/>
                                      <a:gd name="T1" fmla="*/ T0 w 29"/>
                                      <a:gd name="T2" fmla="+- 0 6521 6492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9" name="Group 38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1" y="568"/>
                                    <a:ext cx="1968" cy="0"/>
                                    <a:chOff x="6521" y="568"/>
                                    <a:chExt cx="1968" cy="0"/>
                                  </a:xfrm>
                                </wpg:grpSpPr>
                                <wps:wsp>
                                  <wps:cNvPr id="70" name="Freeform 3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1" y="568"/>
                                      <a:ext cx="1968" cy="0"/>
                                    </a:xfrm>
                                    <a:custGeom>
                                      <a:avLst/>
                                      <a:gdLst>
                                        <a:gd name="T0" fmla="+- 0 6521 6521"/>
                                        <a:gd name="T1" fmla="*/ T0 w 1968"/>
                                        <a:gd name="T2" fmla="+- 0 8489 6521"/>
                                        <a:gd name="T3" fmla="*/ T2 w 196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6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6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71" name="Group 38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89" y="568"/>
                                      <a:ext cx="29" cy="0"/>
                                      <a:chOff x="8489" y="568"/>
                                      <a:chExt cx="29" cy="0"/>
                                    </a:xfrm>
                                  </wpg:grpSpPr>
                                  <wps:wsp>
                                    <wps:cNvPr id="72" name="Freeform 39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89" y="568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89 8489"/>
                                          <a:gd name="T1" fmla="*/ T0 w 29"/>
                                          <a:gd name="T2" fmla="+- 0 8518 8489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73" name="Group 39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18" y="568"/>
                                        <a:ext cx="1968" cy="0"/>
                                        <a:chOff x="8518" y="568"/>
                                        <a:chExt cx="1968" cy="0"/>
                                      </a:xfrm>
                                    </wpg:grpSpPr>
                                    <wps:wsp>
                                      <wps:cNvPr id="74" name="Freeform 39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18" y="568"/>
                                          <a:ext cx="196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18 8518"/>
                                            <a:gd name="T1" fmla="*/ T0 w 1968"/>
                                            <a:gd name="T2" fmla="+- 0 10486 8518"/>
                                            <a:gd name="T3" fmla="*/ T2 w 196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75" name="Group 39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4"/>
                                          <a:ext cx="0" cy="91"/>
                                          <a:chOff x="10500" y="554"/>
                                          <a:chExt cx="0" cy="91"/>
                                        </a:xfrm>
                                      </wpg:grpSpPr>
                                      <wps:wsp>
                                        <wps:cNvPr id="76" name="Freeform 39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4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4 554"/>
                                              <a:gd name="T1" fmla="*/ 554 h 91"/>
                                              <a:gd name="T2" fmla="+- 0 645 554"/>
                                              <a:gd name="T3" fmla="*/ 645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7" name="Group 39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68"/>
                                            <a:ext cx="29" cy="0"/>
                                            <a:chOff x="10486" y="568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78" name="Freeform 39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68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79" name="Group 39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3"/>
                                              <a:ext cx="2357" cy="0"/>
                                              <a:chOff x="1786" y="943"/>
                                              <a:chExt cx="2357" cy="0"/>
                                            </a:xfrm>
                                          </wpg:grpSpPr>
                                          <wps:wsp>
                                            <wps:cNvPr id="80" name="Freeform 39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3"/>
                                                <a:ext cx="2357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7"/>
                                                  <a:gd name="T2" fmla="+- 0 4142 1786"/>
                                                  <a:gd name="T3" fmla="*/ T2 w 2357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7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6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81" name="Group 39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5" y="943"/>
                                                <a:ext cx="2258" cy="0"/>
                                                <a:chOff x="4205" y="943"/>
                                                <a:chExt cx="2258" cy="0"/>
                                              </a:xfrm>
                                            </wpg:grpSpPr>
                                            <wps:wsp>
                                              <wps:cNvPr id="82" name="Freeform 40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5" y="943"/>
                                                  <a:ext cx="2258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5 4205"/>
                                                    <a:gd name="T1" fmla="*/ T0 w 2258"/>
                                                    <a:gd name="T2" fmla="+- 0 6463 4205"/>
                                                    <a:gd name="T3" fmla="*/ T2 w 225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5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5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83" name="Group 40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4"/>
                                                  <a:ext cx="0" cy="3931"/>
                                                  <a:chOff x="1740" y="554"/>
                                                  <a:chExt cx="0" cy="3931"/>
                                                </a:xfrm>
                                              </wpg:grpSpPr>
                                              <wps:wsp>
                                                <wps:cNvPr id="84" name="Freeform 40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4"/>
                                                    <a:ext cx="0" cy="393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4 554"/>
                                                      <a:gd name="T1" fmla="*/ 554 h 3931"/>
                                                      <a:gd name="T2" fmla="+- 0 4485 554"/>
                                                      <a:gd name="T3" fmla="*/ 4485 h 393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393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393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87E5EC" id="Group 378" o:spid="_x0000_s1026" style="position:absolute;margin-left:86.25pt;margin-top:26.9pt;width:440.25pt;height:198.1pt;z-index:-251650560;mso-position-horizontal-relative:page" coordorigin="1725,538" coordsize="880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">
                <v:group id="Group 379" o:spid="_x0000_s1027" style="position:absolute;left:1754;top:568;width:2419;height:0" coordorigin="1754,568" coordsize="24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380" o:spid="_x0000_s1028" style="position:absolute;left:1754;top:568;width:2419;height:0;visibility:visible;mso-wrap-style:square;v-text-anchor:top" coordsize="2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jGsMA&#10;AADbAAAADwAAAGRycy9kb3ducmV2LnhtbESPQYvCMBSE78L+h/AWvGnaHop0G0V0F/SwB1v34O3R&#10;PNti81KaqPXfbwTB4zAz3zD5ajSduNHgWssK4nkEgriyuuVawbH8mS1AOI+ssbNMCh7kYLX8mOSY&#10;aXvnA90KX4sAYZehgsb7PpPSVQ0ZdHPbEwfvbAeDPsihlnrAe4CbTiZRlEqDLYeFBnvaNFRdiqtR&#10;0B7ib4yS/dk8it/4r0y3G3kqlZp+jusvEJ5G/w6/2jutIE3g+SX8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KjGsMAAADbAAAADwAAAAAAAAAAAAAAAACYAgAAZHJzL2Rv&#10;d25yZXYueG1sUEsFBgAAAAAEAAQA9QAAAIgDAAAAAA==&#10;" path="m,l2420,e" filled="f" strokecolor="#f0f0f0" strokeweight="1.54pt">
                    <v:path arrowok="t" o:connecttype="custom" o:connectlocs="0,0;2420,0" o:connectangles="0,0"/>
                  </v:shape>
                  <v:group id="Group 381" o:spid="_x0000_s1029" style="position:absolute;left:4174;top:568;width:29;height:0" coordorigin="4174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Freeform 382" o:spid="_x0000_s1030" style="position:absolute;left:4174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228IA&#10;AADbAAAADwAAAGRycy9kb3ducmV2LnhtbESP3YrCMBSE7wXfIRxh7zT1h6rVKLLgsuyF+PcAh+bY&#10;VpuT0mQ1+/ZmQfBymJlvmOU6mFrcqXWVZQXDQQKCOLe64kLB+bTtz0A4j6yxtkwK/sjBetXtLDHT&#10;9sEHuh99ISKEXYYKSu+bTEqXl2TQDWxDHL2LbQ36KNtC6hYfEW5qOUqSVBqsOC6U2NBnSfnt+GsU&#10;7OebQC79Oe3qL3c9TMNOjw0p9dELmwUIT8G/w6/2t1aQTuD/S/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lHbbwgAAANsAAAAPAAAAAAAAAAAAAAAAAJgCAABkcnMvZG93&#10;bnJldi54bWxQSwUGAAAAAAQABAD1AAAAhwMAAAAA&#10;" path="m,l28,e" filled="f" strokecolor="#f0f0f0" strokeweight="1.54pt">
                      <v:path arrowok="t" o:connecttype="custom" o:connectlocs="0,0;28,0" o:connectangles="0,0"/>
                    </v:shape>
                    <v:group id="Group 383" o:spid="_x0000_s1031" style="position:absolute;left:4202;top:568;width:2290;height:0" coordorigin="4202,568" coordsize="22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shape id="Freeform 384" o:spid="_x0000_s1032" style="position:absolute;left:4202;top:568;width:2290;height:0;visibility:visible;mso-wrap-style:square;v-text-anchor:top" coordsize="2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JT8QA&#10;AADbAAAADwAAAGRycy9kb3ducmV2LnhtbESPwW7CMBBE70j8g7VI3MChggilGFRVbYEDB6AfsIq3&#10;SVp7HWI3BL4eIyFxHM3MG81i1VkjWmp85VjBZJyAIM6drrhQ8H38HM1B+ICs0TgmBRfysFr2ewvM&#10;tDvzntpDKESEsM9QQRlCnUnp85Is+rGriaP34xqLIcqmkLrBc4RbI1+SJJUWK44LJdb0XlL+d/i3&#10;CtYzuztdjLx+tKctX2fGfP1OJ0oNB93bK4hAXXiGH+2NVpCm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jCU/EAAAA2wAAAA8AAAAAAAAAAAAAAAAAmAIAAGRycy9k&#10;b3ducmV2LnhtbFBLBQYAAAAABAAEAPUAAACJAwAAAAA=&#10;" path="m,l2290,e" filled="f" strokecolor="#f0f0f0" strokeweight="1.54pt">
                        <v:path arrowok="t" o:connecttype="custom" o:connectlocs="0,0;2290,0" o:connectangles="0,0"/>
                      </v:shape>
                      <v:group id="Group 385" o:spid="_x0000_s1033" style="position:absolute;left:6492;top:568;width:29;height:0" coordorigin="6492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<v:shape id="Freeform 386" o:spid="_x0000_s1034" style="position:absolute;left:6492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83sAA&#10;AADbAAAADwAAAGRycy9kb3ducmV2LnhtbERP3WrCMBS+F/YO4Qy803QK1VWjyEAZXoite4BDc2y7&#10;NSeliW329uZisMuP73+7D6YVA/WusazgbZ6AIC6tbrhS8HU7ztYgnEfW2FomBb/kYL97mWwx03bk&#10;nIbCVyKGsMtQQe19l0npypoMurntiCN3t71BH2FfSd3jGMNNKxdJkkqDDceGGjv6qKn8KR5GwfX9&#10;EMil59ulPbnvfBUuemlIqelrOGxAeAr+X/zn/tQK0jg2fok/QO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l83sAAAADbAAAADwAAAAAAAAAAAAAAAACYAgAAZHJzL2Rvd25y&#10;ZXYueG1sUEsFBgAAAAAEAAQA9QAAAIUDAAAAAA==&#10;" path="m,l29,e" filled="f" strokecolor="#f0f0f0" strokeweight="1.54pt">
                          <v:path arrowok="t" o:connecttype="custom" o:connectlocs="0,0;29,0" o:connectangles="0,0"/>
                        </v:shape>
                        <v:group id="Group 387" o:spid="_x0000_s1035" style="position:absolute;left:6521;top:568;width:1968;height:0" coordorigin="6521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<v:shape id="Freeform 388" o:spid="_x0000_s1036" style="position:absolute;left:6521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vbMAA&#10;AADbAAAADwAAAGRycy9kb3ducmV2LnhtbERPzYrCMBC+C/sOYRa8aeqCWqtRZEHQXUGsPsDQTNtg&#10;MylN1Pr2m8OCx4/vf7XpbSMe1HnjWMFknIAgLpw2XCm4XnajFIQPyBobx6TgRR4264/BCjPtnnym&#10;Rx4qEUPYZ6igDqHNpPRFTRb92LXEkStdZzFE2FVSd/iM4baRX0kykxYNx4YaW/quqbjld6ug3M72&#10;9mTS6e9h9zLFT37kRXlUavjZb5cgAvXhLf5377WCeVwfv8Qf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gvbMAAAADbAAAADwAAAAAAAAAAAAAAAACYAgAAZHJzL2Rvd25y&#10;ZXYueG1sUEsFBgAAAAAEAAQA9QAAAIUDAAAAAA==&#10;" path="m,l1968,e" filled="f" strokecolor="#f0f0f0" strokeweight="1.54pt">
                            <v:path arrowok="t" o:connecttype="custom" o:connectlocs="0,0;1968,0" o:connectangles="0,0"/>
                          </v:shape>
                          <v:group id="Group 389" o:spid="_x0000_s1037" style="position:absolute;left:8489;top:568;width:29;height:0" coordorigin="8489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<v:shape id="Freeform 390" o:spid="_x0000_s1038" style="position:absolute;left:8489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jd6cIA&#10;AADbAAAADwAAAGRycy9kb3ducmV2LnhtbESP0YrCMBRE3xf8h3CFfdumuqBrNYoILuKDqN0PuDTX&#10;ttrclCar8e+NIPg4zMwZZrYIphFX6lxtWcEgSUEQF1bXXCr4y9dfPyCcR9bYWCYFd3KwmPc+Zphp&#10;e+MDXY++FBHCLkMFlfdtJqUrKjLoEtsSR+9kO4M+yq6UusNbhJtGDtN0JA3WHBcqbGlVUXE5/hsF&#10;+8kykBtt813z686Hcdjpb0NKffbDcgrCU/Dv8Ku90QrGQ3h+i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6N3pwgAAANsAAAAPAAAAAAAAAAAAAAAAAJgCAABkcnMvZG93&#10;bnJldi54bWxQSwUGAAAAAAQABAD1AAAAhwMAAAAA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391" o:spid="_x0000_s1039" style="position:absolute;left:8518;top:568;width:1968;height:0" coordorigin="8518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  <v:shape id="Freeform 392" o:spid="_x0000_s1040" style="position:absolute;left:8518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pb8QA&#10;AADbAAAADwAAAGRycy9kb3ducmV2LnhtbESP0WrCQBRE3wv+w3KFvtWNpWqMriIFwVahGP2AS/Ym&#10;WczeDdmtxr93C0Ifh5k5wyzXvW3ElTpvHCsYjxIQxIXThisF59P2LQXhA7LGxjEpuJOH9WrwssRM&#10;uxsf6ZqHSkQI+wwV1CG0mZS+qMmiH7mWOHql6yyGKLtK6g5vEW4b+Z4kU2nRcFyosaXPmopL/msV&#10;lJvpzv6YdLL/2t5N8Z0feF4elHod9psFiEB9+A8/2zutYPYBf1/i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KW/EAAAA2wAAAA8AAAAAAAAAAAAAAAAAmAIAAGRycy9k&#10;b3ducmV2LnhtbFBLBQYAAAAABAAEAPUAAACJAwAAAAA=&#10;" path="m,l1968,e" filled="f" strokecolor="#f0f0f0" strokeweight="1.54pt">
                                <v:path arrowok="t" o:connecttype="custom" o:connectlocs="0,0;1968,0" o:connectangles="0,0"/>
                              </v:shape>
                              <v:group id="Group 393" o:spid="_x0000_s1041" style="position:absolute;left:10500;top:554;width:0;height:91" coordorigin="10500,554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<v:shape id="Freeform 394" o:spid="_x0000_s1042" style="position:absolute;left:10500;top:554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wn8QA&#10;AADbAAAADwAAAGRycy9kb3ducmV2LnhtbESPQWvCQBSE70L/w/IK3nSjByvRVUQo9CKmUYTcHtnn&#10;Jph9G7KrSf59t1DocZiZb5jtfrCNeFHna8cKFvMEBHHpdM1GwfXyOVuD8AFZY+OYFIzkYb97m2wx&#10;1a7nb3rlwYgIYZ+igiqENpXSlxVZ9HPXEkfv7jqLIcrOSN1hH+G2kcskWUmLNceFCls6VlQ+8qdV&#10;UJxP46M1N7M8ZMVzzIvs3N8ypabvw2EDItAQ/sN/7S+t4GMFv1/i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6cJ/EAAAA2wAAAA8AAAAAAAAAAAAAAAAAmAIAAGRycy9k&#10;b3ducmV2LnhtbFBLBQYAAAAABAAEAPUAAACJAwAAAAA=&#10;" path="m,l,91e" filled="f" strokecolor="#a1a1a1" strokeweight="1.54pt">
                                  <v:path arrowok="t" o:connecttype="custom" o:connectlocs="0,554;0,645" o:connectangles="0,0"/>
                                </v:shape>
                                <v:group id="Group 395" o:spid="_x0000_s1043" style="position:absolute;left:10486;top:568;width:29;height:0" coordorigin="1048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    <v:shape id="Freeform 396" o:spid="_x0000_s1044" style="position:absolute;left:1048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qA8EA&#10;AADbAAAADwAAAGRycy9kb3ducmV2LnhtbERP3WrCMBS+F/YO4Qy803QbtLOaFhlsyC7KqnuAQ3Ns&#10;65qT0mQ2vr25GOzy4/vflcEM4kqT6y0reFonIIgbq3tuFXyf3levIJxH1jhYJgU3clAWD4sd5trO&#10;XNP16FsRQ9jlqKDzfsyldE1HBt3ajsSRO9vJoI9waqWecI7hZpDPSZJKgz3Hhg5Heuuo+Tn+GgVf&#10;m30gl36equHDXeosVPrFkFLLx7DfgvAU/L/4z33QCrI4Nn6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A6gPBAAAA2wAAAA8AAAAAAAAAAAAAAAAAmAIAAGRycy9kb3du&#10;cmV2LnhtbFBLBQYAAAAABAAEAPUAAACGAwAAAAA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397" o:spid="_x0000_s1045" style="position:absolute;left:1786;top:943;width:2357;height:0" coordorigin="1786,943" coordsize="235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<v:shape id="Freeform 398" o:spid="_x0000_s1046" style="position:absolute;left:1786;top:943;width:2357;height:0;visibility:visible;mso-wrap-style:square;v-text-anchor:top" coordsize="23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rcIA&#10;AADbAAAADwAAAGRycy9kb3ducmV2LnhtbERPz2vCMBS+C/sfwht4KTO1A1c6o0zBTcXD1m33R/PW&#10;FpuXkkTt/ntzEDx+fL/ny8F04kzOt5YVTCcpCOLK6pZrBT/fm6cchA/IGjvLpOCfPCwXD6M5Ftpe&#10;+IvOZahFDGFfoIImhL6Q0lcNGfQT2xNH7s86gyFCV0vt8BLDTSezNJ1Jgy3HhgZ7WjdUHcuTUZD8&#10;Hl7c/rlMk8/k/cPIXXZc7TKlxo/D2yuIQEO4i2/urVaQx/XxS/wB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hO+twgAAANsAAAAPAAAAAAAAAAAAAAAAAJgCAABkcnMvZG93&#10;bnJldi54bWxQSwUGAAAAAAQABAD1AAAAhwMAAAAA&#10;" path="m,l2356,e" filled="f" strokecolor="#a1a1a1" strokeweight=".82pt">
                                      <v:path arrowok="t" o:connecttype="custom" o:connectlocs="0,0;2356,0" o:connectangles="0,0"/>
                                    </v:shape>
                                    <v:group id="Group 399" o:spid="_x0000_s1047" style="position:absolute;left:4205;top:943;width:2258;height:0" coordorigin="4205,943" coordsize="22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            <v:shape id="Freeform 400" o:spid="_x0000_s1048" style="position:absolute;left:4205;top:943;width:2258;height:0;visibility:visible;mso-wrap-style:square;v-text-anchor:top" coordsize="22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3DGsQA&#10;AADbAAAADwAAAGRycy9kb3ducmV2LnhtbESP3WoCMRSE74W+QzhC7zSrQtXVKKWglArF+oO3h81x&#10;dzE52W7iur69EQq9HGbmG2a+bK0RDdW+dKxg0E9AEGdOl5wrOOxXvQkIH5A1Gsek4E4elouXzhxT&#10;7W78Q80u5CJC2KeooAihSqX0WUEWfd9VxNE7u9piiLLOpa7xFuHWyGGSvEmLJceFAiv6KCi77K5W&#10;wfG7MePpZuSIvk7r9Xhrrr+jlVKv3fZ9BiJQG/7Df+1PrWAyhOe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dwxrEAAAA2wAAAA8AAAAAAAAAAAAAAAAAmAIAAGRycy9k&#10;b3ducmV2LnhtbFBLBQYAAAAABAAEAPUAAACJAwAAAAA=&#10;" path="m,l2258,e" filled="f" strokecolor="#a1a1a1" strokeweight=".82pt">
                                        <v:path arrowok="t" o:connecttype="custom" o:connectlocs="0,0;2258,0" o:connectangles="0,0"/>
                                      </v:shape>
                                      <v:group id="Group 401" o:spid="_x0000_s1049" style="position:absolute;left:1740;top:554;width:0;height:3931" coordorigin="1740,554" coordsize="0,3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        <v:shape id="Freeform 402" o:spid="_x0000_s1050" style="position:absolute;left:1740;top:554;width:0;height:3931;visibility:visible;mso-wrap-style:square;v-text-anchor:top" coordsize="0,3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qM8UA&#10;AADbAAAADwAAAGRycy9kb3ducmV2LnhtbESPT2sCMRTE70K/Q3iFXqRmFSnL1ij+wdKDl6rt+bF5&#10;3V27eYlJuq7f3hQKHoeZ+Q0zW/SmFR350FhWMB5lIIhLqxuuFBwP2+ccRIjIGlvLpOBKARbzh8EM&#10;C20v/EHdPlYiQTgUqKCO0RVShrImg2FkHXHyvq03GJP0ldQeLwluWjnJshdpsOG0UKOjdU3lz/7X&#10;KHDduhwu3afv3k6r3df4dN6E/KzU02O/fAURqY/38H/7XSvIp/D3Jf0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1CozxQAAANsAAAAPAAAAAAAAAAAAAAAAAJgCAABkcnMv&#10;ZG93bnJldi54bWxQSwUGAAAAAAQABAD1AAAAigMAAAAA&#10;" path="m,l,3931e" filled="f" strokecolor="#f0f0f0" strokeweight="1.54pt">
                                          <v:path arrowok="t" o:connecttype="custom" o:connectlocs="0,554;0,4485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4137025</wp:posOffset>
                </wp:positionH>
                <wp:positionV relativeFrom="paragraph">
                  <wp:posOffset>593090</wp:posOffset>
                </wp:positionV>
                <wp:extent cx="2506980" cy="10160"/>
                <wp:effectExtent l="3175" t="8890" r="4445" b="9525"/>
                <wp:wrapNone/>
                <wp:docPr id="55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980" cy="10160"/>
                          <a:chOff x="6515" y="934"/>
                          <a:chExt cx="3948" cy="16"/>
                        </a:xfrm>
                      </wpg:grpSpPr>
                      <wpg:grpSp>
                        <wpg:cNvPr id="56" name="Group 404"/>
                        <wpg:cNvGrpSpPr>
                          <a:grpSpLocks/>
                        </wpg:cNvGrpSpPr>
                        <wpg:grpSpPr bwMode="auto">
                          <a:xfrm>
                            <a:off x="6523" y="943"/>
                            <a:ext cx="1934" cy="0"/>
                            <a:chOff x="6523" y="943"/>
                            <a:chExt cx="1934" cy="0"/>
                          </a:xfrm>
                        </wpg:grpSpPr>
                        <wps:wsp>
                          <wps:cNvPr id="57" name="Freeform 405"/>
                          <wps:cNvSpPr>
                            <a:spLocks/>
                          </wps:cNvSpPr>
                          <wps:spPr bwMode="auto">
                            <a:xfrm>
                              <a:off x="6523" y="943"/>
                              <a:ext cx="1934" cy="0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1934"/>
                                <a:gd name="T2" fmla="+- 0 8458 6523"/>
                                <a:gd name="T3" fmla="*/ T2 w 1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4">
                                  <a:moveTo>
                                    <a:pt x="0" y="0"/>
                                  </a:moveTo>
                                  <a:lnTo>
                                    <a:pt x="193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8" name="Group 406"/>
                          <wpg:cNvGrpSpPr>
                            <a:grpSpLocks/>
                          </wpg:cNvGrpSpPr>
                          <wpg:grpSpPr bwMode="auto">
                            <a:xfrm>
                              <a:off x="8520" y="943"/>
                              <a:ext cx="1934" cy="0"/>
                              <a:chOff x="8520" y="943"/>
                              <a:chExt cx="1934" cy="0"/>
                            </a:xfrm>
                          </wpg:grpSpPr>
                          <wps:wsp>
                            <wps:cNvPr id="59" name="Freeform 407"/>
                            <wps:cNvSpPr>
                              <a:spLocks/>
                            </wps:cNvSpPr>
                            <wps:spPr bwMode="auto">
                              <a:xfrm>
                                <a:off x="8520" y="943"/>
                                <a:ext cx="1934" cy="0"/>
                              </a:xfrm>
                              <a:custGeom>
                                <a:avLst/>
                                <a:gdLst>
                                  <a:gd name="T0" fmla="+- 0 8520 8520"/>
                                  <a:gd name="T1" fmla="*/ T0 w 1934"/>
                                  <a:gd name="T2" fmla="+- 0 10454 8520"/>
                                  <a:gd name="T3" fmla="*/ T2 w 193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34">
                                    <a:moveTo>
                                      <a:pt x="0" y="0"/>
                                    </a:moveTo>
                                    <a:lnTo>
                                      <a:pt x="1934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D953E13" id="Group 403" o:spid="_x0000_s1026" style="position:absolute;margin-left:325.75pt;margin-top:46.7pt;width:197.4pt;height:.8pt;z-index:-251649536;mso-position-horizontal-relative:page" coordorigin="6515,934" coordsize="39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">
                <v:group id="Group 404" o:spid="_x0000_s1027" style="position:absolute;left:6523;top:943;width:1934;height:0" coordorigin="6523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405" o:spid="_x0000_s1028" style="position:absolute;left:6523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CxcQA&#10;AADbAAAADwAAAGRycy9kb3ducmV2LnhtbESPQYvCMBSE74L/ITzBm6a7qF2qURah4EEWrHrY26N5&#10;tnWbl9JErfvrjSB4HGbmG2ax6kwtrtS6yrKCj3EEgji3uuJCwWGfjr5AOI+ssbZMCu7kYLXs9xaY&#10;aHvjHV0zX4gAYZeggtL7JpHS5SUZdGPbEAfvZFuDPsi2kLrFW4CbWn5G0UwarDgslNjQuqT8L7sY&#10;BdufAmfn6jhJp//ZLj1t7vo3Xis1HHTfcxCeOv8Ov9obrWAaw/NL+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MAsXEAAAA2wAAAA8AAAAAAAAAAAAAAAAAmAIAAGRycy9k&#10;b3ducmV2LnhtbFBLBQYAAAAABAAEAPUAAACJAwAAAAA=&#10;" path="m,l1935,e" filled="f" strokecolor="#a1a1a1" strokeweight=".82pt">
                    <v:path arrowok="t" o:connecttype="custom" o:connectlocs="0,0;1935,0" o:connectangles="0,0"/>
                  </v:shape>
                  <v:group id="Group 406" o:spid="_x0000_s1029" style="position:absolute;left:8520;top:943;width:1934;height:0" coordorigin="8520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shape id="Freeform 407" o:spid="_x0000_s1030" style="position:absolute;left:8520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8zLMQA&#10;AADbAAAADwAAAGRycy9kb3ducmV2LnhtbESPT4vCMBTE7wv7HcITvK2p4t9qlEUoeFgEqx68PZpn&#10;W21eShO17qc3Cwseh5n5DbNYtaYSd2pcaVlBvxeBIM6sLjlXcNgnX1MQziNrrCyTgic5WC0/PxYY&#10;a/vgHd1Tn4sAYRejgsL7OpbSZQUZdD1bEwfvbBuDPsgml7rBR4CbSg6iaCwNlhwWCqxpXVB2TW9G&#10;wc82x/GlPA6T0W+6S86bpz5N1kp1O+33HISn1r/D/+2NVjCawd+X8AP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fMyzEAAAA2wAAAA8AAAAAAAAAAAAAAAAAmAIAAGRycy9k&#10;b3ducmV2LnhtbFBLBQYAAAAABAAEAPUAAACJAwAAAAA=&#10;" path="m,l1934,e" filled="f" strokecolor="#a1a1a1" strokeweight=".82pt">
                      <v:path arrowok="t" o:connecttype="custom" o:connectlocs="0,0;1934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9F4221">
        <w:rPr>
          <w:spacing w:val="1"/>
          <w:position w:val="-1"/>
          <w:sz w:val="24"/>
          <w:szCs w:val="24"/>
        </w:rPr>
        <w:t>Sadrž</w:t>
      </w:r>
      <w:r w:rsidR="00D65B49">
        <w:rPr>
          <w:spacing w:val="1"/>
          <w:position w:val="-1"/>
          <w:sz w:val="24"/>
          <w:szCs w:val="24"/>
        </w:rPr>
        <w:t>i podatke o podsetnicima.</w:t>
      </w:r>
    </w:p>
    <w:p w:rsidR="00D65B49" w:rsidRDefault="00D65B49" w:rsidP="00D65B49">
      <w:pPr>
        <w:spacing w:line="260" w:lineRule="exact"/>
        <w:ind w:left="160"/>
        <w:rPr>
          <w:sz w:val="24"/>
          <w:szCs w:val="24"/>
        </w:rPr>
      </w:pPr>
    </w:p>
    <w:p w:rsidR="00D65B49" w:rsidRDefault="00D65B49" w:rsidP="00D65B49">
      <w:pPr>
        <w:spacing w:before="1" w:line="180" w:lineRule="exact"/>
        <w:rPr>
          <w:sz w:val="18"/>
          <w:szCs w:val="18"/>
        </w:rPr>
      </w:pPr>
    </w:p>
    <w:p w:rsidR="00D65B49" w:rsidRDefault="00D65B49" w:rsidP="00D65B49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0"/>
        <w:gridCol w:w="1996"/>
        <w:gridCol w:w="1996"/>
      </w:tblGrid>
      <w:tr w:rsidR="00D65B49" w:rsidTr="00D65B49">
        <w:trPr>
          <w:trHeight w:hRule="exact" w:val="305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D65B49" w:rsidTr="00D65B49">
        <w:trPr>
          <w:trHeight w:hRule="exact" w:val="303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D65B49" w:rsidRPr="00B12EAF" w:rsidRDefault="001142BF" w:rsidP="00D65B49">
            <w:pPr>
              <w:spacing w:before="66"/>
              <w:ind w:left="29"/>
            </w:pPr>
            <w:r>
              <w:rPr>
                <w:spacing w:val="-1"/>
                <w:u w:val="single"/>
              </w:rPr>
              <w:t>idUser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66"/>
              <w:ind w:left="37"/>
            </w:pPr>
            <w:r>
              <w:t>uniqueid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66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D65B49" w:rsidRDefault="00FB494C" w:rsidP="00D65B49">
            <w:pPr>
              <w:spacing w:before="66"/>
              <w:ind w:left="37"/>
            </w:pPr>
            <w:r>
              <w:t>Y</w:t>
            </w:r>
            <w:r w:rsidR="00D65B49">
              <w:t>es</w:t>
            </w:r>
          </w:p>
        </w:tc>
      </w:tr>
      <w:tr w:rsidR="00D65B49" w:rsidTr="00D65B49">
        <w:trPr>
          <w:trHeight w:hRule="exact" w:val="348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D65B49" w:rsidRPr="001F3F22" w:rsidRDefault="001142BF" w:rsidP="00D65B49">
            <w:pPr>
              <w:spacing w:before="52"/>
              <w:ind w:left="29"/>
              <w:rPr>
                <w:u w:val="single"/>
              </w:rPr>
            </w:pPr>
            <w:r w:rsidRPr="001F3F22">
              <w:rPr>
                <w:spacing w:val="-1"/>
                <w:u w:val="single"/>
              </w:rPr>
              <w:t>idNote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52"/>
            </w:pPr>
            <w:r>
              <w:t xml:space="preserve"> uniqueid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FB494C" w:rsidP="00D65B49">
            <w:pPr>
              <w:spacing w:before="52"/>
              <w:ind w:left="36"/>
            </w:pPr>
            <w:r>
              <w:t>Y</w:t>
            </w:r>
            <w:r w:rsidR="00D65B49">
              <w:t>es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D65B49" w:rsidRDefault="00FB494C" w:rsidP="00D65B49">
            <w:pPr>
              <w:spacing w:before="52"/>
              <w:ind w:left="37"/>
            </w:pPr>
            <w:r>
              <w:t>Y</w:t>
            </w:r>
            <w:r w:rsidR="00D65B49">
              <w:t>es</w:t>
            </w:r>
          </w:p>
        </w:tc>
      </w:tr>
      <w:tr w:rsidR="001F3F22" w:rsidTr="00D65B49">
        <w:trPr>
          <w:trHeight w:hRule="exact" w:val="348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1F3F22" w:rsidRPr="001F3F22" w:rsidRDefault="001F3F22" w:rsidP="00D65B49">
            <w:pPr>
              <w:spacing w:before="52"/>
              <w:ind w:left="29"/>
              <w:rPr>
                <w:spacing w:val="-1"/>
                <w:u w:val="single"/>
              </w:rPr>
            </w:pPr>
            <w:r w:rsidRPr="001F3F22">
              <w:rPr>
                <w:spacing w:val="-1"/>
                <w:u w:val="single"/>
              </w:rPr>
              <w:t>personal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1F3F22" w:rsidRDefault="009F7826" w:rsidP="00D65B49">
            <w:pPr>
              <w:spacing w:before="52"/>
            </w:pPr>
            <w:r>
              <w:t>tiny int (4)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1F3F22" w:rsidRDefault="00FB494C" w:rsidP="00D65B49">
            <w:pPr>
              <w:spacing w:before="52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1F3F22" w:rsidRDefault="00FB494C" w:rsidP="00D65B49">
            <w:pPr>
              <w:spacing w:before="52"/>
              <w:ind w:left="37"/>
            </w:pPr>
            <w:r>
              <w:t>No</w:t>
            </w:r>
          </w:p>
        </w:tc>
      </w:tr>
      <w:tr w:rsidR="00D65B49" w:rsidTr="00D65B49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D65B49" w:rsidRPr="00B12EAF" w:rsidRDefault="00D65B49" w:rsidP="00D65B49">
            <w:pPr>
              <w:spacing w:before="54"/>
              <w:ind w:left="29"/>
            </w:pPr>
            <w:r>
              <w:t>datetime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54"/>
              <w:ind w:left="37"/>
            </w:pPr>
            <w:r>
              <w:rPr>
                <w:spacing w:val="1"/>
              </w:rPr>
              <w:t>datetime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D65B49" w:rsidRDefault="00FB494C" w:rsidP="00D65B49">
            <w:pPr>
              <w:spacing w:before="54"/>
              <w:ind w:left="37"/>
            </w:pPr>
            <w:r>
              <w:t>N</w:t>
            </w:r>
            <w:r w:rsidR="00D65B49">
              <w:t>o</w:t>
            </w:r>
          </w:p>
        </w:tc>
      </w:tr>
      <w:tr w:rsidR="001F3F22" w:rsidTr="00D65B49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1F3F22" w:rsidRDefault="001F3F22" w:rsidP="00D65B49">
            <w:pPr>
              <w:spacing w:before="54"/>
              <w:ind w:left="29"/>
            </w:pPr>
            <w:r>
              <w:t>mute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1F3F22" w:rsidRDefault="00FB494C" w:rsidP="00D65B49">
            <w:pPr>
              <w:spacing w:before="54"/>
              <w:ind w:left="37"/>
              <w:rPr>
                <w:spacing w:val="1"/>
              </w:rPr>
            </w:pPr>
            <w:r>
              <w:t>tiny int (4)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1F3F22" w:rsidRDefault="00FB494C" w:rsidP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1F3F22" w:rsidRDefault="00FB494C" w:rsidP="00D65B49">
            <w:pPr>
              <w:spacing w:before="54"/>
              <w:ind w:left="37"/>
            </w:pPr>
            <w:r>
              <w:t>No</w:t>
            </w:r>
          </w:p>
        </w:tc>
      </w:tr>
      <w:tr w:rsidR="001F3F22" w:rsidTr="00D65B49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1F3F22" w:rsidRDefault="001F3F22" w:rsidP="00D65B49">
            <w:pPr>
              <w:spacing w:before="54"/>
              <w:ind w:left="29"/>
            </w:pPr>
            <w:r>
              <w:t>seen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1F3F22" w:rsidRDefault="00FB494C" w:rsidP="00D65B49">
            <w:pPr>
              <w:spacing w:before="54"/>
              <w:ind w:left="37"/>
              <w:rPr>
                <w:spacing w:val="1"/>
              </w:rPr>
            </w:pPr>
            <w:r>
              <w:t>tiny int (4)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1F3F22" w:rsidRDefault="00FB494C" w:rsidP="00D65B49">
            <w:pPr>
              <w:spacing w:before="54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1F3F22" w:rsidRDefault="00FB494C" w:rsidP="00D65B49">
            <w:pPr>
              <w:spacing w:before="54"/>
              <w:ind w:left="37"/>
            </w:pPr>
            <w:r>
              <w:t>No</w:t>
            </w:r>
          </w:p>
        </w:tc>
      </w:tr>
    </w:tbl>
    <w:p w:rsidR="00D65B49" w:rsidRDefault="00D65B49" w:rsidP="00D65B49">
      <w:pPr>
        <w:spacing w:before="17" w:line="200" w:lineRule="exact"/>
      </w:pPr>
    </w:p>
    <w:p w:rsidR="00D65B49" w:rsidRDefault="00D65B49" w:rsidP="00D65B49">
      <w:pPr>
        <w:spacing w:before="24"/>
        <w:ind w:left="160"/>
        <w:rPr>
          <w:b/>
          <w:spacing w:val="1"/>
          <w:sz w:val="28"/>
          <w:szCs w:val="28"/>
        </w:rPr>
      </w:pPr>
    </w:p>
    <w:p w:rsidR="00D65B49" w:rsidRDefault="00D65B49" w:rsidP="00D65B49">
      <w:pPr>
        <w:spacing w:before="24"/>
        <w:ind w:left="160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9   </w:t>
      </w:r>
      <w:r>
        <w:rPr>
          <w:b/>
          <w:spacing w:val="18"/>
          <w:sz w:val="28"/>
          <w:szCs w:val="28"/>
        </w:rPr>
        <w:t xml:space="preserve"> </w:t>
      </w:r>
      <w:r w:rsidR="00D8572C">
        <w:rPr>
          <w:b/>
          <w:spacing w:val="18"/>
          <w:sz w:val="28"/>
          <w:szCs w:val="28"/>
        </w:rPr>
        <w:t>IMPORTANT</w:t>
      </w:r>
    </w:p>
    <w:p w:rsidR="00D65B49" w:rsidRDefault="00F75CC2" w:rsidP="00D65B49">
      <w:pPr>
        <w:spacing w:line="260" w:lineRule="exact"/>
        <w:ind w:left="160"/>
        <w:rPr>
          <w:position w:val="-1"/>
          <w:sz w:val="24"/>
          <w:szCs w:val="24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1095375</wp:posOffset>
                </wp:positionH>
                <wp:positionV relativeFrom="paragraph">
                  <wp:posOffset>341630</wp:posOffset>
                </wp:positionV>
                <wp:extent cx="5591175" cy="2515870"/>
                <wp:effectExtent l="9525" t="3175" r="0" b="5080"/>
                <wp:wrapNone/>
                <wp:docPr id="30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2515870"/>
                          <a:chOff x="1725" y="538"/>
                          <a:chExt cx="8805" cy="3962"/>
                        </a:xfrm>
                      </wpg:grpSpPr>
                      <wpg:grpSp>
                        <wpg:cNvPr id="31" name="Group 409"/>
                        <wpg:cNvGrpSpPr>
                          <a:grpSpLocks/>
                        </wpg:cNvGrpSpPr>
                        <wpg:grpSpPr bwMode="auto">
                          <a:xfrm>
                            <a:off x="1754" y="568"/>
                            <a:ext cx="2419" cy="0"/>
                            <a:chOff x="1754" y="568"/>
                            <a:chExt cx="2419" cy="0"/>
                          </a:xfrm>
                        </wpg:grpSpPr>
                        <wps:wsp>
                          <wps:cNvPr id="32" name="Freeform 410"/>
                          <wps:cNvSpPr>
                            <a:spLocks/>
                          </wps:cNvSpPr>
                          <wps:spPr bwMode="auto">
                            <a:xfrm>
                              <a:off x="1754" y="568"/>
                              <a:ext cx="2419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9"/>
                                <a:gd name="T2" fmla="+- 0 4174 1754"/>
                                <a:gd name="T3" fmla="*/ T2 w 2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9">
                                  <a:moveTo>
                                    <a:pt x="0" y="0"/>
                                  </a:moveTo>
                                  <a:lnTo>
                                    <a:pt x="242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" name="Group 411"/>
                          <wpg:cNvGrpSpPr>
                            <a:grpSpLocks/>
                          </wpg:cNvGrpSpPr>
                          <wpg:grpSpPr bwMode="auto">
                            <a:xfrm>
                              <a:off x="4174" y="568"/>
                              <a:ext cx="29" cy="0"/>
                              <a:chOff x="4174" y="568"/>
                              <a:chExt cx="29" cy="0"/>
                            </a:xfrm>
                          </wpg:grpSpPr>
                          <wps:wsp>
                            <wps:cNvPr id="34" name="Freeform 412"/>
                            <wps:cNvSpPr>
                              <a:spLocks/>
                            </wps:cNvSpPr>
                            <wps:spPr bwMode="auto">
                              <a:xfrm>
                                <a:off x="4174" y="568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4 4174"/>
                                  <a:gd name="T1" fmla="*/ T0 w 29"/>
                                  <a:gd name="T2" fmla="+- 0 4202 4174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5" name="Group 4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2" y="568"/>
                                <a:ext cx="2290" cy="0"/>
                                <a:chOff x="4202" y="568"/>
                                <a:chExt cx="2290" cy="0"/>
                              </a:xfrm>
                            </wpg:grpSpPr>
                            <wps:wsp>
                              <wps:cNvPr id="36" name="Freeform 4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2" y="568"/>
                                  <a:ext cx="2290" cy="0"/>
                                </a:xfrm>
                                <a:custGeom>
                                  <a:avLst/>
                                  <a:gdLst>
                                    <a:gd name="T0" fmla="+- 0 4202 4202"/>
                                    <a:gd name="T1" fmla="*/ T0 w 2290"/>
                                    <a:gd name="T2" fmla="+- 0 6492 4202"/>
                                    <a:gd name="T3" fmla="*/ T2 w 22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0">
                                      <a:moveTo>
                                        <a:pt x="0" y="0"/>
                                      </a:moveTo>
                                      <a:lnTo>
                                        <a:pt x="22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7" name="Group 4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2" y="568"/>
                                  <a:ext cx="29" cy="0"/>
                                  <a:chOff x="6492" y="568"/>
                                  <a:chExt cx="29" cy="0"/>
                                </a:xfrm>
                              </wpg:grpSpPr>
                              <wps:wsp>
                                <wps:cNvPr id="38" name="Freeform 4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2" y="568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2 6492"/>
                                      <a:gd name="T1" fmla="*/ T0 w 29"/>
                                      <a:gd name="T2" fmla="+- 0 6521 6492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9" name="Group 4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1" y="568"/>
                                    <a:ext cx="1968" cy="0"/>
                                    <a:chOff x="6521" y="568"/>
                                    <a:chExt cx="1968" cy="0"/>
                                  </a:xfrm>
                                </wpg:grpSpPr>
                                <wps:wsp>
                                  <wps:cNvPr id="40" name="Freeform 4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1" y="568"/>
                                      <a:ext cx="1968" cy="0"/>
                                    </a:xfrm>
                                    <a:custGeom>
                                      <a:avLst/>
                                      <a:gdLst>
                                        <a:gd name="T0" fmla="+- 0 6521 6521"/>
                                        <a:gd name="T1" fmla="*/ T0 w 1968"/>
                                        <a:gd name="T2" fmla="+- 0 8489 6521"/>
                                        <a:gd name="T3" fmla="*/ T2 w 196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6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6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1" name="Group 4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89" y="568"/>
                                      <a:ext cx="29" cy="0"/>
                                      <a:chOff x="8489" y="568"/>
                                      <a:chExt cx="29" cy="0"/>
                                    </a:xfrm>
                                  </wpg:grpSpPr>
                                  <wps:wsp>
                                    <wps:cNvPr id="42" name="Freeform 4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89" y="568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89 8489"/>
                                          <a:gd name="T1" fmla="*/ T0 w 29"/>
                                          <a:gd name="T2" fmla="+- 0 8518 8489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3" name="Group 42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18" y="568"/>
                                        <a:ext cx="1968" cy="0"/>
                                        <a:chOff x="8518" y="568"/>
                                        <a:chExt cx="1968" cy="0"/>
                                      </a:xfrm>
                                    </wpg:grpSpPr>
                                    <wps:wsp>
                                      <wps:cNvPr id="44" name="Freeform 42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18" y="568"/>
                                          <a:ext cx="196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18 8518"/>
                                            <a:gd name="T1" fmla="*/ T0 w 1968"/>
                                            <a:gd name="T2" fmla="+- 0 10486 8518"/>
                                            <a:gd name="T3" fmla="*/ T2 w 196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5" name="Group 42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4"/>
                                          <a:ext cx="0" cy="91"/>
                                          <a:chOff x="10500" y="554"/>
                                          <a:chExt cx="0" cy="91"/>
                                        </a:xfrm>
                                      </wpg:grpSpPr>
                                      <wps:wsp>
                                        <wps:cNvPr id="46" name="Freeform 42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4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4 554"/>
                                              <a:gd name="T1" fmla="*/ 554 h 91"/>
                                              <a:gd name="T2" fmla="+- 0 645 554"/>
                                              <a:gd name="T3" fmla="*/ 645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47" name="Group 42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68"/>
                                            <a:ext cx="29" cy="0"/>
                                            <a:chOff x="10486" y="568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48" name="Freeform 42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68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9" name="Group 42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3"/>
                                              <a:ext cx="2357" cy="0"/>
                                              <a:chOff x="1786" y="943"/>
                                              <a:chExt cx="2357" cy="0"/>
                                            </a:xfrm>
                                          </wpg:grpSpPr>
                                          <wps:wsp>
                                            <wps:cNvPr id="50" name="Freeform 42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3"/>
                                                <a:ext cx="2357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7"/>
                                                  <a:gd name="T2" fmla="+- 0 4142 1786"/>
                                                  <a:gd name="T3" fmla="*/ T2 w 2357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7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6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1" name="Group 42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5" y="943"/>
                                                <a:ext cx="2258" cy="0"/>
                                                <a:chOff x="4205" y="943"/>
                                                <a:chExt cx="2258" cy="0"/>
                                              </a:xfrm>
                                            </wpg:grpSpPr>
                                            <wps:wsp>
                                              <wps:cNvPr id="52" name="Freeform 43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5" y="943"/>
                                                  <a:ext cx="2258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5 4205"/>
                                                    <a:gd name="T1" fmla="*/ T0 w 2258"/>
                                                    <a:gd name="T2" fmla="+- 0 6463 4205"/>
                                                    <a:gd name="T3" fmla="*/ T2 w 225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5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5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3" name="Group 43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4"/>
                                                  <a:ext cx="0" cy="3931"/>
                                                  <a:chOff x="1740" y="554"/>
                                                  <a:chExt cx="0" cy="3931"/>
                                                </a:xfrm>
                                              </wpg:grpSpPr>
                                              <wps:wsp>
                                                <wps:cNvPr id="54" name="Freeform 43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4"/>
                                                    <a:ext cx="0" cy="393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4 554"/>
                                                      <a:gd name="T1" fmla="*/ 554 h 3931"/>
                                                      <a:gd name="T2" fmla="+- 0 4485 554"/>
                                                      <a:gd name="T3" fmla="*/ 4485 h 393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393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393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2D5AC82" id="Group 408" o:spid="_x0000_s1026" style="position:absolute;margin-left:86.25pt;margin-top:26.9pt;width:440.25pt;height:198.1pt;z-index:-251648512;mso-position-horizontal-relative:page" coordorigin="1725,538" coordsize="880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">
                <v:group id="Group 409" o:spid="_x0000_s1027" style="position:absolute;left:1754;top:568;width:2419;height:0" coordorigin="1754,568" coordsize="24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410" o:spid="_x0000_s1028" style="position:absolute;left:1754;top:568;width:2419;height:0;visibility:visible;mso-wrap-style:square;v-text-anchor:top" coordsize="2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MB8MA&#10;AADbAAAADwAAAGRycy9kb3ducmV2LnhtbESPQYvCMBSE7wv+h/AEb2vaCiLVKKIu6GEPtnrw9mie&#10;bbF5KU1W67/fCILHYWa+YRar3jTiTp2rLSuIxxEI4sLqmksFp/znewbCeWSNjWVS8CQHq+Xga4Gp&#10;tg8+0j3zpQgQdikqqLxvUyldUZFBN7YtcfCutjPog+xKqTt8BLhpZBJFU2mw5rBQYUubiopb9mcU&#10;1Md4h1FyuJpn9huf8+l2Iy+5UqNhv56D8NT7T/jd3msFkwRe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GMB8MAAADbAAAADwAAAAAAAAAAAAAAAACYAgAAZHJzL2Rv&#10;d25yZXYueG1sUEsFBgAAAAAEAAQA9QAAAIgDAAAAAA==&#10;" path="m,l2420,e" filled="f" strokecolor="#f0f0f0" strokeweight="1.54pt">
                    <v:path arrowok="t" o:connecttype="custom" o:connectlocs="0,0;2420,0" o:connectangles="0,0"/>
                  </v:shape>
                  <v:group id="Group 411" o:spid="_x0000_s1029" style="position:absolute;left:4174;top:568;width:29;height:0" coordorigin="4174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Freeform 412" o:spid="_x0000_s1030" style="position:absolute;left:4174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ZxsIA&#10;AADbAAAADwAAAGRycy9kb3ducmV2LnhtbESP0YrCMBRE3wX/IVzBN01dF127RpEFRXwQq/sBl+ba&#10;dm1uShM1/v1GEHwcZuYMM18GU4sbta6yrGA0TEAQ51ZXXCj4Pa0HXyCcR9ZYWyYFD3KwXHQ7c0y1&#10;vXNGt6MvRISwS1FB6X2TSunykgy6oW2Io3e2rUEfZVtI3eI9wk0tP5JkIg1WHBdKbOinpPxyvBoF&#10;h9kqkJvsTvt64/6yadjrsSGl+r2w+gbhKfh3+NXeagXjT3h+i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J1nGwgAAANsAAAAPAAAAAAAAAAAAAAAAAJgCAABkcnMvZG93&#10;bnJldi54bWxQSwUGAAAAAAQABAD1AAAAhwMAAAAA&#10;" path="m,l28,e" filled="f" strokecolor="#f0f0f0" strokeweight="1.54pt">
                      <v:path arrowok="t" o:connecttype="custom" o:connectlocs="0,0;28,0" o:connectangles="0,0"/>
                    </v:shape>
                    <v:group id="Group 413" o:spid="_x0000_s1031" style="position:absolute;left:4202;top:568;width:2290;height:0" coordorigin="4202,568" coordsize="22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shape id="Freeform 414" o:spid="_x0000_s1032" style="position:absolute;left:4202;top:568;width:2290;height:0;visibility:visible;mso-wrap-style:square;v-text-anchor:top" coordsize="2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mUsUA&#10;AADbAAAADwAAAGRycy9kb3ducmV2LnhtbESPzW7CMBCE75X6DtZW4lYcaEEoxEFVRaE99MDPA6zi&#10;JUlrr0NsQuDpMVKlHkcz840mW/TWiI5aXztWMBomIIgLp2suFex3H88zED4gazSOScGFPCzyx4cM&#10;U+3OvKFuG0oRIexTVFCF0KRS+qIii37oGuLoHVxrMUTZllK3eI5wa+Q4SabSYs1xocKG3isqfrcn&#10;q2A9sd/Hi5HXZXf84uvEmNXP60ipwVP/NgcRqA//4b/2p1bwMoX7l/gD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kCZSxQAAANsAAAAPAAAAAAAAAAAAAAAAAJgCAABkcnMv&#10;ZG93bnJldi54bWxQSwUGAAAAAAQABAD1AAAAigMAAAAA&#10;" path="m,l2290,e" filled="f" strokecolor="#f0f0f0" strokeweight="1.54pt">
                        <v:path arrowok="t" o:connecttype="custom" o:connectlocs="0,0;2290,0" o:connectangles="0,0"/>
                      </v:shape>
                      <v:group id="Group 415" o:spid="_x0000_s1033" style="position:absolute;left:6492;top:568;width:29;height:0" coordorigin="6492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shape id="Freeform 416" o:spid="_x0000_s1034" style="position:absolute;left:6492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Tw8AA&#10;AADbAAAADwAAAGRycy9kb3ducmV2LnhtbERP3WrCMBS+H/gO4Qi7m6kK3aymRYSNsYsydQ9waI5t&#10;tTkpTdZmb79cCF5+fP+7IphOjDS41rKC5SIBQVxZ3XKt4Of8/vIGwnlkjZ1lUvBHDop89rTDTNuJ&#10;jzSefC1iCLsMFTTe95mUrmrIoFvYnjhyFzsY9BEOtdQDTjHcdHKVJKk02HJsaLCnQ0PV7fRrFHxv&#10;9oFc+nUuuw93Pb6GUq8NKfU8D/stCE/BP8R396dWsI5j45f4A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pTw8AAAADbAAAADwAAAAAAAAAAAAAAAACYAgAAZHJzL2Rvd25y&#10;ZXYueG1sUEsFBgAAAAAEAAQA9QAAAIUDAAAAAA==&#10;" path="m,l29,e" filled="f" strokecolor="#f0f0f0" strokeweight="1.54pt">
                          <v:path arrowok="t" o:connecttype="custom" o:connectlocs="0,0;29,0" o:connectangles="0,0"/>
                        </v:shape>
                        <v:group id="Group 417" o:spid="_x0000_s1035" style="position:absolute;left:6521;top:568;width:1968;height:0" coordorigin="6521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<v:shape id="Freeform 418" o:spid="_x0000_s1036" style="position:absolute;left:6521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l0cAA&#10;AADbAAAADwAAAGRycy9kb3ducmV2LnhtbERPzYrCMBC+C/sOYRa8aeqiUqtRZEHQXUGsPsDQTNtg&#10;MylN1Pr2m4Owx4/vf7XpbSMe1HnjWMFknIAgLpw2XCm4XnajFIQPyBobx6TgRR4264/BCjPtnnym&#10;Rx4qEUPYZ6igDqHNpPRFTRb92LXEkStdZzFE2FVSd/iM4baRX0kylxYNx4YaW/quqbjld6ug3M73&#10;9mTS2e9h9zLFT37kRXlUavjZb5cgAvXhX/x277WCaVwfv8Qf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DTl0cAAAADbAAAADwAAAAAAAAAAAAAAAACYAgAAZHJzL2Rvd25y&#10;ZXYueG1sUEsFBgAAAAAEAAQA9QAAAIUDAAAAAA==&#10;" path="m,l1968,e" filled="f" strokecolor="#f0f0f0" strokeweight="1.54pt">
                            <v:path arrowok="t" o:connecttype="custom" o:connectlocs="0,0;1968,0" o:connectangles="0,0"/>
                          </v:shape>
                          <v:group id="Group 419" o:spid="_x0000_s1037" style="position:absolute;left:8489;top:568;width:29;height:0" coordorigin="8489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<v:shape id="Freeform 420" o:spid="_x0000_s1038" style="position:absolute;left:8489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XVMIA&#10;AADbAAAADwAAAGRycy9kb3ducmV2LnhtbESP3YrCMBSE7xd8h3AE7zRdXfypRhFBES/Evwc4NMe2&#10;bnNSmqjx7TeCsJfDzHzDzBbBVOJBjSstK/juJSCIM6tLzhVczuvuGITzyBory6TgRQ4W89bXDFNt&#10;n3ykx8nnIkLYpaig8L5OpXRZQQZdz9bE0bvaxqCPssmlbvAZ4aaS/SQZSoMlx4UCa1oVlP2e7kbB&#10;YbIM5Ia7877auNtxFPZ6YEipTjsspyA8Bf8f/rS3WsFPH95f4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hBdUwgAAANsAAAAPAAAAAAAAAAAAAAAAAJgCAABkcnMvZG93&#10;bnJldi54bWxQSwUGAAAAAAQABAD1AAAAhwMAAAAA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421" o:spid="_x0000_s1039" style="position:absolute;left:8518;top:568;width:1968;height:0" coordorigin="8518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<v:shape id="Freeform 422" o:spid="_x0000_s1040" style="position:absolute;left:8518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/j0sIA&#10;AADbAAAADwAAAGRycy9kb3ducmV2LnhtbESP0YrCMBRE3xf8h3AF39ZUcUWrUUQQdBWWrX7Apblt&#10;g81NaaLWvzfCwj4OM3OGWa47W4s7td44VjAaJiCIc6cNlwou593nDIQPyBprx6TgSR7Wq97HElPt&#10;HvxL9yyUIkLYp6igCqFJpfR5RRb90DXE0StcazFE2ZZSt/iIcFvLcZJMpUXDcaHChrYV5dfsZhUU&#10;m+ne/pjZ1/Gwe5r8OzvxvDgpNeh3mwWIQF34D/+191rBZALvL/E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+PSwgAAANsAAAAPAAAAAAAAAAAAAAAAAJgCAABkcnMvZG93&#10;bnJldi54bWxQSwUGAAAAAAQABAD1AAAAhwMAAAAA&#10;" path="m,l1968,e" filled="f" strokecolor="#f0f0f0" strokeweight="1.54pt">
                                <v:path arrowok="t" o:connecttype="custom" o:connectlocs="0,0;1968,0" o:connectangles="0,0"/>
                              </v:shape>
                              <v:group id="Group 423" o:spid="_x0000_s1041" style="position:absolute;left:10500;top:554;width:0;height:91" coordorigin="10500,554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<v:shape id="Freeform 424" o:spid="_x0000_s1042" style="position:absolute;left:10500;top:554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a6IsQA&#10;AADbAAAADwAAAGRycy9kb3ducmV2LnhtbESPQWvCQBSE70L/w/IKvelGESmpq4hQ6EWMqQRye2Rf&#10;N8Hs25BdTfLvu0Khx2FmvmG2+9G24kG9bxwrWC4SEMSV0w0bBdfvz/k7CB+QNbaOScFEHva7l9kW&#10;U+0GvtAjD0ZECPsUFdQhdKmUvqrJol+4jjh6P663GKLsjdQ9DhFuW7lKko202HBcqLGjY03VLb9b&#10;BeX5NN06U5jVISvvU15m56HIlHp7HQ8fIAKN4T/81/7SCtYbeH6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WuiLEAAAA2wAAAA8AAAAAAAAAAAAAAAAAmAIAAGRycy9k&#10;b3ducmV2LnhtbFBLBQYAAAAABAAEAPUAAACJAwAAAAA=&#10;" path="m,l,91e" filled="f" strokecolor="#a1a1a1" strokeweight="1.54pt">
                                  <v:path arrowok="t" o:connecttype="custom" o:connectlocs="0,554;0,645" o:connectangles="0,0"/>
                                </v:shape>
                                <v:group id="Group 425" o:spid="_x0000_s1043" style="position:absolute;left:10486;top:568;width:29;height:0" coordorigin="1048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<v:shape id="Freeform 426" o:spid="_x0000_s1044" style="position:absolute;left:1048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gvr8A&#10;AADbAAAADwAAAGRycy9kb3ducmV2LnhtbERPy4rCMBTdC/5DuMLsNNURR2tTEcFBXMj4+IBLc22r&#10;zU1pomb+3iwGZnk472wVTCOe1LnasoLxKAFBXFhdc6ngct4O5yCcR9bYWCYFv+Rglfd7GabavvhI&#10;z5MvRQxhl6KCyvs2ldIVFRl0I9sSR+5qO4M+wq6UusNXDDeNnCTJTBqsOTZU2NKmouJ+ehgFP4t1&#10;IDfbnw/Nt7sdv8JBfxpS6mMQ1ksQnoL/F/+5d1rBNI6NX+IPk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bCC+vwAAANsAAAAPAAAAAAAAAAAAAAAAAJgCAABkcnMvZG93bnJl&#10;di54bWxQSwUGAAAAAAQABAD1AAAAhAMAAAAA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427" o:spid="_x0000_s1045" style="position:absolute;left:1786;top:943;width:2357;height:0" coordorigin="1786,943" coordsize="235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<v:shape id="Freeform 428" o:spid="_x0000_s1046" style="position:absolute;left:1786;top:943;width:2357;height:0;visibility:visible;mso-wrap-style:square;v-text-anchor:top" coordsize="23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D6sIA&#10;AADbAAAADwAAAGRycy9kb3ducmV2LnhtbERPz2vCMBS+C/4P4QleiqZ2bI7OKCq4zbGDdtv90by1&#10;xealJJnW/94cBh4/vt+LVW9acSbnG8sKZtMUBHFpdcOVgu+v3eQZhA/IGlvLpOBKHlbL4WCBubYX&#10;PtK5CJWIIexzVFCH0OVS+rImg35qO+LI/VpnMEToKqkdXmK4aWWWpk/SYMOxocaOtjWVp+LPKEh+&#10;Pufu46FIk0Py+mbkPjtt9plS41G/fgERqA938b/7XSt4jOvjl/g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MPqwgAAANsAAAAPAAAAAAAAAAAAAAAAAJgCAABkcnMvZG93&#10;bnJldi54bWxQSwUGAAAAAAQABAD1AAAAhwMAAAAA&#10;" path="m,l2356,e" filled="f" strokecolor="#a1a1a1" strokeweight=".82pt">
                                      <v:path arrowok="t" o:connecttype="custom" o:connectlocs="0,0;2356,0" o:connectangles="0,0"/>
                                    </v:shape>
                                    <v:group id="Group 429" o:spid="_x0000_s1047" style="position:absolute;left:4205;top:943;width:2258;height:0" coordorigin="4205,943" coordsize="22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<v:shape id="Freeform 430" o:spid="_x0000_s1048" style="position:absolute;left:4205;top:943;width:2258;height:0;visibility:visible;mso-wrap-style:square;v-text-anchor:top" coordsize="22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3vXcUA&#10;AADbAAAADwAAAGRycy9kb3ducmV2LnhtbESP3WrCQBSE74W+w3IK3plNlVZNXUUKilSQ+kdvD9nT&#10;JLh7Ns2uMX37rlDo5TAz3zCzRWeNaKnxlWMFT0kKgjh3uuJCwem4GkxA+ICs0TgmBT/kYTF/6M0w&#10;0+7Ge2oPoRARwj5DBWUIdSalz0uy6BNXE0fvyzUWQ5RNIXWDtwi3Rg7T9EVarDgulFjTW0n55XC1&#10;Cs671oyn25Ejev9cr8cf5vo9WinVf+yWryACdeE//NfeaAXPQ7h/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/e9dxQAAANsAAAAPAAAAAAAAAAAAAAAAAJgCAABkcnMv&#10;ZG93bnJldi54bWxQSwUGAAAAAAQABAD1AAAAigMAAAAA&#10;" path="m,l2258,e" filled="f" strokecolor="#a1a1a1" strokeweight=".82pt">
                                        <v:path arrowok="t" o:connecttype="custom" o:connectlocs="0,0;2258,0" o:connectangles="0,0"/>
                                      </v:shape>
                                      <v:group id="Group 431" o:spid="_x0000_s1049" style="position:absolute;left:1740;top:554;width:0;height:3931" coordorigin="1740,554" coordsize="0,3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<v:shape id="Freeform 432" o:spid="_x0000_s1050" style="position:absolute;left:1740;top:554;width:0;height:3931;visibility:visible;mso-wrap-style:square;v-text-anchor:top" coordsize="0,3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QGdMUA&#10;AADbAAAADwAAAGRycy9kb3ducmV2LnhtbESPT2sCMRTE7wW/Q3gFL6VmFVtkaxT/oHjopbZ6fmxe&#10;d9duXmIS1/Xbm0Khx2FmfsNM551pREs+1JYVDAcZCOLC6ppLBV+fm+cJiBCRNTaWScGNAsxnvYcp&#10;5tpe+YPafSxFgnDIUUEVo8ulDEVFBsPAOuLkfVtvMCbpS6k9XhPcNHKUZa/SYM1poUJHq4qKn/3F&#10;KHDtqnhauINvt6fl+3F4Oq/D5KxU/7FbvIGI1MX/8F97pxW8jOH3S/o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AZ0xQAAANsAAAAPAAAAAAAAAAAAAAAAAJgCAABkcnMv&#10;ZG93bnJldi54bWxQSwUGAAAAAAQABAD1AAAAigMAAAAA&#10;" path="m,l,3931e" filled="f" strokecolor="#f0f0f0" strokeweight="1.54pt">
                                          <v:path arrowok="t" o:connecttype="custom" o:connectlocs="0,554;0,4485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4137025</wp:posOffset>
                </wp:positionH>
                <wp:positionV relativeFrom="paragraph">
                  <wp:posOffset>593090</wp:posOffset>
                </wp:positionV>
                <wp:extent cx="2506980" cy="10160"/>
                <wp:effectExtent l="3175" t="6985" r="4445" b="1905"/>
                <wp:wrapNone/>
                <wp:docPr id="25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980" cy="10160"/>
                          <a:chOff x="6515" y="934"/>
                          <a:chExt cx="3948" cy="16"/>
                        </a:xfrm>
                      </wpg:grpSpPr>
                      <wpg:grpSp>
                        <wpg:cNvPr id="26" name="Group 434"/>
                        <wpg:cNvGrpSpPr>
                          <a:grpSpLocks/>
                        </wpg:cNvGrpSpPr>
                        <wpg:grpSpPr bwMode="auto">
                          <a:xfrm>
                            <a:off x="6523" y="943"/>
                            <a:ext cx="1934" cy="0"/>
                            <a:chOff x="6523" y="943"/>
                            <a:chExt cx="1934" cy="0"/>
                          </a:xfrm>
                        </wpg:grpSpPr>
                        <wps:wsp>
                          <wps:cNvPr id="27" name="Freeform 435"/>
                          <wps:cNvSpPr>
                            <a:spLocks/>
                          </wps:cNvSpPr>
                          <wps:spPr bwMode="auto">
                            <a:xfrm>
                              <a:off x="6523" y="943"/>
                              <a:ext cx="1934" cy="0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1934"/>
                                <a:gd name="T2" fmla="+- 0 8458 6523"/>
                                <a:gd name="T3" fmla="*/ T2 w 1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4">
                                  <a:moveTo>
                                    <a:pt x="0" y="0"/>
                                  </a:moveTo>
                                  <a:lnTo>
                                    <a:pt x="193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436"/>
                          <wpg:cNvGrpSpPr>
                            <a:grpSpLocks/>
                          </wpg:cNvGrpSpPr>
                          <wpg:grpSpPr bwMode="auto">
                            <a:xfrm>
                              <a:off x="8520" y="943"/>
                              <a:ext cx="1934" cy="0"/>
                              <a:chOff x="8520" y="943"/>
                              <a:chExt cx="1934" cy="0"/>
                            </a:xfrm>
                          </wpg:grpSpPr>
                          <wps:wsp>
                            <wps:cNvPr id="29" name="Freeform 437"/>
                            <wps:cNvSpPr>
                              <a:spLocks/>
                            </wps:cNvSpPr>
                            <wps:spPr bwMode="auto">
                              <a:xfrm>
                                <a:off x="8520" y="943"/>
                                <a:ext cx="1934" cy="0"/>
                              </a:xfrm>
                              <a:custGeom>
                                <a:avLst/>
                                <a:gdLst>
                                  <a:gd name="T0" fmla="+- 0 8520 8520"/>
                                  <a:gd name="T1" fmla="*/ T0 w 1934"/>
                                  <a:gd name="T2" fmla="+- 0 10454 8520"/>
                                  <a:gd name="T3" fmla="*/ T2 w 193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34">
                                    <a:moveTo>
                                      <a:pt x="0" y="0"/>
                                    </a:moveTo>
                                    <a:lnTo>
                                      <a:pt x="1934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DB5109D" id="Group 433" o:spid="_x0000_s1026" style="position:absolute;margin-left:325.75pt;margin-top:46.7pt;width:197.4pt;height:.8pt;z-index:-251647488;mso-position-horizontal-relative:page" coordorigin="6515,934" coordsize="39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">
                <v:group id="Group 434" o:spid="_x0000_s1027" style="position:absolute;left:6523;top:943;width:1934;height:0" coordorigin="6523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435" o:spid="_x0000_s1028" style="position:absolute;left:6523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xuMQA&#10;AADbAAAADwAAAGRycy9kb3ducmV2LnhtbESPQYvCMBSE7wv+h/AEb5oqapdqlEUoeBDBqoe9PZpn&#10;W21eSpPV6q/fLAh7HGbmG2a57kwt7tS6yrKC8SgCQZxbXXGh4HRMh58gnEfWWFsmBU9ysF71PpaY&#10;aPvgA90zX4gAYZeggtL7JpHS5SUZdCPbEAfvYluDPsi2kLrFR4CbWk6iaC4NVhwWSmxoU1J+y36M&#10;gt2+wPm1Ok/T2Ss7pJftU3/HG6UG/e5rAcJT5//D7/ZWK5jE8Pcl/A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cbjEAAAA2wAAAA8AAAAAAAAAAAAAAAAAmAIAAGRycy9k&#10;b3ducmV2LnhtbFBLBQYAAAAABAAEAPUAAACJAwAAAAA=&#10;" path="m,l1935,e" filled="f" strokecolor="#a1a1a1" strokeweight=".82pt">
                    <v:path arrowok="t" o:connecttype="custom" o:connectlocs="0,0;1935,0" o:connectangles="0,0"/>
                  </v:shape>
                  <v:group id="Group 436" o:spid="_x0000_s1029" style="position:absolute;left:8520;top:943;width:1934;height:0" coordorigin="8520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reeform 437" o:spid="_x0000_s1030" style="position:absolute;left:8520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lAUcQA&#10;AADbAAAADwAAAGRycy9kb3ducmV2LnhtbESPT4vCMBTE78J+h/AWvGm64t9qlEUoeBDBqgdvj+bZ&#10;drd5KU3U6qc3Cwseh5n5DbNYtaYSN2pcaVnBVz8CQZxZXXKu4HhIelMQziNrrCyTggc5WC0/OguM&#10;tb3znm6pz0WAsItRQeF9HUvpsoIMur6tiYN3sY1BH2STS93gPcBNJQdRNJYGSw4LBda0Lij7Ta9G&#10;wXaX4/inPA2T0TPdJ5fNQ58na6W6n+33HISn1r/D/+2NVjCYwd+X8AP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ZQFHEAAAA2wAAAA8AAAAAAAAAAAAAAAAAmAIAAGRycy9k&#10;b3ducmV2LnhtbFBLBQYAAAAABAAEAPUAAACJAwAAAAA=&#10;" path="m,l1934,e" filled="f" strokecolor="#a1a1a1" strokeweight=".82pt">
                      <v:path arrowok="t" o:connecttype="custom" o:connectlocs="0,0;1934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D65B49">
        <w:rPr>
          <w:spacing w:val="1"/>
          <w:position w:val="-1"/>
          <w:sz w:val="24"/>
          <w:szCs w:val="24"/>
        </w:rPr>
        <w:t>S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d</w:t>
      </w:r>
      <w:r w:rsidR="00D65B49">
        <w:rPr>
          <w:spacing w:val="-1"/>
          <w:position w:val="-1"/>
          <w:sz w:val="24"/>
          <w:szCs w:val="24"/>
        </w:rPr>
        <w:t>r</w:t>
      </w:r>
      <w:r w:rsidR="00D65B49">
        <w:rPr>
          <w:spacing w:val="1"/>
          <w:position w:val="-1"/>
          <w:sz w:val="24"/>
          <w:szCs w:val="24"/>
        </w:rPr>
        <w:t>ž</w:t>
      </w:r>
      <w:r w:rsidR="00D65B49">
        <w:rPr>
          <w:position w:val="-1"/>
          <w:sz w:val="24"/>
          <w:szCs w:val="24"/>
        </w:rPr>
        <w:t>i pod</w:t>
      </w:r>
      <w:r w:rsidR="00D65B49">
        <w:rPr>
          <w:spacing w:val="-1"/>
          <w:position w:val="-1"/>
          <w:sz w:val="24"/>
          <w:szCs w:val="24"/>
        </w:rPr>
        <w:t>a</w:t>
      </w:r>
      <w:r w:rsidR="00D65B49">
        <w:rPr>
          <w:position w:val="-1"/>
          <w:sz w:val="24"/>
          <w:szCs w:val="24"/>
        </w:rPr>
        <w:t>tke</w:t>
      </w:r>
      <w:r w:rsidR="00D65B49">
        <w:rPr>
          <w:spacing w:val="-1"/>
          <w:position w:val="-1"/>
          <w:sz w:val="24"/>
          <w:szCs w:val="24"/>
        </w:rPr>
        <w:t xml:space="preserve"> </w:t>
      </w:r>
      <w:r w:rsidR="00D65B49">
        <w:rPr>
          <w:position w:val="-1"/>
          <w:sz w:val="24"/>
          <w:szCs w:val="24"/>
        </w:rPr>
        <w:t>o tome koji korisnik je izabrao koje poruke da mu budu omiljene.</w:t>
      </w:r>
    </w:p>
    <w:p w:rsidR="00D65B49" w:rsidRDefault="00D65B49" w:rsidP="00D65B49">
      <w:pPr>
        <w:spacing w:line="260" w:lineRule="exact"/>
        <w:ind w:left="160"/>
        <w:rPr>
          <w:sz w:val="24"/>
          <w:szCs w:val="24"/>
        </w:rPr>
      </w:pPr>
    </w:p>
    <w:p w:rsidR="00D65B49" w:rsidRDefault="00D65B49" w:rsidP="00D65B49">
      <w:pPr>
        <w:spacing w:before="1" w:line="180" w:lineRule="exact"/>
        <w:rPr>
          <w:sz w:val="18"/>
          <w:szCs w:val="18"/>
        </w:rPr>
      </w:pPr>
    </w:p>
    <w:p w:rsidR="00D65B49" w:rsidRDefault="00D65B49" w:rsidP="00D65B49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0"/>
        <w:gridCol w:w="1996"/>
        <w:gridCol w:w="1996"/>
      </w:tblGrid>
      <w:tr w:rsidR="00D65B49" w:rsidTr="00D65B49">
        <w:trPr>
          <w:trHeight w:hRule="exact" w:val="305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D65B49" w:rsidRDefault="00D65B49" w:rsidP="00D65B49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D65B49" w:rsidTr="00D65B49">
        <w:trPr>
          <w:trHeight w:hRule="exact" w:val="303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D65B49" w:rsidRPr="00B12EAF" w:rsidRDefault="00D65B49" w:rsidP="00FA75A2">
            <w:pPr>
              <w:spacing w:before="66"/>
              <w:ind w:left="29"/>
            </w:pPr>
            <w:r w:rsidRPr="00B12EAF">
              <w:rPr>
                <w:spacing w:val="-1"/>
                <w:u w:val="single"/>
              </w:rPr>
              <w:t>id</w:t>
            </w:r>
            <w:r w:rsidR="00FA75A2">
              <w:rPr>
                <w:spacing w:val="-1"/>
                <w:u w:val="single"/>
              </w:rPr>
              <w:t>Note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66"/>
              <w:ind w:left="37"/>
            </w:pPr>
            <w:r>
              <w:t>uniqueid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66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D65B49" w:rsidRDefault="00EE253D" w:rsidP="00D65B49">
            <w:pPr>
              <w:spacing w:before="66"/>
              <w:ind w:left="37"/>
            </w:pPr>
            <w:r>
              <w:t>Yes</w:t>
            </w:r>
          </w:p>
        </w:tc>
      </w:tr>
      <w:tr w:rsidR="00D65B49" w:rsidTr="00D65B49">
        <w:trPr>
          <w:trHeight w:hRule="exact" w:val="348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D65B49" w:rsidRPr="00FA75A2" w:rsidRDefault="00FA75A2" w:rsidP="00D65B49">
            <w:pPr>
              <w:spacing w:before="52"/>
              <w:ind w:left="29"/>
              <w:rPr>
                <w:u w:val="single"/>
              </w:rPr>
            </w:pPr>
            <w:r w:rsidRPr="00FA75A2">
              <w:rPr>
                <w:spacing w:val="-1"/>
                <w:u w:val="single"/>
              </w:rPr>
              <w:t>idUser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D65B49" w:rsidP="00D65B49">
            <w:pPr>
              <w:spacing w:before="52"/>
            </w:pPr>
            <w:r>
              <w:t xml:space="preserve"> uniqueid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65B49" w:rsidRDefault="00EE253D" w:rsidP="00D65B49">
            <w:pPr>
              <w:spacing w:before="52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D65B49" w:rsidRDefault="00EE253D" w:rsidP="00D65B49">
            <w:pPr>
              <w:spacing w:before="52"/>
              <w:ind w:left="37"/>
            </w:pPr>
            <w:r>
              <w:t>Yes</w:t>
            </w:r>
          </w:p>
        </w:tc>
      </w:tr>
    </w:tbl>
    <w:p w:rsidR="00D65B49" w:rsidRDefault="00D65B49" w:rsidP="00D65B49">
      <w:pPr>
        <w:spacing w:before="17" w:line="200" w:lineRule="exact"/>
      </w:pPr>
    </w:p>
    <w:p w:rsidR="00D65B49" w:rsidRDefault="00D65B49"/>
    <w:p w:rsidR="00D8572C" w:rsidRDefault="00D8572C" w:rsidP="00D8572C">
      <w:pPr>
        <w:spacing w:before="24"/>
        <w:ind w:left="160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 w:rsidR="00FA75A2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   </w:t>
      </w:r>
      <w:r>
        <w:rPr>
          <w:b/>
          <w:spacing w:val="18"/>
          <w:sz w:val="28"/>
          <w:szCs w:val="28"/>
        </w:rPr>
        <w:t xml:space="preserve"> </w:t>
      </w:r>
      <w:r>
        <w:rPr>
          <w:b/>
          <w:sz w:val="28"/>
          <w:szCs w:val="28"/>
        </w:rPr>
        <w:t>IMAGE</w:t>
      </w:r>
    </w:p>
    <w:p w:rsidR="00D8572C" w:rsidRDefault="00D8572C" w:rsidP="00D8572C">
      <w:pPr>
        <w:spacing w:line="260" w:lineRule="exact"/>
        <w:ind w:left="160"/>
        <w:rPr>
          <w:position w:val="-1"/>
          <w:sz w:val="24"/>
          <w:szCs w:val="24"/>
        </w:rPr>
      </w:pP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50E4D698" wp14:editId="76096B6B">
                <wp:simplePos x="0" y="0"/>
                <wp:positionH relativeFrom="page">
                  <wp:posOffset>1095375</wp:posOffset>
                </wp:positionH>
                <wp:positionV relativeFrom="paragraph">
                  <wp:posOffset>341630</wp:posOffset>
                </wp:positionV>
                <wp:extent cx="5591175" cy="2515870"/>
                <wp:effectExtent l="9525" t="5080" r="0" b="3175"/>
                <wp:wrapNone/>
                <wp:docPr id="3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1175" cy="2515870"/>
                          <a:chOff x="1725" y="538"/>
                          <a:chExt cx="8805" cy="3962"/>
                        </a:xfrm>
                      </wpg:grpSpPr>
                      <wpg:grpSp>
                        <wpg:cNvPr id="4" name="Group 379"/>
                        <wpg:cNvGrpSpPr>
                          <a:grpSpLocks/>
                        </wpg:cNvGrpSpPr>
                        <wpg:grpSpPr bwMode="auto">
                          <a:xfrm>
                            <a:off x="1754" y="568"/>
                            <a:ext cx="2419" cy="0"/>
                            <a:chOff x="1754" y="568"/>
                            <a:chExt cx="2419" cy="0"/>
                          </a:xfrm>
                        </wpg:grpSpPr>
                        <wps:wsp>
                          <wps:cNvPr id="5" name="Freeform 380"/>
                          <wps:cNvSpPr>
                            <a:spLocks/>
                          </wps:cNvSpPr>
                          <wps:spPr bwMode="auto">
                            <a:xfrm>
                              <a:off x="1754" y="568"/>
                              <a:ext cx="2419" cy="0"/>
                            </a:xfrm>
                            <a:custGeom>
                              <a:avLst/>
                              <a:gdLst>
                                <a:gd name="T0" fmla="+- 0 1754 1754"/>
                                <a:gd name="T1" fmla="*/ T0 w 2419"/>
                                <a:gd name="T2" fmla="+- 0 4174 1754"/>
                                <a:gd name="T3" fmla="*/ T2 w 24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19">
                                  <a:moveTo>
                                    <a:pt x="0" y="0"/>
                                  </a:moveTo>
                                  <a:lnTo>
                                    <a:pt x="242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0F0F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5" name="Group 381"/>
                          <wpg:cNvGrpSpPr>
                            <a:grpSpLocks/>
                          </wpg:cNvGrpSpPr>
                          <wpg:grpSpPr bwMode="auto">
                            <a:xfrm>
                              <a:off x="4174" y="568"/>
                              <a:ext cx="29" cy="0"/>
                              <a:chOff x="4174" y="568"/>
                              <a:chExt cx="29" cy="0"/>
                            </a:xfrm>
                          </wpg:grpSpPr>
                          <wps:wsp>
                            <wps:cNvPr id="306" name="Freeform 382"/>
                            <wps:cNvSpPr>
                              <a:spLocks/>
                            </wps:cNvSpPr>
                            <wps:spPr bwMode="auto">
                              <a:xfrm>
                                <a:off x="4174" y="568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4174 4174"/>
                                  <a:gd name="T1" fmla="*/ T0 w 29"/>
                                  <a:gd name="T2" fmla="+- 0 4202 4174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F0F0F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07" name="Group 3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2" y="568"/>
                                <a:ext cx="2290" cy="0"/>
                                <a:chOff x="4202" y="568"/>
                                <a:chExt cx="2290" cy="0"/>
                              </a:xfrm>
                            </wpg:grpSpPr>
                            <wps:wsp>
                              <wps:cNvPr id="308" name="Freeform 3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2" y="568"/>
                                  <a:ext cx="2290" cy="0"/>
                                </a:xfrm>
                                <a:custGeom>
                                  <a:avLst/>
                                  <a:gdLst>
                                    <a:gd name="T0" fmla="+- 0 4202 4202"/>
                                    <a:gd name="T1" fmla="*/ T0 w 2290"/>
                                    <a:gd name="T2" fmla="+- 0 6492 4202"/>
                                    <a:gd name="T3" fmla="*/ T2 w 22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290">
                                      <a:moveTo>
                                        <a:pt x="0" y="0"/>
                                      </a:moveTo>
                                      <a:lnTo>
                                        <a:pt x="22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F0F0F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9" name="Group 3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2" y="568"/>
                                  <a:ext cx="29" cy="0"/>
                                  <a:chOff x="6492" y="568"/>
                                  <a:chExt cx="29" cy="0"/>
                                </a:xfrm>
                              </wpg:grpSpPr>
                              <wps:wsp>
                                <wps:cNvPr id="310" name="Freeform 3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92" y="568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6492 6492"/>
                                      <a:gd name="T1" fmla="*/ T0 w 29"/>
                                      <a:gd name="T2" fmla="+- 0 6521 6492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F0F0F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11" name="Group 38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521" y="568"/>
                                    <a:ext cx="1968" cy="0"/>
                                    <a:chOff x="6521" y="568"/>
                                    <a:chExt cx="1968" cy="0"/>
                                  </a:xfrm>
                                </wpg:grpSpPr>
                                <wps:wsp>
                                  <wps:cNvPr id="312" name="Freeform 3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521" y="568"/>
                                      <a:ext cx="1968" cy="0"/>
                                    </a:xfrm>
                                    <a:custGeom>
                                      <a:avLst/>
                                      <a:gdLst>
                                        <a:gd name="T0" fmla="+- 0 6521 6521"/>
                                        <a:gd name="T1" fmla="*/ T0 w 1968"/>
                                        <a:gd name="T2" fmla="+- 0 8489 6521"/>
                                        <a:gd name="T3" fmla="*/ T2 w 196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68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6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F0F0F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13" name="Group 38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489" y="568"/>
                                      <a:ext cx="29" cy="0"/>
                                      <a:chOff x="8489" y="568"/>
                                      <a:chExt cx="29" cy="0"/>
                                    </a:xfrm>
                                  </wpg:grpSpPr>
                                  <wps:wsp>
                                    <wps:cNvPr id="314" name="Freeform 39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489" y="568"/>
                                        <a:ext cx="29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8489 8489"/>
                                          <a:gd name="T1" fmla="*/ T0 w 29"/>
                                          <a:gd name="T2" fmla="+- 0 8518 8489"/>
                                          <a:gd name="T3" fmla="*/ T2 w 29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9558">
                                        <a:solidFill>
                                          <a:srgbClr val="F0F0F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15" name="Group 39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518" y="568"/>
                                        <a:ext cx="1968" cy="0"/>
                                        <a:chOff x="8518" y="568"/>
                                        <a:chExt cx="1968" cy="0"/>
                                      </a:xfrm>
                                    </wpg:grpSpPr>
                                    <wps:wsp>
                                      <wps:cNvPr id="316" name="Freeform 39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8518" y="568"/>
                                          <a:ext cx="196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8518 8518"/>
                                            <a:gd name="T1" fmla="*/ T0 w 1968"/>
                                            <a:gd name="T2" fmla="+- 0 10486 8518"/>
                                            <a:gd name="T3" fmla="*/ T2 w 196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96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96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9558">
                                          <a:solidFill>
                                            <a:srgbClr val="F0F0F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17" name="Group 39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0500" y="554"/>
                                          <a:ext cx="0" cy="91"/>
                                          <a:chOff x="10500" y="554"/>
                                          <a:chExt cx="0" cy="91"/>
                                        </a:xfrm>
                                      </wpg:grpSpPr>
                                      <wps:wsp>
                                        <wps:cNvPr id="318" name="Freeform 394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0500" y="554"/>
                                            <a:ext cx="0" cy="9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554 554"/>
                                              <a:gd name="T1" fmla="*/ 554 h 91"/>
                                              <a:gd name="T2" fmla="+- 0 645 554"/>
                                              <a:gd name="T3" fmla="*/ 645 h 9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9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91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9558">
                                            <a:solidFill>
                                              <a:srgbClr val="A1A1A1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19" name="Group 39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0486" y="568"/>
                                            <a:ext cx="29" cy="0"/>
                                            <a:chOff x="10486" y="568"/>
                                            <a:chExt cx="29" cy="0"/>
                                          </a:xfrm>
                                        </wpg:grpSpPr>
                                        <wps:wsp>
                                          <wps:cNvPr id="320" name="Freeform 39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86" y="568"/>
                                              <a:ext cx="29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0486 10486"/>
                                                <a:gd name="T1" fmla="*/ T0 w 29"/>
                                                <a:gd name="T2" fmla="+- 0 10514 10486"/>
                                                <a:gd name="T3" fmla="*/ T2 w 2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9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9558">
                                              <a:solidFill>
                                                <a:srgbClr val="F0F0F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21" name="Group 397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86" y="943"/>
                                              <a:ext cx="2357" cy="0"/>
                                              <a:chOff x="1786" y="943"/>
                                              <a:chExt cx="2357" cy="0"/>
                                            </a:xfrm>
                                          </wpg:grpSpPr>
                                          <wps:wsp>
                                            <wps:cNvPr id="322" name="Freeform 39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786" y="943"/>
                                                <a:ext cx="2357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786 1786"/>
                                                  <a:gd name="T1" fmla="*/ T0 w 2357"/>
                                                  <a:gd name="T2" fmla="+- 0 4142 1786"/>
                                                  <a:gd name="T3" fmla="*/ T2 w 2357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357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356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0414">
                                                <a:solidFill>
                                                  <a:srgbClr val="A1A1A1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23" name="Group 39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205" y="943"/>
                                                <a:ext cx="2258" cy="0"/>
                                                <a:chOff x="4205" y="943"/>
                                                <a:chExt cx="2258" cy="0"/>
                                              </a:xfrm>
                                            </wpg:grpSpPr>
                                            <wps:wsp>
                                              <wps:cNvPr id="324" name="Freeform 40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205" y="943"/>
                                                  <a:ext cx="2258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205 4205"/>
                                                    <a:gd name="T1" fmla="*/ T0 w 2258"/>
                                                    <a:gd name="T2" fmla="+- 0 6463 4205"/>
                                                    <a:gd name="T3" fmla="*/ T2 w 225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225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225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0414">
                                                  <a:solidFill>
                                                    <a:srgbClr val="A1A1A1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25" name="Group 40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740" y="554"/>
                                                  <a:ext cx="0" cy="3931"/>
                                                  <a:chOff x="1740" y="554"/>
                                                  <a:chExt cx="0" cy="3931"/>
                                                </a:xfrm>
                                              </wpg:grpSpPr>
                                              <wps:wsp>
                                                <wps:cNvPr id="326" name="Freeform 402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740" y="554"/>
                                                    <a:ext cx="0" cy="393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554 554"/>
                                                      <a:gd name="T1" fmla="*/ 554 h 3931"/>
                                                      <a:gd name="T2" fmla="+- 0 4485 554"/>
                                                      <a:gd name="T3" fmla="*/ 4485 h 393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393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3931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9558">
                                                    <a:solidFill>
                                                      <a:srgbClr val="F0F0F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8" o:spid="_x0000_s1026" style="position:absolute;margin-left:86.25pt;margin-top:26.9pt;width:440.25pt;height:198.1pt;z-index:-251645440;mso-position-horizontal-relative:page" coordorigin="1725,538" coordsize="880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">
                <v:group id="Group 379" o:spid="_x0000_s1027" style="position:absolute;left:1754;top:568;width:2419;height:0" coordorigin="1754,568" coordsize="24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380" o:spid="_x0000_s1028" style="position:absolute;left:1754;top:568;width:2419;height:0;visibility:visible;mso-wrap-style:square;v-text-anchor:top" coordsize="2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IZcMA&#10;AADaAAAADwAAAGRycy9kb3ducmV2LnhtbESPS4vCQBCE7wv+h6EFb+skgiLRiYgP0MMeTHYP3ppM&#10;54GZnpAZNf77nYUFj0VVfUWtN4NpxYN611hWEE8jEMSF1Q1XCr7z4+cShPPIGlvLpOBFDjbp6GON&#10;ibZPvtAj85UIEHYJKqi97xIpXVGTQTe1HXHwStsb9EH2ldQ9PgPctHIWRQtpsOGwUGNHu5qKW3Y3&#10;CppLfMBodi7NK/uKf/LFfievuVKT8bBdgfA0+Hf4v33SCubwdyXcAJ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rIZcMAAADaAAAADwAAAAAAAAAAAAAAAACYAgAAZHJzL2Rv&#10;d25yZXYueG1sUEsFBgAAAAAEAAQA9QAAAIgDAAAAAA==&#10;" path="m,l2420,e" filled="f" strokecolor="#f0f0f0" strokeweight="1.54pt">
                    <v:path arrowok="t" o:connecttype="custom" o:connectlocs="0,0;2420,0" o:connectangles="0,0"/>
                  </v:shape>
                  <v:group id="Group 381" o:spid="_x0000_s1029" style="position:absolute;left:4174;top:568;width:29;height:0" coordorigin="4174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<v:shape id="Freeform 382" o:spid="_x0000_s1030" style="position:absolute;left:4174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TK8cIA&#10;AADcAAAADwAAAGRycy9kb3ducmV2LnhtbESP0YrCMBRE3wX/IVxh3zRVobrVKCK4LD6I1f2AS3Nt&#10;q81NabKa/fuNIPg4zMwZZrkOphF36lxtWcF4lIAgLqyuuVTwc94N5yCcR9bYWCYFf+Rgver3lphp&#10;++Cc7idfighhl6GCyvs2k9IVFRl0I9sSR+9iO4M+yq6UusNHhJtGTpIklQZrjgsVtrStqLidfo2C&#10;4+cmkEv350Pz5a75LBz01JBSH4OwWYDwFPw7/Gp/awXTJIXn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MrxwgAAANwAAAAPAAAAAAAAAAAAAAAAAJgCAABkcnMvZG93&#10;bnJldi54bWxQSwUGAAAAAAQABAD1AAAAhwMAAAAA&#10;" path="m,l28,e" filled="f" strokecolor="#f0f0f0" strokeweight="1.54pt">
                      <v:path arrowok="t" o:connecttype="custom" o:connectlocs="0,0;28,0" o:connectangles="0,0"/>
                    </v:shape>
                    <v:group id="Group 383" o:spid="_x0000_s1031" style="position:absolute;left:4202;top:568;width:2290;height:0" coordorigin="4202,568" coordsize="22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  <v:shape id="Freeform 384" o:spid="_x0000_s1032" style="position:absolute;left:4202;top:568;width:2290;height:0;visibility:visible;mso-wrap-style:square;v-text-anchor:top" coordsize="22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sOMIA&#10;AADcAAAADwAAAGRycy9kb3ducmV2LnhtbERPS27CMBDdI3EHa5C6Kw6lIBQwCKHSz4IFgQOM4iEJ&#10;2OMQuyFw+npRieXT+y9WnTWipcZXjhWMhgkI4tzpigsFx8P2dQbCB2SNxjEpuJOH1bLfW2Cq3Y33&#10;1GahEDGEfYoKyhDqVEqfl2TRD11NHLmTayyGCJtC6gZvMdwa+ZYkU2mx4thQYk2bkvJL9msVfE3s&#10;7no38vHRXn/4MTHm8/w+Uupl0K3nIAJ14Sn+d39rBeMkro1n4hG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uw4wgAAANwAAAAPAAAAAAAAAAAAAAAAAJgCAABkcnMvZG93&#10;bnJldi54bWxQSwUGAAAAAAQABAD1AAAAhwMAAAAA&#10;" path="m,l2290,e" filled="f" strokecolor="#f0f0f0" strokeweight="1.54pt">
                        <v:path arrowok="t" o:connecttype="custom" o:connectlocs="0,0;2290,0" o:connectangles="0,0"/>
                      </v:shape>
                      <v:group id="Group 385" o:spid="_x0000_s1033" style="position:absolute;left:6492;top:568;width:29;height:0" coordorigin="6492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<v:shape id="Freeform 386" o:spid="_x0000_s1034" style="position:absolute;left:6492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hw8AA&#10;AADcAAAADwAAAGRycy9kb3ducmV2LnhtbERP3WrCMBS+F/YO4Qx2p6kKVauxFMEhuxD/HuDQHNtu&#10;zUlpoo1vv1wMdvnx/W/yYFrxpN41lhVMJwkI4tLqhisFt+t+vAThPLLG1jIpeJGDfPs22mCm7cBn&#10;el58JWIIuwwV1N53mZSurMmgm9iOOHJ32xv0EfaV1D0OMdy0cpYkqTTYcGyosaNdTeXP5WEUnFZF&#10;IJd+XY/tp/s+L8JRzw0p9fEeijUIT8H/i//cB61gPo3z45l4BO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hhw8AAAADcAAAADwAAAAAAAAAAAAAAAACYAgAAZHJzL2Rvd25y&#10;ZXYueG1sUEsFBgAAAAAEAAQA9QAAAIUDAAAAAA==&#10;" path="m,l29,e" filled="f" strokecolor="#f0f0f0" strokeweight="1.54pt">
                          <v:path arrowok="t" o:connecttype="custom" o:connectlocs="0,0;29,0" o:connectangles="0,0"/>
                        </v:shape>
                        <v:group id="Group 387" o:spid="_x0000_s1035" style="position:absolute;left:6521;top:568;width:1968;height:0" coordorigin="6521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<v:shape id="Freeform 388" o:spid="_x0000_s1036" style="position:absolute;left:6521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igcMA&#10;AADcAAAADwAAAGRycy9kb3ducmV2LnhtbESP0YrCMBRE34X9h3AXfNNURXGrUUQQXFcQ637Apblt&#10;g81NaaLWv98sCD4OM3OGWa47W4s7td44VjAaJiCIc6cNlwp+L7vBHIQPyBprx6TgSR7Wq4/eElPt&#10;HnymexZKESHsU1RQhdCkUvq8Iot+6Bri6BWutRiibEupW3xEuK3lOElm0qLhuFBhQ9uK8mt2swqK&#10;zWxvT2Y+/fnePU1+yI78VRyV6n92mwWIQF14h1/tvVYwGY3h/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XigcMAAADcAAAADwAAAAAAAAAAAAAAAACYAgAAZHJzL2Rv&#10;d25yZXYueG1sUEsFBgAAAAAEAAQA9QAAAIgDAAAAAA==&#10;" path="m,l1968,e" filled="f" strokecolor="#f0f0f0" strokeweight="1.54pt">
                            <v:path arrowok="t" o:connecttype="custom" o:connectlocs="0,0;1968,0" o:connectangles="0,0"/>
                          </v:shape>
                          <v:group id="Group 389" o:spid="_x0000_s1037" style="position:absolute;left:8489;top:568;width:29;height:0" coordorigin="8489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  <v:shape id="Freeform 390" o:spid="_x0000_s1038" style="position:absolute;left:8489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NnwMMA&#10;AADcAAAADwAAAGRycy9kb3ducmV2LnhtbESP3YrCMBSE7xd8h3AE7zT1B3W7RhFBES/En32AQ3O2&#10;rTYnpYka394Iwl4OM/MNM1sEU4k7Na60rKDfS0AQZ1aXnCv4Pa+7UxDOI2usLJOCJzlYzFtfM0y1&#10;ffCR7iefiwhhl6KCwvs6ldJlBRl0PVsTR+/PNgZ9lE0udYOPCDeVHCTJWBosOS4UWNOqoOx6uhkF&#10;h+9lIDfenffVxl2Ok7DXQ0NKddph+QPCU/D/4U97qxUM+yN4n4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NnwMMAAADcAAAADwAAAAAAAAAAAAAAAACYAgAAZHJzL2Rv&#10;d25yZXYueG1sUEsFBgAAAAAEAAQA9QAAAIgDAAAAAA==&#10;" path="m,l29,e" filled="f" strokecolor="#f0f0f0" strokeweight="1.54pt">
                              <v:path arrowok="t" o:connecttype="custom" o:connectlocs="0,0;29,0" o:connectangles="0,0"/>
                            </v:shape>
                            <v:group id="Group 391" o:spid="_x0000_s1039" style="position:absolute;left:8518;top:568;width:1968;height:0" coordorigin="8518,568" coordsize="19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  <v:shape id="Freeform 392" o:spid="_x0000_s1040" style="position:absolute;left:8518;top:568;width:1968;height:0;visibility:visible;mso-wrap-style:square;v-text-anchor:top" coordsize="19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7kgsUA&#10;AADcAAAADwAAAGRycy9kb3ducmV2LnhtbESP0WrCQBRE3wX/YbmFvukmLQ02uhERBFsFMfUDLtmb&#10;ZGn2bshuNf59Vyj0cZiZM8xqPdpOXGnwxrGCdJ6AIK6cNtwouHztZgsQPiBr7ByTgjt5WBfTyQpz&#10;7W58pmsZGhEh7HNU0IbQ51L6qiWLfu564ujVbrAYohwaqQe8Rbjt5EuSZNKi4bjQYk/blqrv8scq&#10;qDfZ3p7M4u3wsbub6rM88nt9VOr5adwsQQQaw3/4r73XCl7TDB5n4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uSCxQAAANwAAAAPAAAAAAAAAAAAAAAAAJgCAABkcnMv&#10;ZG93bnJldi54bWxQSwUGAAAAAAQABAD1AAAAigMAAAAA&#10;" path="m,l1968,e" filled="f" strokecolor="#f0f0f0" strokeweight="1.54pt">
                                <v:path arrowok="t" o:connecttype="custom" o:connectlocs="0,0;1968,0" o:connectangles="0,0"/>
                              </v:shape>
                              <v:group id="Group 393" o:spid="_x0000_s1041" style="position:absolute;left:10500;top:554;width:0;height:91" coordorigin="10500,554" coordsize="0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        <v:shape id="Freeform 394" o:spid="_x0000_s1042" style="position:absolute;left:10500;top:554;width:0;height:91;visibility:visible;mso-wrap-style:square;v-text-anchor:top" coordsize="0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UDMEA&#10;AADcAAAADwAAAGRycy9kb3ducmV2LnhtbERPTYvCMBC9L+x/CLPgbU11QaQaRQTBy2LtitDb0Ixp&#10;sZmUJtr235uDsMfH+15vB9uIJ3W+dqxgNk1AEJdO12wUXP4O30sQPiBrbByTgpE8bDefH2tMtev5&#10;TM88GBFD2KeooAqhTaX0ZUUW/dS1xJG7uc5iiLAzUnfYx3DbyHmSLKTFmmNDhS3tKyrv+cMqKE6/&#10;4701VzPfZcVjzIvs1F8zpSZfw24FItAQ/sVv91Er+JnFtfFMPAJ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lFAzBAAAA3AAAAA8AAAAAAAAAAAAAAAAAmAIAAGRycy9kb3du&#10;cmV2LnhtbFBLBQYAAAAABAAEAPUAAACGAwAAAAA=&#10;" path="m,l,91e" filled="f" strokecolor="#a1a1a1" strokeweight="1.54pt">
                                  <v:path arrowok="t" o:connecttype="custom" o:connectlocs="0,554;0,645" o:connectangles="0,0"/>
                                </v:shape>
                                <v:group id="Group 395" o:spid="_x0000_s1043" style="position:absolute;left:10486;top:568;width:29;height:0" coordorigin="10486,568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    <v:shape id="Freeform 396" o:spid="_x0000_s1044" style="position:absolute;left:10486;top:568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rfsAA&#10;AADcAAAADwAAAGRycy9kb3ducmV2LnhtbERPzYrCMBC+L/gOYQRva6qCq9W0iLAiHmSrPsDQjG21&#10;mZQmq/HtzWFhjx/f/zoPphUP6l1jWcFknIAgLq1uuFJwOX9/LkA4j6yxtUwKXuQgzwYfa0y1fXJB&#10;j5OvRAxhl6KC2vsuldKVNRl0Y9sRR+5qe4M+wr6SusdnDDetnCbJXBpsODbU2NG2pvJ++jUKfpab&#10;QG5+OB/bnbsVX+GoZ4aUGg3DZgXCU/D/4j/3XiuYTeP8eCYeAZm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SrfsAAAADcAAAADwAAAAAAAAAAAAAAAACYAgAAZHJzL2Rvd25y&#10;ZXYueG1sUEsFBgAAAAAEAAQA9QAAAIUDAAAAAA==&#10;" path="m,l28,e" filled="f" strokecolor="#f0f0f0" strokeweight="1.54pt">
                                    <v:path arrowok="t" o:connecttype="custom" o:connectlocs="0,0;28,0" o:connectangles="0,0"/>
                                  </v:shape>
                                  <v:group id="Group 397" o:spid="_x0000_s1045" style="position:absolute;left:1786;top:943;width:2357;height:0" coordorigin="1786,943" coordsize="235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            <v:shape id="Freeform 398" o:spid="_x0000_s1046" style="position:absolute;left:1786;top:943;width:2357;height:0;visibility:visible;mso-wrap-style:square;v-text-anchor:top" coordsize="23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Z7DMYA&#10;AADcAAAADwAAAGRycy9kb3ducmV2LnhtbESPQUsDMRSE74L/ITzBy9JmTcGWbdOihaotPei2vT82&#10;z92lm5clie36740geBxm5htmsRpsJy7kQ+tYw8M4B0FcOdNyreF42IxmIEJENtg5Jg3fFGC1vL1Z&#10;YGHclT/oUsZaJAiHAjU0MfaFlKFqyGIYu544eZ/OW4xJ+loaj9cEt51Uef4oLbacFhrsad1QdS6/&#10;rIbstJ/63aTMs/fs5dXKrTo/b5XW93fD0xxEpCH+h//ab0bDRCn4PZOO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Z7DMYAAADcAAAADwAAAAAAAAAAAAAAAACYAgAAZHJz&#10;L2Rvd25yZXYueG1sUEsFBgAAAAAEAAQA9QAAAIsDAAAAAA==&#10;" path="m,l2356,e" filled="f" strokecolor="#a1a1a1" strokeweight=".82pt">
                                      <v:path arrowok="t" o:connecttype="custom" o:connectlocs="0,0;2356,0" o:connectangles="0,0"/>
                                    </v:shape>
                                    <v:group id="Group 399" o:spid="_x0000_s1047" style="position:absolute;left:4205;top:943;width:2258;height:0" coordorigin="4205,943" coordsize="22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                <v:shape id="Freeform 400" o:spid="_x0000_s1048" style="position:absolute;left:4205;top:943;width:2258;height:0;visibility:visible;mso-wrap-style:square;v-text-anchor:top" coordsize="22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oWV8UA&#10;AADcAAAADwAAAGRycy9kb3ducmV2LnhtbESPQWvCQBSE7wX/w/IEb3VTU2qbuooIirQgVi29PrKv&#10;SXD3bcyuMf57t1DwOMzMN8xk1lkjWmp85VjB0zABQZw7XXGh4LBfPr6C8AFZo3FMCq7kYTbtPUww&#10;0+7CX9TuQiEihH2GCsoQ6kxKn5dk0Q9dTRy9X9dYDFE2hdQNXiLcGjlKkhdpseK4UGJNi5Ly4+5s&#10;FXxvWjN++0wd0cfPajXemvMpXSo16HfzdxCBunAP/7fXWkE6eoa/M/EI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ChZXxQAAANwAAAAPAAAAAAAAAAAAAAAAAJgCAABkcnMv&#10;ZG93bnJldi54bWxQSwUGAAAAAAQABAD1AAAAigMAAAAA&#10;" path="m,l2258,e" filled="f" strokecolor="#a1a1a1" strokeweight=".82pt">
                                        <v:path arrowok="t" o:connecttype="custom" o:connectlocs="0,0;2258,0" o:connectangles="0,0"/>
                                      </v:shape>
                                      <v:group id="Group 401" o:spid="_x0000_s1049" style="position:absolute;left:1740;top:554;width:0;height:3931" coordorigin="1740,554" coordsize="0,3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                <v:shape id="Freeform 402" o:spid="_x0000_s1050" style="position:absolute;left:1740;top:554;width:0;height:3931;visibility:visible;mso-wrap-style:square;v-text-anchor:top" coordsize="0,3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208YA&#10;AADcAAAADwAAAGRycy9kb3ducmV2LnhtbESPS2vDMBCE74X+B7GFXkojJ4Vg3CghD1p6yCWP9rxY&#10;W9uptVIk1XH+fRQI5DjMzDfMZNabVnTkQ2NZwXCQgSAurW64UrDffbzmIEJE1thaJgVnCjCbPj5M&#10;sND2xBvqtrESCcKhQAV1jK6QMpQ1GQwD64iT92u9wZikr6T2eEpw08pRlo2lwYbTQo2OljWVf9t/&#10;o8B1y/Jl7r5993lYrH+Gh+Mq5Eelnp/6+TuISH28h2/tL63gbTSG65l0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M208YAAADcAAAADwAAAAAAAAAAAAAAAACYAgAAZHJz&#10;L2Rvd25yZXYueG1sUEsFBgAAAAAEAAQA9QAAAIsDAAAAAA==&#10;" path="m,l,3931e" filled="f" strokecolor="#f0f0f0" strokeweight="1.54pt">
                                          <v:path arrowok="t" o:connecttype="custom" o:connectlocs="0,554;0,4485" o:connectangles="0,0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626ADEC8" wp14:editId="38F182B0">
                <wp:simplePos x="0" y="0"/>
                <wp:positionH relativeFrom="page">
                  <wp:posOffset>4137025</wp:posOffset>
                </wp:positionH>
                <wp:positionV relativeFrom="paragraph">
                  <wp:posOffset>593090</wp:posOffset>
                </wp:positionV>
                <wp:extent cx="2506980" cy="10160"/>
                <wp:effectExtent l="3175" t="8890" r="4445" b="9525"/>
                <wp:wrapNone/>
                <wp:docPr id="327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980" cy="10160"/>
                          <a:chOff x="6515" y="934"/>
                          <a:chExt cx="3948" cy="16"/>
                        </a:xfrm>
                      </wpg:grpSpPr>
                      <wpg:grpSp>
                        <wpg:cNvPr id="328" name="Group 404"/>
                        <wpg:cNvGrpSpPr>
                          <a:grpSpLocks/>
                        </wpg:cNvGrpSpPr>
                        <wpg:grpSpPr bwMode="auto">
                          <a:xfrm>
                            <a:off x="6523" y="943"/>
                            <a:ext cx="1934" cy="0"/>
                            <a:chOff x="6523" y="943"/>
                            <a:chExt cx="1934" cy="0"/>
                          </a:xfrm>
                        </wpg:grpSpPr>
                        <wps:wsp>
                          <wps:cNvPr id="329" name="Freeform 405"/>
                          <wps:cNvSpPr>
                            <a:spLocks/>
                          </wps:cNvSpPr>
                          <wps:spPr bwMode="auto">
                            <a:xfrm>
                              <a:off x="6523" y="943"/>
                              <a:ext cx="1934" cy="0"/>
                            </a:xfrm>
                            <a:custGeom>
                              <a:avLst/>
                              <a:gdLst>
                                <a:gd name="T0" fmla="+- 0 6523 6523"/>
                                <a:gd name="T1" fmla="*/ T0 w 1934"/>
                                <a:gd name="T2" fmla="+- 0 8458 6523"/>
                                <a:gd name="T3" fmla="*/ T2 w 19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34">
                                  <a:moveTo>
                                    <a:pt x="0" y="0"/>
                                  </a:moveTo>
                                  <a:lnTo>
                                    <a:pt x="193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A1A1A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30" name="Group 406"/>
                          <wpg:cNvGrpSpPr>
                            <a:grpSpLocks/>
                          </wpg:cNvGrpSpPr>
                          <wpg:grpSpPr bwMode="auto">
                            <a:xfrm>
                              <a:off x="8520" y="943"/>
                              <a:ext cx="1934" cy="0"/>
                              <a:chOff x="8520" y="943"/>
                              <a:chExt cx="1934" cy="0"/>
                            </a:xfrm>
                          </wpg:grpSpPr>
                          <wps:wsp>
                            <wps:cNvPr id="331" name="Freeform 407"/>
                            <wps:cNvSpPr>
                              <a:spLocks/>
                            </wps:cNvSpPr>
                            <wps:spPr bwMode="auto">
                              <a:xfrm>
                                <a:off x="8520" y="943"/>
                                <a:ext cx="1934" cy="0"/>
                              </a:xfrm>
                              <a:custGeom>
                                <a:avLst/>
                                <a:gdLst>
                                  <a:gd name="T0" fmla="+- 0 8520 8520"/>
                                  <a:gd name="T1" fmla="*/ T0 w 1934"/>
                                  <a:gd name="T2" fmla="+- 0 10454 8520"/>
                                  <a:gd name="T3" fmla="*/ T2 w 193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934">
                                    <a:moveTo>
                                      <a:pt x="0" y="0"/>
                                    </a:moveTo>
                                    <a:lnTo>
                                      <a:pt x="1934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A1A1A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3" o:spid="_x0000_s1026" style="position:absolute;margin-left:325.75pt;margin-top:46.7pt;width:197.4pt;height:.8pt;z-index:-251644416;mso-position-horizontal-relative:page" coordorigin="6515,934" coordsize="394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">
                <v:group id="Group 404" o:spid="_x0000_s1027" style="position:absolute;left:6523;top:943;width:1934;height:0" coordorigin="6523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shape id="Freeform 405" o:spid="_x0000_s1028" style="position:absolute;left:6523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274cYA&#10;AADcAAAADwAAAGRycy9kb3ducmV2LnhtbESPT2vCQBTE74LfYXmF3nRT67+mriJCwIMIRj14e2Sf&#10;Sdrs25BdNfrpuwXB4zAzv2Fmi9ZU4kqNKy0r+OhHIIgzq0vOFRz2SW8KwnlkjZVlUnAnB4t5tzPD&#10;WNsb7+ia+lwECLsYFRTe17GULivIoOvbmjh4Z9sY9EE2udQN3gLcVHIQRWNpsOSwUGBNq4Ky3/Ri&#10;FGy2OY5/yuMwGT3SXXJe3/VpslLq/a1dfoPw1PpX+NleawWfgy/4PxOO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274cYAAADcAAAADwAAAAAAAAAAAAAAAACYAgAAZHJz&#10;L2Rvd25yZXYueG1sUEsFBgAAAAAEAAQA9QAAAIsDAAAAAA==&#10;" path="m,l1935,e" filled="f" strokecolor="#a1a1a1" strokeweight=".82pt">
                    <v:path arrowok="t" o:connecttype="custom" o:connectlocs="0,0;1935,0" o:connectangles="0,0"/>
                  </v:shape>
                  <v:group id="Group 406" o:spid="_x0000_s1029" style="position:absolute;left:8520;top:943;width:1934;height:0" coordorigin="8520,943" coordsize="1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shape id="Freeform 407" o:spid="_x0000_s1030" style="position:absolute;left:8520;top:943;width:1934;height:0;visibility:visible;mso-wrap-style:square;v-text-anchor:top" coordsize="19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IhOsUA&#10;AADcAAAADwAAAGRycy9kb3ducmV2LnhtbESPQYvCMBSE74L/ITxhb5qquyrVKCIUPCyCVQ/eHs2z&#10;rTYvpclq3V+/ERY8DjPzDbNYtaYSd2pcaVnBcBCBIM6sLjlXcDwk/RkI55E1VpZJwZMcrJbdzgJj&#10;bR+8p3vqcxEg7GJUUHhfx1K6rCCDbmBr4uBdbGPQB9nkUjf4CHBTyVEUTaTBksNCgTVtCspu6Y9R&#10;8L3LcXItT5/J12+6Ty7bpz5PN0p99Nr1HISn1r/D/+2tVjAeD+F1Jhw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iE6xQAAANwAAAAPAAAAAAAAAAAAAAAAAJgCAABkcnMv&#10;ZG93bnJldi54bWxQSwUGAAAAAAQABAD1AAAAigMAAAAA&#10;" path="m,l1934,e" filled="f" strokecolor="#a1a1a1" strokeweight=".82pt">
                      <v:path arrowok="t" o:connecttype="custom" o:connectlocs="0,0;1934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8A77FB">
        <w:rPr>
          <w:spacing w:val="1"/>
          <w:position w:val="-1"/>
          <w:sz w:val="24"/>
          <w:szCs w:val="24"/>
        </w:rPr>
        <w:t>Sadrž</w:t>
      </w:r>
      <w:r>
        <w:rPr>
          <w:spacing w:val="1"/>
          <w:position w:val="-1"/>
          <w:sz w:val="24"/>
          <w:szCs w:val="24"/>
        </w:rPr>
        <w:t>i podatke o p</w:t>
      </w:r>
      <w:r w:rsidR="008A77FB">
        <w:rPr>
          <w:spacing w:val="1"/>
          <w:position w:val="-1"/>
          <w:sz w:val="24"/>
          <w:szCs w:val="24"/>
        </w:rPr>
        <w:t>rofil slikama</w:t>
      </w:r>
      <w:r>
        <w:rPr>
          <w:spacing w:val="1"/>
          <w:position w:val="-1"/>
          <w:sz w:val="24"/>
          <w:szCs w:val="24"/>
        </w:rPr>
        <w:t>.</w:t>
      </w:r>
    </w:p>
    <w:p w:rsidR="00D8572C" w:rsidRDefault="00D8572C" w:rsidP="00D8572C">
      <w:pPr>
        <w:spacing w:line="260" w:lineRule="exact"/>
        <w:ind w:left="160"/>
        <w:rPr>
          <w:sz w:val="24"/>
          <w:szCs w:val="24"/>
        </w:rPr>
      </w:pPr>
    </w:p>
    <w:p w:rsidR="00D8572C" w:rsidRDefault="00D8572C" w:rsidP="00D8572C">
      <w:pPr>
        <w:spacing w:before="1" w:line="180" w:lineRule="exact"/>
        <w:rPr>
          <w:sz w:val="18"/>
          <w:szCs w:val="18"/>
        </w:rPr>
      </w:pPr>
    </w:p>
    <w:p w:rsidR="00D8572C" w:rsidRDefault="00D8572C" w:rsidP="00D8572C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0"/>
        <w:gridCol w:w="1996"/>
        <w:gridCol w:w="1996"/>
      </w:tblGrid>
      <w:tr w:rsidR="00D8572C" w:rsidTr="00E41A21">
        <w:trPr>
          <w:trHeight w:hRule="exact" w:val="305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D8572C" w:rsidRDefault="00D8572C" w:rsidP="00E41A21">
            <w:pPr>
              <w:spacing w:line="220" w:lineRule="exact"/>
              <w:ind w:left="29"/>
            </w:pPr>
            <w:r>
              <w:rPr>
                <w:b/>
              </w:rPr>
              <w:t>N</w:t>
            </w:r>
            <w:r>
              <w:rPr>
                <w:b/>
                <w:spacing w:val="4"/>
              </w:rPr>
              <w:t>a</w:t>
            </w:r>
            <w:r>
              <w:rPr>
                <w:b/>
                <w:spacing w:val="-5"/>
              </w:rPr>
              <w:t>me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7" w:space="0" w:color="A1A1A1"/>
            </w:tcBorders>
            <w:shd w:val="clear" w:color="auto" w:fill="63B0FE"/>
          </w:tcPr>
          <w:p w:rsidR="00D8572C" w:rsidRDefault="00D8572C" w:rsidP="00E41A21">
            <w:pPr>
              <w:spacing w:line="220" w:lineRule="exact"/>
              <w:ind w:left="36"/>
            </w:pPr>
            <w:r>
              <w:rPr>
                <w:b/>
              </w:rPr>
              <w:t>D</w:t>
            </w:r>
            <w:r>
              <w:rPr>
                <w:b/>
                <w:spacing w:val="1"/>
              </w:rPr>
              <w:t>ataty</w:t>
            </w:r>
            <w:r>
              <w:rPr>
                <w:b/>
              </w:rPr>
              <w:t>pe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63B0FE"/>
              <w:right w:val="single" w:sz="8" w:space="0" w:color="63B0FE"/>
            </w:tcBorders>
            <w:shd w:val="clear" w:color="auto" w:fill="63B0FE"/>
          </w:tcPr>
          <w:p w:rsidR="00D8572C" w:rsidRDefault="00D8572C" w:rsidP="00E41A21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K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8" w:space="0" w:color="63B0FE"/>
              <w:bottom w:val="single" w:sz="7" w:space="0" w:color="63B0FE"/>
              <w:right w:val="single" w:sz="12" w:space="0" w:color="A1A1A1"/>
            </w:tcBorders>
            <w:shd w:val="clear" w:color="auto" w:fill="63B0FE"/>
          </w:tcPr>
          <w:p w:rsidR="00D8572C" w:rsidRDefault="00D8572C" w:rsidP="00E41A21">
            <w:pPr>
              <w:spacing w:line="220" w:lineRule="exact"/>
              <w:ind w:left="36"/>
            </w:pP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K</w:t>
            </w:r>
          </w:p>
        </w:tc>
      </w:tr>
      <w:tr w:rsidR="00D8572C" w:rsidTr="00E41A21">
        <w:trPr>
          <w:trHeight w:hRule="exact" w:val="303"/>
        </w:trPr>
        <w:tc>
          <w:tcPr>
            <w:tcW w:w="2418" w:type="dxa"/>
            <w:tcBorders>
              <w:top w:val="single" w:sz="7" w:space="0" w:color="63B0FE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D8572C" w:rsidRPr="00B12EAF" w:rsidRDefault="00D8572C" w:rsidP="00E41A21">
            <w:pPr>
              <w:spacing w:before="66"/>
              <w:ind w:left="29"/>
            </w:pPr>
            <w:r>
              <w:rPr>
                <w:spacing w:val="-1"/>
                <w:u w:val="single"/>
              </w:rPr>
              <w:t>image</w:t>
            </w:r>
          </w:p>
        </w:tc>
        <w:tc>
          <w:tcPr>
            <w:tcW w:w="2320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8572C" w:rsidRDefault="00D8572C" w:rsidP="00E41A21">
            <w:pPr>
              <w:spacing w:before="66"/>
              <w:ind w:left="37"/>
            </w:pPr>
            <w:r>
              <w:t>uniqueid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8572C" w:rsidRDefault="00D8572C" w:rsidP="00E41A21">
            <w:pPr>
              <w:spacing w:before="66"/>
              <w:ind w:left="36"/>
            </w:pPr>
            <w:r>
              <w:t>Yes</w:t>
            </w:r>
          </w:p>
        </w:tc>
        <w:tc>
          <w:tcPr>
            <w:tcW w:w="1996" w:type="dxa"/>
            <w:tcBorders>
              <w:top w:val="single" w:sz="7" w:space="0" w:color="63B0FE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D8572C" w:rsidRDefault="008A77FB" w:rsidP="00E41A21">
            <w:pPr>
              <w:spacing w:before="66"/>
              <w:ind w:left="37"/>
            </w:pPr>
            <w:r>
              <w:t>Y</w:t>
            </w:r>
            <w:r w:rsidR="00D8572C">
              <w:t>es</w:t>
            </w:r>
          </w:p>
        </w:tc>
      </w:tr>
      <w:tr w:rsidR="00D8572C" w:rsidTr="00E41A21">
        <w:trPr>
          <w:trHeight w:hRule="exact" w:val="348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D8572C" w:rsidRPr="00B12EAF" w:rsidRDefault="00D8572C" w:rsidP="00E41A21">
            <w:pPr>
              <w:spacing w:before="52"/>
              <w:ind w:left="29"/>
            </w:pPr>
            <w:r>
              <w:rPr>
                <w:spacing w:val="-1"/>
              </w:rPr>
              <w:t>product_pic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8572C" w:rsidRDefault="00D8572C" w:rsidP="00E41A21">
            <w:pPr>
              <w:spacing w:before="52"/>
            </w:pPr>
            <w:r>
              <w:t xml:space="preserve"> uniqueid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8572C" w:rsidRDefault="008A77FB" w:rsidP="00E41A21">
            <w:pPr>
              <w:spacing w:before="52"/>
              <w:ind w:left="36"/>
            </w:pPr>
            <w:r>
              <w:t>Y</w:t>
            </w:r>
            <w:r w:rsidR="00D8572C">
              <w:t>es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D8572C" w:rsidRDefault="008A77FB" w:rsidP="00E41A21">
            <w:pPr>
              <w:spacing w:before="52"/>
              <w:ind w:left="37"/>
            </w:pPr>
            <w:r>
              <w:t>Y</w:t>
            </w:r>
            <w:r w:rsidR="00D8572C">
              <w:t>es</w:t>
            </w:r>
          </w:p>
        </w:tc>
      </w:tr>
      <w:tr w:rsidR="00D8572C" w:rsidTr="00E41A21">
        <w:trPr>
          <w:trHeight w:hRule="exact" w:val="319"/>
        </w:trPr>
        <w:tc>
          <w:tcPr>
            <w:tcW w:w="2418" w:type="dxa"/>
            <w:tcBorders>
              <w:top w:val="single" w:sz="7" w:space="0" w:color="A1A1A1"/>
              <w:left w:val="single" w:sz="12" w:space="0" w:color="F0F0F0"/>
              <w:bottom w:val="single" w:sz="7" w:space="0" w:color="A1A1A1"/>
              <w:right w:val="single" w:sz="7" w:space="0" w:color="A1A1A1"/>
            </w:tcBorders>
          </w:tcPr>
          <w:p w:rsidR="00D8572C" w:rsidRPr="00B12EAF" w:rsidRDefault="00D8572C" w:rsidP="00E41A21">
            <w:pPr>
              <w:spacing w:before="54"/>
              <w:ind w:left="29"/>
            </w:pPr>
            <w:r>
              <w:t>title</w:t>
            </w:r>
          </w:p>
        </w:tc>
        <w:tc>
          <w:tcPr>
            <w:tcW w:w="2320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8572C" w:rsidRDefault="008A77FB" w:rsidP="00E41A21">
            <w:pPr>
              <w:spacing w:before="54"/>
              <w:ind w:left="37"/>
            </w:pPr>
            <w:r>
              <w:rPr>
                <w:spacing w:val="1"/>
              </w:rPr>
              <w:t>varchar(45)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7" w:space="0" w:color="A1A1A1"/>
            </w:tcBorders>
          </w:tcPr>
          <w:p w:rsidR="00D8572C" w:rsidRDefault="00D8572C" w:rsidP="00E41A21">
            <w:pPr>
              <w:spacing w:before="54"/>
              <w:ind w:left="36"/>
            </w:pPr>
            <w:r>
              <w:t>No</w:t>
            </w:r>
          </w:p>
        </w:tc>
        <w:tc>
          <w:tcPr>
            <w:tcW w:w="1996" w:type="dxa"/>
            <w:tcBorders>
              <w:top w:val="single" w:sz="7" w:space="0" w:color="A1A1A1"/>
              <w:left w:val="single" w:sz="7" w:space="0" w:color="A1A1A1"/>
              <w:bottom w:val="single" w:sz="7" w:space="0" w:color="A1A1A1"/>
              <w:right w:val="single" w:sz="12" w:space="0" w:color="A1A1A1"/>
            </w:tcBorders>
          </w:tcPr>
          <w:p w:rsidR="00D8572C" w:rsidRDefault="008A77FB" w:rsidP="00E41A21">
            <w:pPr>
              <w:spacing w:before="54"/>
              <w:ind w:left="37"/>
            </w:pPr>
            <w:r>
              <w:t>N</w:t>
            </w:r>
            <w:r w:rsidR="00D8572C">
              <w:t>o</w:t>
            </w:r>
          </w:p>
        </w:tc>
      </w:tr>
    </w:tbl>
    <w:p w:rsidR="00D8572C" w:rsidRDefault="00D8572C"/>
    <w:sectPr w:rsidR="00D8572C">
      <w:footerReference w:type="default" r:id="rId18"/>
      <w:pgSz w:w="12240" w:h="15840"/>
      <w:pgMar w:top="740" w:right="1640" w:bottom="280" w:left="1640" w:header="548" w:footer="7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AB0" w:rsidRDefault="00140AB0">
      <w:r>
        <w:separator/>
      </w:r>
    </w:p>
  </w:endnote>
  <w:endnote w:type="continuationSeparator" w:id="0">
    <w:p w:rsidR="00140AB0" w:rsidRDefault="0014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1560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5B49" w:rsidRDefault="00D65B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B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65B49" w:rsidRDefault="00D65B49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B49" w:rsidRDefault="00F75CC2">
    <w:pPr>
      <w:spacing w:line="200" w:lineRule="exact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06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9435465</wp:posOffset>
              </wp:positionV>
              <wp:extent cx="101600" cy="177800"/>
              <wp:effectExtent l="0" t="0" r="0" b="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302pt;margin-top:742.95pt;width:8pt;height:14pt;z-index:-11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" filled="f" stroked="f">
              <v:textbox inset="0,0,0,0">
                <w:txbxContent>
                  <w:p w:rsidR="00D65B49" w:rsidRDefault="00D65B4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07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9456420</wp:posOffset>
              </wp:positionV>
              <wp:extent cx="2317115" cy="151765"/>
              <wp:effectExtent l="0" t="0" r="635" b="2540"/>
              <wp:wrapNone/>
              <wp:docPr id="2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1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Pr="002C7C6C" w:rsidRDefault="00D65B49" w:rsidP="002C7C6C">
                          <w:pPr>
                            <w:spacing w:line="220" w:lineRule="exact"/>
                            <w:ind w:left="20" w:right="-30"/>
                            <w:rPr>
                              <w:spacing w:val="2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spacing w:val="1"/>
                            </w:rPr>
                            <w:t>p</w:t>
                          </w:r>
                          <w:r>
                            <w:t>eci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aci</w:t>
                          </w:r>
                          <w:r>
                            <w:rPr>
                              <w:spacing w:val="2"/>
                            </w:rPr>
                            <w:t>j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B</w:t>
                          </w:r>
                          <w:r>
                            <w:t>aze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>od</w:t>
                          </w:r>
                          <w:r>
                            <w:t>ata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20" o:spid="_x0000_s1027" type="#_x0000_t202" style="position:absolute;margin-left:89pt;margin-top:744.6pt;width:182.45pt;height:11.95pt;z-index:-11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" filled="f" stroked="f">
              <v:textbox inset="0,0,0,0">
                <w:txbxContent>
                  <w:p w:rsidR="00D65B49" w:rsidRPr="002C7C6C" w:rsidRDefault="00D65B49" w:rsidP="002C7C6C">
                    <w:pPr>
                      <w:spacing w:line="220" w:lineRule="exact"/>
                      <w:ind w:left="20" w:right="-30"/>
                      <w:rPr>
                        <w:spacing w:val="2"/>
                      </w:rPr>
                    </w:pPr>
                    <w:r>
                      <w:t>S</w:t>
                    </w:r>
                    <w:r>
                      <w:rPr>
                        <w:spacing w:val="1"/>
                      </w:rPr>
                      <w:t>p</w:t>
                    </w:r>
                    <w:r>
                      <w:t>eci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aci</w:t>
                    </w:r>
                    <w:r>
                      <w:rPr>
                        <w:spacing w:val="2"/>
                      </w:rPr>
                      <w:t>j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</w:t>
                    </w:r>
                    <w:r>
                      <w:t>aze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1"/>
                      </w:rPr>
                      <w:t>od</w:t>
                    </w:r>
                    <w:r>
                      <w:t>ata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08" behindDoc="1" locked="0" layoutInCell="1" allowOverlap="1">
              <wp:simplePos x="0" y="0"/>
              <wp:positionH relativeFrom="page">
                <wp:posOffset>6013450</wp:posOffset>
              </wp:positionH>
              <wp:positionV relativeFrom="page">
                <wp:posOffset>9456420</wp:posOffset>
              </wp:positionV>
              <wp:extent cx="629920" cy="151765"/>
              <wp:effectExtent l="3175" t="0" r="0" b="254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9" o:spid="_x0000_s1028" type="#_x0000_t202" style="position:absolute;margin-left:473.5pt;margin-top:744.6pt;width:49.6pt;height:11.95pt;z-index:-11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nXsAIAALE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B49" w:rsidRDefault="00F75CC2">
    <w:pPr>
      <w:spacing w:line="200" w:lineRule="exact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09" behindDoc="1" locked="0" layoutInCell="1" allowOverlap="1" wp14:anchorId="1BFD18EF" wp14:editId="57B255C6">
              <wp:simplePos x="0" y="0"/>
              <wp:positionH relativeFrom="page">
                <wp:posOffset>3835400</wp:posOffset>
              </wp:positionH>
              <wp:positionV relativeFrom="page">
                <wp:posOffset>9435465</wp:posOffset>
              </wp:positionV>
              <wp:extent cx="101600" cy="177800"/>
              <wp:effectExtent l="0" t="0" r="0" b="0"/>
              <wp:wrapNone/>
              <wp:docPr id="2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9" type="#_x0000_t202" style="position:absolute;margin-left:302pt;margin-top:742.95pt;width:8pt;height:14pt;z-index:-11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7VsAIAALE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" filled="f" stroked="f">
              <v:textbox inset="0,0,0,0">
                <w:txbxContent>
                  <w:p w:rsidR="00D65B49" w:rsidRDefault="00D65B4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10" behindDoc="1" locked="0" layoutInCell="1" allowOverlap="1" wp14:anchorId="6F917BAC" wp14:editId="3B426128">
              <wp:simplePos x="0" y="0"/>
              <wp:positionH relativeFrom="page">
                <wp:posOffset>1130300</wp:posOffset>
              </wp:positionH>
              <wp:positionV relativeFrom="page">
                <wp:posOffset>9456420</wp:posOffset>
              </wp:positionV>
              <wp:extent cx="2317115" cy="151765"/>
              <wp:effectExtent l="0" t="0" r="635" b="2540"/>
              <wp:wrapNone/>
              <wp:docPr id="2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1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S</w:t>
                          </w:r>
                          <w:r>
                            <w:rPr>
                              <w:spacing w:val="1"/>
                            </w:rPr>
                            <w:t>p</w:t>
                          </w:r>
                          <w:r>
                            <w:t>eci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aci</w:t>
                          </w:r>
                          <w:r>
                            <w:rPr>
                              <w:spacing w:val="2"/>
                            </w:rPr>
                            <w:t>j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B</w:t>
                          </w:r>
                          <w:r>
                            <w:t>aze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>od</w:t>
                          </w:r>
                          <w:r>
                            <w:t>ata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7" o:spid="_x0000_s1030" type="#_x0000_t202" style="position:absolute;margin-left:89pt;margin-top:744.6pt;width:182.45pt;height:11.95pt;z-index:-1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S</w:t>
                    </w:r>
                    <w:r>
                      <w:rPr>
                        <w:spacing w:val="1"/>
                      </w:rPr>
                      <w:t>p</w:t>
                    </w:r>
                    <w:r>
                      <w:t>eci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aci</w:t>
                    </w:r>
                    <w:r>
                      <w:rPr>
                        <w:spacing w:val="2"/>
                      </w:rPr>
                      <w:t>j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</w:t>
                    </w:r>
                    <w:r>
                      <w:t>aze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1"/>
                      </w:rPr>
                      <w:t>od</w:t>
                    </w:r>
                    <w:r>
                      <w:t>ata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11" behindDoc="1" locked="0" layoutInCell="1" allowOverlap="1" wp14:anchorId="7C96161E" wp14:editId="24DB6DE4">
              <wp:simplePos x="0" y="0"/>
              <wp:positionH relativeFrom="page">
                <wp:posOffset>6013450</wp:posOffset>
              </wp:positionH>
              <wp:positionV relativeFrom="page">
                <wp:posOffset>9456420</wp:posOffset>
              </wp:positionV>
              <wp:extent cx="629920" cy="151765"/>
              <wp:effectExtent l="3175" t="0" r="0" b="2540"/>
              <wp:wrapNone/>
              <wp:docPr id="1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6" o:spid="_x0000_s1031" type="#_x0000_t202" style="position:absolute;margin-left:473.5pt;margin-top:744.6pt;width:49.6pt;height:11.95pt;z-index:-11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GQrwIAALE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B49" w:rsidRDefault="00F75CC2">
    <w:pPr>
      <w:spacing w:line="200" w:lineRule="exact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12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9435465</wp:posOffset>
              </wp:positionV>
              <wp:extent cx="101600" cy="177800"/>
              <wp:effectExtent l="0" t="0" r="0" b="0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2" type="#_x0000_t202" style="position:absolute;margin-left:302pt;margin-top:742.95pt;width:8pt;height:14pt;z-index:-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" filled="f" stroked="f">
              <v:textbox inset="0,0,0,0">
                <w:txbxContent>
                  <w:p w:rsidR="00D65B49" w:rsidRDefault="00D65B4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13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9456420</wp:posOffset>
              </wp:positionV>
              <wp:extent cx="2317115" cy="151765"/>
              <wp:effectExtent l="0" t="0" r="635" b="254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1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S</w:t>
                          </w:r>
                          <w:r>
                            <w:rPr>
                              <w:spacing w:val="1"/>
                            </w:rPr>
                            <w:t>p</w:t>
                          </w:r>
                          <w:r>
                            <w:t>eci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aci</w:t>
                          </w:r>
                          <w:r>
                            <w:rPr>
                              <w:spacing w:val="2"/>
                            </w:rPr>
                            <w:t>j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B</w:t>
                          </w:r>
                          <w:r>
                            <w:t>aze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>od</w:t>
                          </w:r>
                          <w:r>
                            <w:t>ata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4" o:spid="_x0000_s1033" type="#_x0000_t202" style="position:absolute;margin-left:89pt;margin-top:744.6pt;width:182.45pt;height:11.95pt;z-index:-1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S</w:t>
                    </w:r>
                    <w:r>
                      <w:rPr>
                        <w:spacing w:val="1"/>
                      </w:rPr>
                      <w:t>p</w:t>
                    </w:r>
                    <w:r>
                      <w:t>eci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aci</w:t>
                    </w:r>
                    <w:r>
                      <w:rPr>
                        <w:spacing w:val="2"/>
                      </w:rPr>
                      <w:t>j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</w:t>
                    </w:r>
                    <w:r>
                      <w:t>aze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1"/>
                      </w:rPr>
                      <w:t>od</w:t>
                    </w:r>
                    <w:r>
                      <w:t>ata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14" behindDoc="1" locked="0" layoutInCell="1" allowOverlap="1">
              <wp:simplePos x="0" y="0"/>
              <wp:positionH relativeFrom="page">
                <wp:posOffset>6013450</wp:posOffset>
              </wp:positionH>
              <wp:positionV relativeFrom="page">
                <wp:posOffset>9456420</wp:posOffset>
              </wp:positionV>
              <wp:extent cx="629920" cy="151765"/>
              <wp:effectExtent l="3175" t="0" r="0" b="254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3" o:spid="_x0000_s1034" type="#_x0000_t202" style="position:absolute;margin-left:473.5pt;margin-top:744.6pt;width:49.6pt;height:11.95pt;z-index:-11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8C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B49" w:rsidRDefault="00F75CC2">
    <w:pPr>
      <w:spacing w:line="200" w:lineRule="exact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18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9435465</wp:posOffset>
              </wp:positionV>
              <wp:extent cx="101600" cy="17780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5" type="#_x0000_t202" style="position:absolute;margin-left:302pt;margin-top:742.95pt;width:8pt;height:14pt;z-index:-11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" filled="f" stroked="f">
              <v:textbox inset="0,0,0,0">
                <w:txbxContent>
                  <w:p w:rsidR="00D65B49" w:rsidRDefault="00D65B4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19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9456420</wp:posOffset>
              </wp:positionV>
              <wp:extent cx="2317115" cy="151765"/>
              <wp:effectExtent l="0" t="0" r="635" b="254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1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S</w:t>
                          </w:r>
                          <w:r>
                            <w:rPr>
                              <w:spacing w:val="1"/>
                            </w:rPr>
                            <w:t>p</w:t>
                          </w:r>
                          <w:r>
                            <w:t>eci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aci</w:t>
                          </w:r>
                          <w:r>
                            <w:rPr>
                              <w:spacing w:val="2"/>
                            </w:rPr>
                            <w:t>j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B</w:t>
                          </w:r>
                          <w:r>
                            <w:t>aze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>od</w:t>
                          </w:r>
                          <w:r>
                            <w:t>ata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8" o:spid="_x0000_s1036" type="#_x0000_t202" style="position:absolute;margin-left:89pt;margin-top:744.6pt;width:182.45pt;height:11.95pt;z-index:-11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4FZ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S</w:t>
                    </w:r>
                    <w:r>
                      <w:rPr>
                        <w:spacing w:val="1"/>
                      </w:rPr>
                      <w:t>p</w:t>
                    </w:r>
                    <w:r>
                      <w:t>eci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aci</w:t>
                    </w:r>
                    <w:r>
                      <w:rPr>
                        <w:spacing w:val="2"/>
                      </w:rPr>
                      <w:t>j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</w:t>
                    </w:r>
                    <w:r>
                      <w:t>aze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1"/>
                      </w:rPr>
                      <w:t>od</w:t>
                    </w:r>
                    <w:r>
                      <w:t>ata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20" behindDoc="1" locked="0" layoutInCell="1" allowOverlap="1">
              <wp:simplePos x="0" y="0"/>
              <wp:positionH relativeFrom="page">
                <wp:posOffset>6013450</wp:posOffset>
              </wp:positionH>
              <wp:positionV relativeFrom="page">
                <wp:posOffset>9456420</wp:posOffset>
              </wp:positionV>
              <wp:extent cx="629920" cy="151765"/>
              <wp:effectExtent l="3175" t="0" r="0" b="254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" o:spid="_x0000_s1037" type="#_x0000_t202" style="position:absolute;margin-left:473.5pt;margin-top:744.6pt;width:49.6pt;height:11.95pt;z-index:-1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Cerw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B49" w:rsidRDefault="00F75CC2">
    <w:pPr>
      <w:spacing w:line="200" w:lineRule="exact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21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9435465</wp:posOffset>
              </wp:positionV>
              <wp:extent cx="101600" cy="177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8" type="#_x0000_t202" style="position:absolute;margin-left:302pt;margin-top:742.95pt;width:8pt;height:14pt;z-index:-11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fyrgIAALE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" filled="f" stroked="f">
              <v:textbox inset="0,0,0,0">
                <w:txbxContent>
                  <w:p w:rsidR="00D65B49" w:rsidRDefault="00D65B49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2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9456420</wp:posOffset>
              </wp:positionV>
              <wp:extent cx="2317115" cy="151765"/>
              <wp:effectExtent l="0" t="0" r="635" b="254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1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S</w:t>
                          </w:r>
                          <w:r>
                            <w:rPr>
                              <w:spacing w:val="1"/>
                            </w:rPr>
                            <w:t>p</w:t>
                          </w:r>
                          <w:r>
                            <w:t>eci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aci</w:t>
                          </w:r>
                          <w:r>
                            <w:rPr>
                              <w:spacing w:val="2"/>
                            </w:rPr>
                            <w:t>j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B</w:t>
                          </w:r>
                          <w:r>
                            <w:t>aze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>od</w:t>
                          </w:r>
                          <w:r>
                            <w:t>ata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5" o:spid="_x0000_s1039" type="#_x0000_t202" style="position:absolute;margin-left:89pt;margin-top:744.6pt;width:182.45pt;height:11.95pt;z-index:-11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S</w:t>
                    </w:r>
                    <w:r>
                      <w:rPr>
                        <w:spacing w:val="1"/>
                      </w:rPr>
                      <w:t>p</w:t>
                    </w:r>
                    <w:r>
                      <w:t>eci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aci</w:t>
                    </w:r>
                    <w:r>
                      <w:rPr>
                        <w:spacing w:val="2"/>
                      </w:rPr>
                      <w:t>j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</w:t>
                    </w:r>
                    <w:r>
                      <w:t>aze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1"/>
                      </w:rPr>
                      <w:t>od</w:t>
                    </w:r>
                    <w:r>
                      <w:t>ata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23" behindDoc="1" locked="0" layoutInCell="1" allowOverlap="1">
              <wp:simplePos x="0" y="0"/>
              <wp:positionH relativeFrom="page">
                <wp:posOffset>6013450</wp:posOffset>
              </wp:positionH>
              <wp:positionV relativeFrom="page">
                <wp:posOffset>9456420</wp:posOffset>
              </wp:positionV>
              <wp:extent cx="629920" cy="151765"/>
              <wp:effectExtent l="3175" t="0" r="0" b="254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4" o:spid="_x0000_s1040" type="#_x0000_t202" style="position:absolute;margin-left:473.5pt;margin-top:744.6pt;width:49.6pt;height:11.95pt;z-index:-11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B49" w:rsidRDefault="00F75CC2">
    <w:pPr>
      <w:spacing w:line="200" w:lineRule="exact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24" behindDoc="1" locked="0" layoutInCell="1" allowOverlap="1">
              <wp:simplePos x="0" y="0"/>
              <wp:positionH relativeFrom="page">
                <wp:posOffset>3835400</wp:posOffset>
              </wp:positionH>
              <wp:positionV relativeFrom="page">
                <wp:posOffset>9435465</wp:posOffset>
              </wp:positionV>
              <wp:extent cx="101600" cy="177800"/>
              <wp:effectExtent l="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Pr="00A73FEE" w:rsidRDefault="00A73FEE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  <w:lang w:val="sr-Latn-R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sr-Latn-RS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style="position:absolute;margin-left:302pt;margin-top:742.95pt;width:8pt;height:14pt;z-index:-11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" filled="f" stroked="f">
              <v:textbox inset="0,0,0,0">
                <w:txbxContent>
                  <w:p w:rsidR="00D65B49" w:rsidRPr="00A73FEE" w:rsidRDefault="00A73FEE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  <w:lang w:val="sr-Latn-RS"/>
                      </w:rPr>
                    </w:pPr>
                    <w:r>
                      <w:rPr>
                        <w:sz w:val="24"/>
                        <w:szCs w:val="24"/>
                        <w:lang w:val="sr-Latn-RS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25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9456420</wp:posOffset>
              </wp:positionV>
              <wp:extent cx="2317115" cy="151765"/>
              <wp:effectExtent l="0" t="0" r="635" b="254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1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>
                          <w:pPr>
                            <w:spacing w:line="220" w:lineRule="exact"/>
                            <w:ind w:left="20" w:right="-30"/>
                          </w:pPr>
                          <w:r>
                            <w:t>S</w:t>
                          </w:r>
                          <w:r>
                            <w:rPr>
                              <w:spacing w:val="1"/>
                            </w:rPr>
                            <w:t>p</w:t>
                          </w:r>
                          <w:r>
                            <w:t>eci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aci</w:t>
                          </w:r>
                          <w:r>
                            <w:rPr>
                              <w:spacing w:val="2"/>
                            </w:rPr>
                            <w:t>j</w:t>
                          </w:r>
                          <w:r>
                            <w:t>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B</w:t>
                          </w:r>
                          <w:r>
                            <w:t>aze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>od</w:t>
                          </w:r>
                          <w:r>
                            <w:t>ata</w:t>
                          </w:r>
                          <w:r>
                            <w:rPr>
                              <w:spacing w:val="-1"/>
                            </w:rPr>
                            <w:t>k</w:t>
                          </w:r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2" o:spid="_x0000_s1042" type="#_x0000_t202" style="position:absolute;margin-left:89pt;margin-top:744.6pt;width:182.45pt;height:11.95pt;z-index:-11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" filled="f" stroked="f">
              <v:textbox inset="0,0,0,0">
                <w:txbxContent>
                  <w:p w:rsidR="00D65B49" w:rsidRDefault="00D65B49">
                    <w:pPr>
                      <w:spacing w:line="220" w:lineRule="exact"/>
                      <w:ind w:left="20" w:right="-30"/>
                    </w:pPr>
                    <w:r>
                      <w:t>S</w:t>
                    </w:r>
                    <w:r>
                      <w:rPr>
                        <w:spacing w:val="1"/>
                      </w:rPr>
                      <w:t>p</w:t>
                    </w:r>
                    <w:r>
                      <w:t>eci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aci</w:t>
                    </w:r>
                    <w:r>
                      <w:rPr>
                        <w:spacing w:val="2"/>
                      </w:rPr>
                      <w:t>j</w:t>
                    </w:r>
                    <w:r>
                      <w:t>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</w:t>
                    </w:r>
                    <w:r>
                      <w:t>aze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</w:t>
                    </w:r>
                    <w:r>
                      <w:rPr>
                        <w:spacing w:val="1"/>
                      </w:rPr>
                      <w:t>od</w:t>
                    </w:r>
                    <w:r>
                      <w:t>ata</w:t>
                    </w:r>
                    <w:r>
                      <w:rPr>
                        <w:spacing w:val="-1"/>
                      </w:rPr>
                      <w:t>k</w:t>
                    </w:r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503315326" behindDoc="1" locked="0" layoutInCell="1" allowOverlap="1">
              <wp:simplePos x="0" y="0"/>
              <wp:positionH relativeFrom="page">
                <wp:posOffset>6013450</wp:posOffset>
              </wp:positionH>
              <wp:positionV relativeFrom="page">
                <wp:posOffset>9456420</wp:posOffset>
              </wp:positionV>
              <wp:extent cx="629920" cy="151765"/>
              <wp:effectExtent l="3175" t="0" r="0" b="254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92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5B49" w:rsidRDefault="00D65B49" w:rsidP="006147F6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" o:spid="_x0000_s1043" type="#_x0000_t202" style="position:absolute;margin-left:473.5pt;margin-top:744.6pt;width:49.6pt;height:11.95pt;z-index:-11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" filled="f" stroked="f">
              <v:textbox inset="0,0,0,0">
                <w:txbxContent>
                  <w:p w:rsidR="00D65B49" w:rsidRDefault="00D65B49" w:rsidP="006147F6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AB0" w:rsidRDefault="00140AB0">
      <w:r>
        <w:separator/>
      </w:r>
    </w:p>
  </w:footnote>
  <w:footnote w:type="continuationSeparator" w:id="0">
    <w:p w:rsidR="00140AB0" w:rsidRDefault="00140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B49" w:rsidRDefault="00D65B49">
    <w:pPr>
      <w:pStyle w:val="Header"/>
    </w:pPr>
    <w:r>
      <w:t>Specif</w:t>
    </w:r>
    <w:r w:rsidR="00737AA3">
      <w:t>ikacija baze podataka – Tim Mrač</w:t>
    </w:r>
    <w:r>
      <w:t>ni Vitezovi</w:t>
    </w:r>
  </w:p>
  <w:p w:rsidR="00D65B49" w:rsidRDefault="00D65B49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2213E"/>
    <w:multiLevelType w:val="multilevel"/>
    <w:tmpl w:val="1F78A2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E0"/>
    <w:rsid w:val="000A718C"/>
    <w:rsid w:val="001142BF"/>
    <w:rsid w:val="001250C1"/>
    <w:rsid w:val="00140AB0"/>
    <w:rsid w:val="00152455"/>
    <w:rsid w:val="001D097C"/>
    <w:rsid w:val="001F3F22"/>
    <w:rsid w:val="00222314"/>
    <w:rsid w:val="00265D10"/>
    <w:rsid w:val="002C04B3"/>
    <w:rsid w:val="002C7C6C"/>
    <w:rsid w:val="002F49BC"/>
    <w:rsid w:val="00334DE3"/>
    <w:rsid w:val="003D7AE0"/>
    <w:rsid w:val="00433F8B"/>
    <w:rsid w:val="00450362"/>
    <w:rsid w:val="00484B1C"/>
    <w:rsid w:val="004878C2"/>
    <w:rsid w:val="00492699"/>
    <w:rsid w:val="004F3507"/>
    <w:rsid w:val="00573A41"/>
    <w:rsid w:val="005B599C"/>
    <w:rsid w:val="005D00CE"/>
    <w:rsid w:val="005F643B"/>
    <w:rsid w:val="006147F6"/>
    <w:rsid w:val="00656B4D"/>
    <w:rsid w:val="006815BA"/>
    <w:rsid w:val="006864A6"/>
    <w:rsid w:val="006910B3"/>
    <w:rsid w:val="007302B7"/>
    <w:rsid w:val="00737AA3"/>
    <w:rsid w:val="00741C08"/>
    <w:rsid w:val="007608D4"/>
    <w:rsid w:val="00783F0E"/>
    <w:rsid w:val="007944BE"/>
    <w:rsid w:val="007E7AF2"/>
    <w:rsid w:val="00814E5E"/>
    <w:rsid w:val="008278C6"/>
    <w:rsid w:val="00870D11"/>
    <w:rsid w:val="00892BB8"/>
    <w:rsid w:val="008A77FB"/>
    <w:rsid w:val="00911360"/>
    <w:rsid w:val="00922A96"/>
    <w:rsid w:val="00945FEF"/>
    <w:rsid w:val="00971DEE"/>
    <w:rsid w:val="00975699"/>
    <w:rsid w:val="00982EC5"/>
    <w:rsid w:val="009F4221"/>
    <w:rsid w:val="009F7826"/>
    <w:rsid w:val="00A015E0"/>
    <w:rsid w:val="00A5373C"/>
    <w:rsid w:val="00A73FEE"/>
    <w:rsid w:val="00A85C77"/>
    <w:rsid w:val="00AA5B22"/>
    <w:rsid w:val="00B12EAF"/>
    <w:rsid w:val="00B176C9"/>
    <w:rsid w:val="00B73B88"/>
    <w:rsid w:val="00BC7F05"/>
    <w:rsid w:val="00BE4EE6"/>
    <w:rsid w:val="00C14A0C"/>
    <w:rsid w:val="00C4049D"/>
    <w:rsid w:val="00CA59F9"/>
    <w:rsid w:val="00CB63B8"/>
    <w:rsid w:val="00CC17CE"/>
    <w:rsid w:val="00CD5A0D"/>
    <w:rsid w:val="00D65B49"/>
    <w:rsid w:val="00D8572C"/>
    <w:rsid w:val="00DB0ABF"/>
    <w:rsid w:val="00E81664"/>
    <w:rsid w:val="00EA6596"/>
    <w:rsid w:val="00EC0723"/>
    <w:rsid w:val="00EC4896"/>
    <w:rsid w:val="00ED3602"/>
    <w:rsid w:val="00EE253D"/>
    <w:rsid w:val="00F64E7C"/>
    <w:rsid w:val="00F75CC2"/>
    <w:rsid w:val="00F841A9"/>
    <w:rsid w:val="00FA75A2"/>
    <w:rsid w:val="00FB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F3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507"/>
  </w:style>
  <w:style w:type="paragraph" w:styleId="Footer">
    <w:name w:val="footer"/>
    <w:basedOn w:val="Normal"/>
    <w:link w:val="FooterChar"/>
    <w:uiPriority w:val="99"/>
    <w:unhideWhenUsed/>
    <w:rsid w:val="004F3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507"/>
  </w:style>
  <w:style w:type="paragraph" w:styleId="BalloonText">
    <w:name w:val="Balloon Text"/>
    <w:basedOn w:val="Normal"/>
    <w:link w:val="BalloonTextChar"/>
    <w:uiPriority w:val="99"/>
    <w:semiHidden/>
    <w:unhideWhenUsed/>
    <w:rsid w:val="00BE4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F3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507"/>
  </w:style>
  <w:style w:type="paragraph" w:styleId="Footer">
    <w:name w:val="footer"/>
    <w:basedOn w:val="Normal"/>
    <w:link w:val="FooterChar"/>
    <w:uiPriority w:val="99"/>
    <w:unhideWhenUsed/>
    <w:rsid w:val="004F3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507"/>
  </w:style>
  <w:style w:type="paragraph" w:styleId="BalloonText">
    <w:name w:val="Balloon Text"/>
    <w:basedOn w:val="Normal"/>
    <w:link w:val="BalloonTextChar"/>
    <w:uiPriority w:val="99"/>
    <w:semiHidden/>
    <w:unhideWhenUsed/>
    <w:rsid w:val="00BE4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593AD-9806-4881-9B10-6EE3D93A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dule</cp:lastModifiedBy>
  <cp:revision>2</cp:revision>
  <dcterms:created xsi:type="dcterms:W3CDTF">2015-06-05T17:55:00Z</dcterms:created>
  <dcterms:modified xsi:type="dcterms:W3CDTF">2015-06-05T17:55:00Z</dcterms:modified>
</cp:coreProperties>
</file>