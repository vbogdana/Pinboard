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E0" w:rsidRDefault="003D7AE0" w:rsidP="004F3507">
      <w:pPr>
        <w:tabs>
          <w:tab w:val="left" w:pos="5085"/>
        </w:tabs>
        <w:spacing w:line="200" w:lineRule="exact"/>
        <w:jc w:val="center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0" w:line="280" w:lineRule="exact"/>
        <w:rPr>
          <w:sz w:val="28"/>
          <w:szCs w:val="28"/>
        </w:rPr>
      </w:pPr>
    </w:p>
    <w:p w:rsidR="003D7AE0" w:rsidRDefault="00D65B49">
      <w:pPr>
        <w:spacing w:line="620" w:lineRule="exact"/>
        <w:ind w:left="2598" w:right="2601"/>
        <w:jc w:val="center"/>
        <w:rPr>
          <w:sz w:val="45"/>
          <w:szCs w:val="45"/>
        </w:rPr>
      </w:pPr>
      <w:r>
        <w:rPr>
          <w:b/>
          <w:spacing w:val="1"/>
          <w:position w:val="-1"/>
          <w:sz w:val="56"/>
          <w:szCs w:val="56"/>
        </w:rPr>
        <w:t>SI3</w:t>
      </w:r>
      <w:r>
        <w:rPr>
          <w:b/>
          <w:spacing w:val="-1"/>
          <w:position w:val="-1"/>
          <w:sz w:val="56"/>
          <w:szCs w:val="56"/>
        </w:rPr>
        <w:t>P</w:t>
      </w:r>
      <w:r>
        <w:rPr>
          <w:b/>
          <w:spacing w:val="1"/>
          <w:position w:val="-1"/>
          <w:sz w:val="56"/>
          <w:szCs w:val="56"/>
        </w:rPr>
        <w:t>S</w:t>
      </w:r>
      <w:r>
        <w:rPr>
          <w:b/>
          <w:position w:val="-1"/>
          <w:sz w:val="56"/>
          <w:szCs w:val="56"/>
        </w:rPr>
        <w:t>I</w:t>
      </w:r>
      <w:r>
        <w:rPr>
          <w:b/>
          <w:spacing w:val="-43"/>
          <w:position w:val="-1"/>
          <w:sz w:val="56"/>
          <w:szCs w:val="56"/>
        </w:rPr>
        <w:t xml:space="preserve"> </w:t>
      </w:r>
      <w:r>
        <w:rPr>
          <w:b/>
          <w:position w:val="-1"/>
          <w:sz w:val="56"/>
          <w:szCs w:val="56"/>
        </w:rPr>
        <w:t>–</w:t>
      </w:r>
      <w:r>
        <w:rPr>
          <w:b/>
          <w:spacing w:val="-31"/>
          <w:position w:val="-1"/>
          <w:sz w:val="56"/>
          <w:szCs w:val="56"/>
        </w:rPr>
        <w:t xml:space="preserve"> </w:t>
      </w:r>
      <w:r w:rsidR="006147F6">
        <w:rPr>
          <w:b/>
          <w:spacing w:val="-1"/>
          <w:position w:val="-1"/>
          <w:sz w:val="56"/>
          <w:szCs w:val="56"/>
        </w:rPr>
        <w:t>Tim mracni vitezovi</w:t>
      </w:r>
      <w:r>
        <w:rPr>
          <w:b/>
          <w:position w:val="-1"/>
          <w:sz w:val="45"/>
          <w:szCs w:val="45"/>
        </w:rPr>
        <w:t xml:space="preserve"> </w:t>
      </w:r>
    </w:p>
    <w:p w:rsidR="003D7AE0" w:rsidRDefault="003D7AE0">
      <w:pPr>
        <w:spacing w:before="4" w:line="100" w:lineRule="exact"/>
        <w:rPr>
          <w:sz w:val="10"/>
          <w:szCs w:val="10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D65B49">
      <w:pPr>
        <w:ind w:left="410" w:right="409"/>
        <w:jc w:val="center"/>
        <w:rPr>
          <w:sz w:val="48"/>
          <w:szCs w:val="48"/>
        </w:rPr>
      </w:pPr>
      <w:r>
        <w:rPr>
          <w:b/>
          <w:sz w:val="48"/>
          <w:szCs w:val="48"/>
        </w:rPr>
        <w:t>SP</w:t>
      </w:r>
      <w:r>
        <w:rPr>
          <w:b/>
          <w:spacing w:val="-1"/>
          <w:sz w:val="48"/>
          <w:szCs w:val="48"/>
        </w:rPr>
        <w:t>EC</w:t>
      </w:r>
      <w:r>
        <w:rPr>
          <w:b/>
          <w:sz w:val="48"/>
          <w:szCs w:val="48"/>
        </w:rPr>
        <w:t>IFI</w:t>
      </w:r>
      <w:r>
        <w:rPr>
          <w:b/>
          <w:spacing w:val="3"/>
          <w:sz w:val="48"/>
          <w:szCs w:val="48"/>
        </w:rPr>
        <w:t>K</w:t>
      </w:r>
      <w:r>
        <w:rPr>
          <w:b/>
          <w:spacing w:val="-1"/>
          <w:sz w:val="48"/>
          <w:szCs w:val="48"/>
        </w:rPr>
        <w:t>AC</w:t>
      </w:r>
      <w:r>
        <w:rPr>
          <w:b/>
          <w:sz w:val="48"/>
          <w:szCs w:val="48"/>
        </w:rPr>
        <w:t>I</w:t>
      </w:r>
      <w:r>
        <w:rPr>
          <w:b/>
          <w:spacing w:val="-1"/>
          <w:sz w:val="48"/>
          <w:szCs w:val="48"/>
        </w:rPr>
        <w:t>J</w:t>
      </w:r>
      <w:r>
        <w:rPr>
          <w:b/>
          <w:sz w:val="48"/>
          <w:szCs w:val="48"/>
        </w:rPr>
        <w:t>A</w:t>
      </w:r>
      <w:r>
        <w:rPr>
          <w:b/>
          <w:spacing w:val="-24"/>
          <w:sz w:val="48"/>
          <w:szCs w:val="48"/>
        </w:rPr>
        <w:t xml:space="preserve"> </w:t>
      </w:r>
      <w:r>
        <w:rPr>
          <w:b/>
          <w:spacing w:val="1"/>
          <w:sz w:val="48"/>
          <w:szCs w:val="48"/>
        </w:rPr>
        <w:t>BA</w:t>
      </w:r>
      <w:r>
        <w:rPr>
          <w:b/>
          <w:spacing w:val="-3"/>
          <w:sz w:val="48"/>
          <w:szCs w:val="48"/>
        </w:rPr>
        <w:t>Z</w:t>
      </w:r>
      <w:r>
        <w:rPr>
          <w:b/>
          <w:sz w:val="48"/>
          <w:szCs w:val="48"/>
        </w:rPr>
        <w:t>E</w:t>
      </w:r>
      <w:r>
        <w:rPr>
          <w:b/>
          <w:spacing w:val="-23"/>
          <w:sz w:val="48"/>
          <w:szCs w:val="48"/>
        </w:rPr>
        <w:t xml:space="preserve"> </w:t>
      </w:r>
      <w:r>
        <w:rPr>
          <w:b/>
          <w:sz w:val="48"/>
          <w:szCs w:val="48"/>
        </w:rPr>
        <w:t>P</w:t>
      </w:r>
      <w:r>
        <w:rPr>
          <w:b/>
          <w:spacing w:val="1"/>
          <w:sz w:val="48"/>
          <w:szCs w:val="48"/>
        </w:rPr>
        <w:t>O</w:t>
      </w:r>
      <w:r>
        <w:rPr>
          <w:b/>
          <w:spacing w:val="-1"/>
          <w:sz w:val="48"/>
          <w:szCs w:val="48"/>
        </w:rPr>
        <w:t>DA</w:t>
      </w:r>
      <w:r>
        <w:rPr>
          <w:b/>
          <w:spacing w:val="1"/>
          <w:sz w:val="48"/>
          <w:szCs w:val="48"/>
        </w:rPr>
        <w:t>T</w:t>
      </w:r>
      <w:r>
        <w:rPr>
          <w:b/>
          <w:spacing w:val="-1"/>
          <w:sz w:val="48"/>
          <w:szCs w:val="48"/>
        </w:rPr>
        <w:t>A</w:t>
      </w:r>
      <w:r>
        <w:rPr>
          <w:b/>
          <w:spacing w:val="1"/>
          <w:sz w:val="48"/>
          <w:szCs w:val="48"/>
        </w:rPr>
        <w:t>K</w:t>
      </w:r>
      <w:r>
        <w:rPr>
          <w:b/>
          <w:sz w:val="48"/>
          <w:szCs w:val="48"/>
        </w:rPr>
        <w:t>A</w:t>
      </w:r>
    </w:p>
    <w:p w:rsidR="004F3507" w:rsidRDefault="00D65B49">
      <w:pPr>
        <w:ind w:left="1476" w:right="1481"/>
        <w:jc w:val="center"/>
        <w:rPr>
          <w:sz w:val="38"/>
          <w:szCs w:val="38"/>
        </w:rPr>
      </w:pPr>
      <w:r>
        <w:rPr>
          <w:b/>
          <w:spacing w:val="-3"/>
          <w:sz w:val="38"/>
          <w:szCs w:val="38"/>
        </w:rPr>
        <w:t>Z</w:t>
      </w:r>
      <w:r>
        <w:rPr>
          <w:b/>
          <w:sz w:val="38"/>
          <w:szCs w:val="38"/>
        </w:rPr>
        <w:t>A</w:t>
      </w:r>
      <w:bookmarkStart w:id="0" w:name="_GoBack"/>
      <w:bookmarkEnd w:id="0"/>
      <w:r>
        <w:rPr>
          <w:b/>
          <w:spacing w:val="-2"/>
          <w:sz w:val="38"/>
          <w:szCs w:val="38"/>
        </w:rPr>
        <w:t xml:space="preserve"> </w:t>
      </w:r>
      <w:r>
        <w:rPr>
          <w:b/>
          <w:spacing w:val="1"/>
          <w:sz w:val="38"/>
          <w:szCs w:val="38"/>
        </w:rPr>
        <w:t>P</w:t>
      </w:r>
      <w:r>
        <w:rPr>
          <w:b/>
          <w:sz w:val="38"/>
          <w:szCs w:val="38"/>
        </w:rPr>
        <w:t>RO</w:t>
      </w:r>
      <w:r>
        <w:rPr>
          <w:b/>
          <w:spacing w:val="2"/>
          <w:sz w:val="38"/>
          <w:szCs w:val="38"/>
        </w:rPr>
        <w:t>J</w:t>
      </w:r>
      <w:r>
        <w:rPr>
          <w:b/>
          <w:spacing w:val="-1"/>
          <w:sz w:val="38"/>
          <w:szCs w:val="38"/>
        </w:rPr>
        <w:t>E</w:t>
      </w:r>
      <w:r>
        <w:rPr>
          <w:b/>
          <w:sz w:val="38"/>
          <w:szCs w:val="38"/>
        </w:rPr>
        <w:t>K</w:t>
      </w:r>
      <w:r>
        <w:rPr>
          <w:b/>
          <w:spacing w:val="2"/>
          <w:sz w:val="38"/>
          <w:szCs w:val="38"/>
        </w:rPr>
        <w:t>A</w:t>
      </w:r>
      <w:r>
        <w:rPr>
          <w:b/>
          <w:sz w:val="38"/>
          <w:szCs w:val="38"/>
        </w:rPr>
        <w:t>T</w:t>
      </w:r>
      <w:r>
        <w:rPr>
          <w:b/>
          <w:spacing w:val="-21"/>
          <w:sz w:val="38"/>
          <w:szCs w:val="38"/>
        </w:rPr>
        <w:t xml:space="preserve"> </w:t>
      </w:r>
      <w:r w:rsidR="00BC7F05">
        <w:rPr>
          <w:b/>
          <w:sz w:val="48"/>
          <w:szCs w:val="48"/>
        </w:rPr>
        <w:t>PinBoard</w:t>
      </w: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Default="004F3507" w:rsidP="004F3507">
      <w:pPr>
        <w:tabs>
          <w:tab w:val="left" w:pos="975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p w:rsidR="003D7AE0" w:rsidRPr="004F3507" w:rsidRDefault="004F3507" w:rsidP="004F3507">
      <w:pPr>
        <w:tabs>
          <w:tab w:val="left" w:pos="975"/>
        </w:tabs>
        <w:rPr>
          <w:sz w:val="38"/>
          <w:szCs w:val="38"/>
        </w:rPr>
        <w:sectPr w:rsidR="003D7AE0" w:rsidRPr="004F3507">
          <w:headerReference w:type="default" r:id="rId8"/>
          <w:footerReference w:type="default" r:id="rId9"/>
          <w:pgSz w:w="12240" w:h="15840"/>
          <w:pgMar w:top="740" w:right="1660" w:bottom="280" w:left="1660" w:header="548" w:footer="761" w:gutter="0"/>
          <w:cols w:space="720"/>
        </w:sectPr>
      </w:pPr>
      <w:r>
        <w:rPr>
          <w:sz w:val="38"/>
          <w:szCs w:val="38"/>
        </w:rPr>
        <w:tab/>
      </w: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D65B49">
      <w:pPr>
        <w:spacing w:before="29"/>
        <w:ind w:left="3825" w:right="3750"/>
        <w:jc w:val="center"/>
        <w:rPr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erz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j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 </w:t>
      </w:r>
      <w:r>
        <w:rPr>
          <w:b/>
          <w:spacing w:val="-1"/>
          <w:sz w:val="24"/>
          <w:szCs w:val="24"/>
        </w:rPr>
        <w:t>1.0</w:t>
      </w:r>
    </w:p>
    <w:p w:rsidR="003D7AE0" w:rsidRDefault="00D65B49">
      <w:pPr>
        <w:ind w:left="3352" w:right="3272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 w:rsidR="004F3507">
        <w:rPr>
          <w:b/>
          <w:sz w:val="24"/>
          <w:szCs w:val="24"/>
        </w:rPr>
        <w:t>02</w:t>
      </w:r>
      <w:r>
        <w:rPr>
          <w:b/>
          <w:sz w:val="24"/>
          <w:szCs w:val="24"/>
        </w:rPr>
        <w:t xml:space="preserve">. </w:t>
      </w:r>
      <w:r w:rsidR="004F3507">
        <w:rPr>
          <w:b/>
          <w:sz w:val="24"/>
          <w:szCs w:val="24"/>
        </w:rPr>
        <w:t>maj</w:t>
      </w:r>
      <w:r>
        <w:rPr>
          <w:b/>
          <w:sz w:val="24"/>
          <w:szCs w:val="24"/>
        </w:rPr>
        <w:t xml:space="preserve"> 201</w:t>
      </w:r>
      <w:r w:rsidR="004F350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:rsidR="003D7AE0" w:rsidRDefault="003D7AE0">
      <w:pPr>
        <w:spacing w:before="5" w:line="120" w:lineRule="exact"/>
        <w:rPr>
          <w:sz w:val="12"/>
          <w:szCs w:val="12"/>
        </w:rPr>
      </w:pPr>
    </w:p>
    <w:p w:rsidR="003D7AE0" w:rsidRDefault="003D7AE0">
      <w:pPr>
        <w:spacing w:line="200" w:lineRule="exact"/>
      </w:pPr>
    </w:p>
    <w:p w:rsidR="003D7AE0" w:rsidRDefault="00D65B49">
      <w:pPr>
        <w:ind w:left="3570" w:right="3489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Is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</w:p>
    <w:p w:rsidR="003D7AE0" w:rsidRDefault="003D7AE0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620"/>
        <w:gridCol w:w="2160"/>
        <w:gridCol w:w="2880"/>
      </w:tblGrid>
      <w:tr w:rsidR="003D7AE0">
        <w:trPr>
          <w:trHeight w:hRule="exact" w:val="312"/>
        </w:trPr>
        <w:tc>
          <w:tcPr>
            <w:tcW w:w="1714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42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ev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44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727" w:right="72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tor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3D7AE0" w:rsidRDefault="00D65B49">
            <w:pPr>
              <w:spacing w:line="260" w:lineRule="exact"/>
              <w:ind w:left="1154" w:right="114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is</w:t>
            </w:r>
          </w:p>
        </w:tc>
      </w:tr>
      <w:tr w:rsidR="003D7AE0">
        <w:trPr>
          <w:trHeight w:hRule="exact" w:val="859"/>
        </w:trPr>
        <w:tc>
          <w:tcPr>
            <w:tcW w:w="171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before="12"/>
              <w:ind w:left="16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erz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V </w:t>
            </w:r>
            <w:r>
              <w:rPr>
                <w:b/>
                <w:spacing w:val="-1"/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4F3507">
            <w:pPr>
              <w:spacing w:before="7"/>
              <w:ind w:left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02.05.2015</w:t>
            </w:r>
            <w:r w:rsidR="00D65B49">
              <w:rPr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4F3507">
            <w:pPr>
              <w:spacing w:before="7"/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 Milosevic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3D7AE0" w:rsidRDefault="003D7AE0"/>
        </w:tc>
      </w:tr>
    </w:tbl>
    <w:p w:rsidR="003D7AE0" w:rsidRDefault="003D7AE0">
      <w:pPr>
        <w:sectPr w:rsidR="003D7AE0">
          <w:footerReference w:type="default" r:id="rId10"/>
          <w:pgSz w:w="12240" w:h="15840"/>
          <w:pgMar w:top="740" w:right="1660" w:bottom="280" w:left="1580" w:header="548" w:footer="761" w:gutter="0"/>
          <w:cols w:space="720"/>
        </w:sect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2" w:line="200" w:lineRule="exact"/>
      </w:pPr>
    </w:p>
    <w:p w:rsidR="003D7AE0" w:rsidRDefault="00D65B49">
      <w:pPr>
        <w:spacing w:before="18"/>
        <w:ind w:left="3883" w:right="3885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S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dr</w:t>
      </w:r>
      <w:r>
        <w:rPr>
          <w:b/>
          <w:spacing w:val="-3"/>
          <w:w w:val="99"/>
          <w:sz w:val="32"/>
          <w:szCs w:val="32"/>
        </w:rPr>
        <w:t>ž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j</w:t>
      </w:r>
    </w:p>
    <w:p w:rsidR="003D7AE0" w:rsidRDefault="003D7AE0">
      <w:pPr>
        <w:spacing w:before="7" w:line="100" w:lineRule="exact"/>
        <w:rPr>
          <w:sz w:val="11"/>
          <w:szCs w:val="11"/>
        </w:rPr>
      </w:pPr>
    </w:p>
    <w:p w:rsidR="003D7AE0" w:rsidRDefault="00D65B49">
      <w:pPr>
        <w:spacing w:line="260" w:lineRule="exact"/>
        <w:ind w:left="102" w:right="112"/>
        <w:jc w:val="center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1.     U</w:t>
      </w:r>
      <w:r>
        <w:rPr>
          <w:b/>
          <w:i/>
          <w:spacing w:val="-1"/>
          <w:position w:val="-1"/>
          <w:sz w:val="24"/>
          <w:szCs w:val="24"/>
        </w:rPr>
        <w:t>vo</w:t>
      </w:r>
      <w:r>
        <w:rPr>
          <w:b/>
          <w:i/>
          <w:position w:val="-1"/>
          <w:sz w:val="24"/>
          <w:szCs w:val="24"/>
        </w:rPr>
        <w:t xml:space="preserve">d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</w:t>
      </w:r>
      <w:r>
        <w:rPr>
          <w:b/>
          <w:i/>
          <w:position w:val="-1"/>
          <w:sz w:val="24"/>
          <w:szCs w:val="24"/>
        </w:rPr>
        <w:t xml:space="preserve"> </w:t>
      </w:r>
      <w:r>
        <w:rPr>
          <w:b/>
          <w:i/>
          <w:spacing w:val="13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4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1.1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Na</w:t>
      </w:r>
      <w:r>
        <w:rPr>
          <w:b/>
          <w:spacing w:val="2"/>
          <w:sz w:val="22"/>
          <w:szCs w:val="22"/>
        </w:rPr>
        <w:t>m</w:t>
      </w:r>
      <w:r>
        <w:rPr>
          <w:b/>
          <w:sz w:val="22"/>
          <w:szCs w:val="22"/>
        </w:rPr>
        <w:t xml:space="preserve">ena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1.2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ilj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g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 xml:space="preserve">e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4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1.3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rga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a dok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1.4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ečn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k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ova i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skr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će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ca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</w:t>
      </w:r>
      <w:r>
        <w:rPr>
          <w:b/>
          <w:spacing w:val="15"/>
          <w:sz w:val="22"/>
          <w:szCs w:val="22"/>
          <w:u w:val="single" w:color="000000"/>
        </w:rPr>
        <w:t xml:space="preserve"> 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spacing w:line="240" w:lineRule="exact"/>
        <w:ind w:left="38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1.5       </w:t>
      </w:r>
      <w:r>
        <w:rPr>
          <w:b/>
          <w:spacing w:val="4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Ot</w:t>
      </w:r>
      <w:r>
        <w:rPr>
          <w:b/>
          <w:position w:val="-1"/>
          <w:sz w:val="22"/>
          <w:szCs w:val="22"/>
        </w:rPr>
        <w:t>v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 xml:space="preserve">rena </w:t>
      </w:r>
      <w:r>
        <w:rPr>
          <w:b/>
          <w:spacing w:val="-3"/>
          <w:position w:val="-1"/>
          <w:sz w:val="22"/>
          <w:szCs w:val="22"/>
        </w:rPr>
        <w:t>p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an</w:t>
      </w:r>
      <w:r>
        <w:rPr>
          <w:b/>
          <w:spacing w:val="1"/>
          <w:position w:val="-1"/>
          <w:sz w:val="22"/>
          <w:szCs w:val="22"/>
        </w:rPr>
        <w:t>j</w:t>
      </w:r>
      <w:r>
        <w:rPr>
          <w:b/>
          <w:position w:val="-1"/>
          <w:sz w:val="22"/>
          <w:szCs w:val="22"/>
        </w:rPr>
        <w:t xml:space="preserve">a 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                                                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4</w:t>
      </w: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D65B49">
      <w:pPr>
        <w:spacing w:line="260" w:lineRule="exact"/>
        <w:ind w:left="14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2.   Mod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 xml:space="preserve">l podataka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</w:t>
      </w:r>
      <w:r>
        <w:rPr>
          <w:b/>
          <w:i/>
          <w:position w:val="-1"/>
          <w:sz w:val="24"/>
          <w:szCs w:val="24"/>
        </w:rPr>
        <w:t xml:space="preserve"> </w:t>
      </w:r>
      <w:r>
        <w:rPr>
          <w:b/>
          <w:i/>
          <w:spacing w:val="16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5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2.1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no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 xml:space="preserve">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5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2.2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no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j</w:t>
      </w:r>
      <w:r>
        <w:rPr>
          <w:b/>
          <w:sz w:val="22"/>
          <w:szCs w:val="22"/>
        </w:rPr>
        <w:t xml:space="preserve">a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 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6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spacing w:line="240" w:lineRule="exact"/>
        <w:ind w:left="38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2.3       </w:t>
      </w:r>
      <w:r>
        <w:rPr>
          <w:b/>
          <w:spacing w:val="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Še</w:t>
      </w:r>
      <w:r>
        <w:rPr>
          <w:b/>
          <w:spacing w:val="1"/>
          <w:position w:val="-1"/>
          <w:sz w:val="22"/>
          <w:szCs w:val="22"/>
        </w:rPr>
        <w:t>m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re</w:t>
      </w:r>
      <w:r>
        <w:rPr>
          <w:b/>
          <w:spacing w:val="-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ac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one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ba</w:t>
      </w:r>
      <w:r>
        <w:rPr>
          <w:b/>
          <w:spacing w:val="-2"/>
          <w:position w:val="-1"/>
          <w:sz w:val="22"/>
          <w:szCs w:val="22"/>
        </w:rPr>
        <w:t>z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pod</w:t>
      </w:r>
      <w:r>
        <w:rPr>
          <w:b/>
          <w:spacing w:val="-2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aka 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                        </w:t>
      </w:r>
      <w:r>
        <w:rPr>
          <w:b/>
          <w:spacing w:val="55"/>
          <w:position w:val="-1"/>
          <w:sz w:val="22"/>
          <w:szCs w:val="22"/>
          <w:u w:val="single" w:color="000000"/>
        </w:rPr>
        <w:t xml:space="preserve"> </w:t>
      </w:r>
      <w:r>
        <w:rPr>
          <w:b/>
          <w:spacing w:val="-1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6</w:t>
      </w: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D65B49">
      <w:pPr>
        <w:spacing w:line="260" w:lineRule="exact"/>
        <w:ind w:left="14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3. Tab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 xml:space="preserve">le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</w:t>
      </w:r>
      <w:r>
        <w:rPr>
          <w:b/>
          <w:i/>
          <w:spacing w:val="44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7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3.1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USER__</w:t>
      </w:r>
      <w:r w:rsidR="006147F6">
        <w:rPr>
          <w:b/>
          <w:sz w:val="22"/>
          <w:szCs w:val="22"/>
        </w:rPr>
        <w:t>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3.2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GROUP_____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3.3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IS ME</w:t>
      </w:r>
      <w:r w:rsidR="006147F6" w:rsidRPr="006147F6">
        <w:rPr>
          <w:b/>
          <w:sz w:val="22"/>
          <w:szCs w:val="22"/>
        </w:rPr>
        <w:t>MBER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3.4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NOTE____________________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z w:val="22"/>
          <w:szCs w:val="22"/>
        </w:rPr>
        <w:t>8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3.5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4"/>
          <w:sz w:val="22"/>
          <w:szCs w:val="22"/>
        </w:rPr>
        <w:t>GROUP_NOTE</w:t>
      </w:r>
      <w:r>
        <w:rPr>
          <w:b/>
          <w:sz w:val="22"/>
          <w:szCs w:val="22"/>
          <w:u w:val="single" w:color="000000"/>
        </w:rPr>
        <w:t xml:space="preserve">     </w:t>
      </w:r>
      <w:r w:rsidR="006147F6">
        <w:rPr>
          <w:b/>
          <w:sz w:val="22"/>
          <w:szCs w:val="22"/>
          <w:u w:val="single" w:color="000000"/>
        </w:rPr>
        <w:t xml:space="preserve">                   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</w:t>
      </w:r>
      <w:r>
        <w:rPr>
          <w:b/>
          <w:sz w:val="22"/>
          <w:szCs w:val="22"/>
        </w:rPr>
        <w:t xml:space="preserve"> 8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3.6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1"/>
          <w:sz w:val="22"/>
          <w:szCs w:val="22"/>
        </w:rPr>
        <w:t>CHANGED</w:t>
      </w:r>
      <w:r>
        <w:rPr>
          <w:b/>
          <w:spacing w:val="-1"/>
          <w:sz w:val="22"/>
          <w:szCs w:val="22"/>
        </w:rPr>
        <w:t>_</w:t>
      </w:r>
      <w:r w:rsidR="006147F6">
        <w:rPr>
          <w:b/>
          <w:spacing w:val="2"/>
          <w:sz w:val="22"/>
          <w:szCs w:val="22"/>
        </w:rPr>
        <w:t>NOTE __________________________________________________</w:t>
      </w:r>
      <w:r>
        <w:rPr>
          <w:b/>
          <w:sz w:val="22"/>
          <w:szCs w:val="22"/>
        </w:rPr>
        <w:t>8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3.7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PERSONAL_NOTE</w:t>
      </w:r>
      <w:r w:rsidR="006147F6">
        <w:rPr>
          <w:b/>
          <w:sz w:val="22"/>
          <w:szCs w:val="22"/>
          <w:u w:val="single" w:color="000000"/>
        </w:rPr>
        <w:t xml:space="preserve">      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8</w:t>
      </w:r>
    </w:p>
    <w:p w:rsidR="006147F6" w:rsidRDefault="006147F6" w:rsidP="006147F6">
      <w:pPr>
        <w:rPr>
          <w:b/>
          <w:sz w:val="22"/>
          <w:szCs w:val="22"/>
        </w:rPr>
      </w:pPr>
    </w:p>
    <w:p w:rsidR="006147F6" w:rsidRDefault="006147F6" w:rsidP="006147F6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3.6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REMINDER______</w:t>
      </w:r>
      <w:r>
        <w:rPr>
          <w:b/>
          <w:spacing w:val="2"/>
          <w:sz w:val="22"/>
          <w:szCs w:val="22"/>
        </w:rPr>
        <w:t xml:space="preserve"> __________________________________________________</w:t>
      </w:r>
      <w:r>
        <w:rPr>
          <w:b/>
          <w:sz w:val="22"/>
          <w:szCs w:val="22"/>
        </w:rPr>
        <w:t>8</w:t>
      </w:r>
    </w:p>
    <w:p w:rsidR="006147F6" w:rsidRDefault="006147F6" w:rsidP="006147F6">
      <w:pPr>
        <w:spacing w:before="1" w:line="120" w:lineRule="exact"/>
        <w:rPr>
          <w:sz w:val="12"/>
          <w:szCs w:val="12"/>
        </w:rPr>
      </w:pPr>
    </w:p>
    <w:p w:rsidR="006147F6" w:rsidRDefault="006147F6" w:rsidP="006147F6">
      <w:pPr>
        <w:ind w:left="380"/>
        <w:rPr>
          <w:b/>
          <w:sz w:val="22"/>
          <w:szCs w:val="22"/>
        </w:rPr>
      </w:pPr>
      <w:r>
        <w:rPr>
          <w:b/>
          <w:sz w:val="22"/>
          <w:szCs w:val="22"/>
        </w:rPr>
        <w:t>3.7        FAVOURITE_____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</w:t>
      </w:r>
      <w:r>
        <w:rPr>
          <w:b/>
          <w:spacing w:val="22"/>
          <w:sz w:val="22"/>
          <w:szCs w:val="22"/>
        </w:rPr>
        <w:t xml:space="preserve"> </w:t>
      </w:r>
      <w:r>
        <w:rPr>
          <w:b/>
          <w:sz w:val="22"/>
          <w:szCs w:val="22"/>
        </w:rPr>
        <w:t>8</w:t>
      </w:r>
    </w:p>
    <w:p w:rsidR="006147F6" w:rsidRDefault="006147F6">
      <w:pPr>
        <w:ind w:left="380"/>
        <w:rPr>
          <w:sz w:val="22"/>
          <w:szCs w:val="22"/>
        </w:rPr>
        <w:sectPr w:rsidR="006147F6">
          <w:footerReference w:type="default" r:id="rId11"/>
          <w:pgSz w:w="12240" w:h="15840"/>
          <w:pgMar w:top="740" w:right="1660" w:bottom="280" w:left="1660" w:header="548" w:footer="761" w:gutter="0"/>
          <w:cols w:space="720"/>
        </w:sectPr>
      </w:pP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  <w:sectPr w:rsidR="003D7AE0">
          <w:footerReference w:type="default" r:id="rId12"/>
          <w:pgSz w:w="12240" w:h="15840"/>
          <w:pgMar w:top="740" w:right="1680" w:bottom="280" w:left="1580" w:header="548" w:footer="761" w:gutter="0"/>
          <w:cols w:space="720"/>
        </w:sectPr>
      </w:pPr>
    </w:p>
    <w:p w:rsidR="003D7AE0" w:rsidRDefault="003D7AE0">
      <w:pPr>
        <w:spacing w:before="7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p w:rsidR="003D7AE0" w:rsidRDefault="00F75CC2">
      <w:pPr>
        <w:spacing w:line="300" w:lineRule="exact"/>
        <w:ind w:left="220" w:right="-6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303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4" name="Freeform 312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57681" id="Group 311" o:spid="_x0000_s1026" style="position:absolute;margin-left:88.55pt;margin-top:47.9pt;width:434.9pt;height:6pt;z-index:-251670016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">
                <v:shape id="Freeform 312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X18YA&#10;AADcAAAADwAAAGRycy9kb3ducmV2LnhtbESPT4vCMBTE78J+h/AW9iKauoqUapRlRdjDCv67eHs0&#10;z6bavJQm1vrtNwuCx2FmfsPMl52tREuNLx0rGA0TEMS50yUXCo6H9SAF4QOyxsoxKXiQh+XirTfH&#10;TLs776jdh0JECPsMFZgQ6kxKnxuy6IeuJo7e2TUWQ5RNIXWD9wi3lfxMkqm0WHJcMFjTt6H8ur9Z&#10;Bav+eNOlv/0w1afLtk2va/PYjJT6eO++ZiACdeEVfrZ/tIJxMoH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iX18YAAADcAAAADwAAAAAAAAAAAAAAAACYAgAAZHJz&#10;L2Rvd25yZXYueG1sUEsFBgAAAAAEAAQA9QAAAIsDAAAAAA==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position w:val="-1"/>
          <w:sz w:val="28"/>
          <w:szCs w:val="28"/>
        </w:rPr>
        <w:t>1</w:t>
      </w:r>
      <w:r w:rsidR="00D65B49">
        <w:rPr>
          <w:b/>
          <w:spacing w:val="-1"/>
          <w:position w:val="-1"/>
          <w:sz w:val="28"/>
          <w:szCs w:val="28"/>
        </w:rPr>
        <w:t>.</w:t>
      </w:r>
      <w:r w:rsidR="00D65B49">
        <w:rPr>
          <w:b/>
          <w:position w:val="-1"/>
          <w:sz w:val="28"/>
          <w:szCs w:val="28"/>
        </w:rPr>
        <w:t xml:space="preserve">1    </w:t>
      </w:r>
      <w:r w:rsidR="00D65B49">
        <w:rPr>
          <w:b/>
          <w:spacing w:val="18"/>
          <w:position w:val="-1"/>
          <w:sz w:val="28"/>
          <w:szCs w:val="28"/>
        </w:rPr>
        <w:t xml:space="preserve"> </w:t>
      </w:r>
      <w:r w:rsidR="00D65B49">
        <w:rPr>
          <w:b/>
          <w:spacing w:val="-1"/>
          <w:position w:val="-1"/>
          <w:sz w:val="28"/>
          <w:szCs w:val="28"/>
        </w:rPr>
        <w:t>N</w:t>
      </w:r>
      <w:r w:rsidR="00D65B49">
        <w:rPr>
          <w:b/>
          <w:spacing w:val="1"/>
          <w:position w:val="-1"/>
          <w:sz w:val="28"/>
          <w:szCs w:val="28"/>
        </w:rPr>
        <w:t>a</w:t>
      </w:r>
      <w:r w:rsidR="00D65B49">
        <w:rPr>
          <w:b/>
          <w:spacing w:val="-4"/>
          <w:position w:val="-1"/>
          <w:sz w:val="28"/>
          <w:szCs w:val="28"/>
        </w:rPr>
        <w:t>m</w:t>
      </w:r>
      <w:r w:rsidR="00D65B49">
        <w:rPr>
          <w:b/>
          <w:position w:val="-1"/>
          <w:sz w:val="28"/>
          <w:szCs w:val="28"/>
        </w:rPr>
        <w:t>ena</w:t>
      </w:r>
    </w:p>
    <w:p w:rsidR="003D7AE0" w:rsidRDefault="00D65B49">
      <w:pPr>
        <w:spacing w:before="18"/>
        <w:rPr>
          <w:sz w:val="32"/>
          <w:szCs w:val="32"/>
        </w:rPr>
        <w:sectPr w:rsidR="003D7AE0">
          <w:type w:val="continuous"/>
          <w:pgSz w:w="12240" w:h="15840"/>
          <w:pgMar w:top="740" w:right="1680" w:bottom="280" w:left="1580" w:header="720" w:footer="720" w:gutter="0"/>
          <w:cols w:num="2" w:space="720" w:equalWidth="0">
            <w:col w:w="1935" w:space="1880"/>
            <w:col w:w="5165"/>
          </w:cols>
        </w:sectPr>
      </w:pPr>
      <w:r>
        <w:br w:type="column"/>
      </w:r>
      <w:r>
        <w:rPr>
          <w:b/>
          <w:spacing w:val="1"/>
          <w:sz w:val="32"/>
          <w:szCs w:val="32"/>
        </w:rPr>
        <w:lastRenderedPageBreak/>
        <w:t>1</w:t>
      </w:r>
      <w:r>
        <w:rPr>
          <w:b/>
          <w:sz w:val="32"/>
          <w:szCs w:val="32"/>
        </w:rPr>
        <w:t xml:space="preserve">.    </w:t>
      </w:r>
      <w:r>
        <w:rPr>
          <w:b/>
          <w:spacing w:val="78"/>
          <w:sz w:val="32"/>
          <w:szCs w:val="32"/>
        </w:rPr>
        <w:t xml:space="preserve"> </w:t>
      </w:r>
      <w:r>
        <w:rPr>
          <w:b/>
          <w:sz w:val="32"/>
          <w:szCs w:val="32"/>
        </w:rPr>
        <w:t>U</w:t>
      </w:r>
      <w:r>
        <w:rPr>
          <w:b/>
          <w:spacing w:val="1"/>
          <w:sz w:val="32"/>
          <w:szCs w:val="32"/>
        </w:rPr>
        <w:t>vod</w:t>
      </w:r>
    </w:p>
    <w:p w:rsidR="003D7AE0" w:rsidRDefault="00D65B49">
      <w:pPr>
        <w:spacing w:before="2" w:line="260" w:lineRule="exact"/>
        <w:ind w:left="220" w:right="79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ek</w:t>
      </w:r>
      <w:r>
        <w:rPr>
          <w:sz w:val="24"/>
          <w:szCs w:val="24"/>
        </w:rPr>
        <w:t>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iz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ed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6"/>
          <w:sz w:val="24"/>
          <w:szCs w:val="24"/>
        </w:rPr>
        <w:t>I</w:t>
      </w:r>
      <w:r>
        <w:rPr>
          <w:spacing w:val="-1"/>
          <w:sz w:val="24"/>
          <w:szCs w:val="24"/>
        </w:rPr>
        <w:t>3</w:t>
      </w:r>
      <w:r>
        <w:rPr>
          <w:spacing w:val="2"/>
          <w:sz w:val="24"/>
          <w:szCs w:val="24"/>
        </w:rPr>
        <w:t>P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vlja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ksibil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pou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ču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istupa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istim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ne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 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an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eb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ran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ca.</w:t>
      </w:r>
    </w:p>
    <w:p w:rsidR="003D7AE0" w:rsidRDefault="00D65B49">
      <w:pPr>
        <w:spacing w:line="260" w:lineRule="exact"/>
        <w:ind w:left="220" w:right="79" w:firstLine="72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š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on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 i opis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 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7AE0" w:rsidRDefault="00D65B49">
      <w:pPr>
        <w:spacing w:line="260" w:lineRule="exact"/>
        <w:ind w:left="22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slu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osnova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ljne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ije po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 i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D7AE0" w:rsidRDefault="003D7AE0">
      <w:pPr>
        <w:spacing w:before="19" w:line="260" w:lineRule="exact"/>
        <w:rPr>
          <w:sz w:val="26"/>
          <w:szCs w:val="26"/>
        </w:rPr>
      </w:pPr>
    </w:p>
    <w:p w:rsidR="003D7AE0" w:rsidRDefault="00D65B49">
      <w:pPr>
        <w:ind w:left="220" w:right="6496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il</w:t>
      </w:r>
      <w:r>
        <w:rPr>
          <w:b/>
          <w:sz w:val="28"/>
          <w:szCs w:val="28"/>
        </w:rPr>
        <w:t>jne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ru</w:t>
      </w:r>
      <w:r>
        <w:rPr>
          <w:b/>
          <w:spacing w:val="-3"/>
          <w:sz w:val="28"/>
          <w:szCs w:val="28"/>
        </w:rPr>
        <w:t>p</w:t>
      </w:r>
      <w:r>
        <w:rPr>
          <w:b/>
          <w:sz w:val="28"/>
          <w:szCs w:val="28"/>
        </w:rPr>
        <w:t>e</w:t>
      </w:r>
    </w:p>
    <w:p w:rsidR="003D7AE0" w:rsidRDefault="00D65B49">
      <w:pPr>
        <w:spacing w:line="260" w:lineRule="exact"/>
        <w:ind w:left="940"/>
        <w:rPr>
          <w:sz w:val="24"/>
          <w:szCs w:val="24"/>
        </w:rPr>
      </w:pP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ođi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novima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Vođi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kta</w:t>
      </w:r>
    </w:p>
    <w:p w:rsidR="003D7AE0" w:rsidRDefault="00D65B49">
      <w:pPr>
        <w:ind w:left="220" w:right="74"/>
        <w:jc w:val="both"/>
        <w:rPr>
          <w:sz w:val="24"/>
          <w:szCs w:val="24"/>
        </w:rPr>
      </w:pP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slu</w:t>
      </w:r>
      <w:r>
        <w:rPr>
          <w:spacing w:val="-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nje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vojnih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ktivno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 xml:space="preserve">ena </w:t>
      </w:r>
      <w:r>
        <w:rPr>
          <w:sz w:val="24"/>
          <w:szCs w:val="24"/>
        </w:rPr>
        <w:t>polja 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ne 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az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itih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lova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na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šno int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D7AE0" w:rsidRDefault="00D65B49">
      <w:pPr>
        <w:ind w:left="940"/>
        <w:rPr>
          <w:sz w:val="24"/>
          <w:szCs w:val="24"/>
        </w:rPr>
      </w:pP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vojnom 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mu 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slu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 osnova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jn i impl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iju.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5022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Or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enta</w:t>
      </w:r>
    </w:p>
    <w:p w:rsidR="003D7AE0" w:rsidRDefault="00D65B49">
      <w:pPr>
        <w:spacing w:line="260" w:lineRule="exact"/>
        <w:ind w:left="220" w:right="3418"/>
        <w:jc w:val="both"/>
        <w:rPr>
          <w:sz w:val="24"/>
          <w:szCs w:val="24"/>
        </w:rPr>
      </w:pPr>
      <w:r>
        <w:rPr>
          <w:sz w:val="24"/>
          <w:szCs w:val="24"/>
        </w:rPr>
        <w:t>Ost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 sl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eć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vlj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3D7AE0" w:rsidRDefault="00D65B49">
      <w:pPr>
        <w:ind w:left="580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>–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pod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ak</w:t>
      </w:r>
      <w:r>
        <w:rPr>
          <w:sz w:val="24"/>
          <w:szCs w:val="24"/>
        </w:rPr>
        <w:t>a u</w:t>
      </w:r>
      <w:r>
        <w:rPr>
          <w:spacing w:val="-1"/>
          <w:sz w:val="24"/>
          <w:szCs w:val="24"/>
        </w:rPr>
        <w:t xml:space="preserve"> b</w:t>
      </w:r>
      <w:r>
        <w:rPr>
          <w:spacing w:val="1"/>
          <w:sz w:val="24"/>
          <w:szCs w:val="24"/>
        </w:rPr>
        <w:t>az</w:t>
      </w:r>
      <w:r>
        <w:rPr>
          <w:sz w:val="24"/>
          <w:szCs w:val="24"/>
        </w:rPr>
        <w:t>i i š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</w:p>
    <w:p w:rsidR="003D7AE0" w:rsidRDefault="00D65B49">
      <w:pPr>
        <w:ind w:left="580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ab</w:t>
      </w:r>
      <w:r>
        <w:rPr>
          <w:sz w:val="24"/>
          <w:szCs w:val="24"/>
        </w:rPr>
        <w:t>ela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4552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4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ečn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j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ov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s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će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a</w:t>
      </w:r>
    </w:p>
    <w:p w:rsidR="003D7AE0" w:rsidRDefault="00D65B49">
      <w:pPr>
        <w:ind w:left="220" w:right="249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E –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no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</w:p>
    <w:p w:rsidR="003D7AE0" w:rsidRDefault="00D65B49">
      <w:pPr>
        <w:ind w:left="220" w:right="2932"/>
        <w:jc w:val="both"/>
        <w:rPr>
          <w:sz w:val="24"/>
          <w:szCs w:val="24"/>
        </w:rPr>
      </w:pP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Enti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tionshi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, not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5936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5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Ot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re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ja</w:t>
      </w:r>
    </w:p>
    <w:p w:rsidR="003D7AE0" w:rsidRDefault="003D7AE0">
      <w:pPr>
        <w:rPr>
          <w:sz w:val="24"/>
          <w:szCs w:val="24"/>
        </w:rPr>
      </w:pPr>
    </w:p>
    <w:p w:rsidR="006147F6" w:rsidRDefault="006147F6">
      <w:pPr>
        <w:rPr>
          <w:sz w:val="24"/>
          <w:szCs w:val="24"/>
        </w:rPr>
      </w:pPr>
    </w:p>
    <w:p w:rsidR="006147F6" w:rsidRDefault="006147F6">
      <w:pPr>
        <w:sectPr w:rsidR="006147F6">
          <w:type w:val="continuous"/>
          <w:pgSz w:w="12240" w:h="15840"/>
          <w:pgMar w:top="740" w:right="1680" w:bottom="280" w:left="1580" w:header="720" w:footer="720" w:gutter="0"/>
          <w:cols w:space="720"/>
        </w:sectPr>
      </w:pPr>
      <w:r>
        <w:rPr>
          <w:sz w:val="24"/>
          <w:szCs w:val="24"/>
        </w:rPr>
        <w:tab/>
        <w:t>Nema.</w:t>
      </w: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</w:pPr>
    </w:p>
    <w:p w:rsidR="003D7AE0" w:rsidRDefault="00D65B49">
      <w:pPr>
        <w:spacing w:before="18" w:line="360" w:lineRule="exact"/>
        <w:ind w:left="3020" w:right="3044"/>
        <w:jc w:val="center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</w:rPr>
        <w:t>2</w:t>
      </w:r>
      <w:r>
        <w:rPr>
          <w:b/>
          <w:position w:val="-1"/>
          <w:sz w:val="32"/>
          <w:szCs w:val="32"/>
        </w:rPr>
        <w:t xml:space="preserve">. </w:t>
      </w:r>
      <w:r>
        <w:rPr>
          <w:b/>
          <w:spacing w:val="75"/>
          <w:position w:val="-1"/>
          <w:sz w:val="32"/>
          <w:szCs w:val="32"/>
        </w:rPr>
        <w:t xml:space="preserve"> </w:t>
      </w:r>
      <w:r>
        <w:rPr>
          <w:b/>
          <w:spacing w:val="1"/>
          <w:position w:val="-1"/>
          <w:sz w:val="32"/>
          <w:szCs w:val="32"/>
        </w:rPr>
        <w:t>Mo</w:t>
      </w:r>
      <w:r>
        <w:rPr>
          <w:b/>
          <w:position w:val="-1"/>
          <w:sz w:val="32"/>
          <w:szCs w:val="32"/>
        </w:rPr>
        <w:t>del</w:t>
      </w:r>
      <w:r>
        <w:rPr>
          <w:b/>
          <w:spacing w:val="-10"/>
          <w:position w:val="-1"/>
          <w:sz w:val="32"/>
          <w:szCs w:val="32"/>
        </w:rPr>
        <w:t xml:space="preserve"> </w:t>
      </w:r>
      <w:r>
        <w:rPr>
          <w:b/>
          <w:w w:val="99"/>
          <w:position w:val="-1"/>
          <w:sz w:val="32"/>
          <w:szCs w:val="32"/>
        </w:rPr>
        <w:t>p</w:t>
      </w:r>
      <w:r>
        <w:rPr>
          <w:b/>
          <w:spacing w:val="1"/>
          <w:w w:val="99"/>
          <w:position w:val="-1"/>
          <w:sz w:val="32"/>
          <w:szCs w:val="32"/>
        </w:rPr>
        <w:t>o</w:t>
      </w:r>
      <w:r>
        <w:rPr>
          <w:b/>
          <w:w w:val="99"/>
          <w:position w:val="-1"/>
          <w:sz w:val="32"/>
          <w:szCs w:val="32"/>
        </w:rPr>
        <w:t>d</w:t>
      </w:r>
      <w:r>
        <w:rPr>
          <w:b/>
          <w:spacing w:val="1"/>
          <w:w w:val="99"/>
          <w:position w:val="-1"/>
          <w:sz w:val="32"/>
          <w:szCs w:val="32"/>
        </w:rPr>
        <w:t>a</w:t>
      </w:r>
      <w:r>
        <w:rPr>
          <w:b/>
          <w:spacing w:val="-1"/>
          <w:w w:val="99"/>
          <w:position w:val="-1"/>
          <w:sz w:val="32"/>
          <w:szCs w:val="32"/>
        </w:rPr>
        <w:t>t</w:t>
      </w:r>
      <w:r>
        <w:rPr>
          <w:b/>
          <w:spacing w:val="4"/>
          <w:w w:val="99"/>
          <w:position w:val="-1"/>
          <w:sz w:val="32"/>
          <w:szCs w:val="32"/>
        </w:rPr>
        <w:t>a</w:t>
      </w:r>
      <w:r>
        <w:rPr>
          <w:b/>
          <w:spacing w:val="-2"/>
          <w:w w:val="99"/>
          <w:position w:val="-1"/>
          <w:sz w:val="32"/>
          <w:szCs w:val="32"/>
        </w:rPr>
        <w:t>k</w:t>
      </w:r>
      <w:r>
        <w:rPr>
          <w:b/>
          <w:w w:val="99"/>
          <w:position w:val="-1"/>
          <w:sz w:val="32"/>
          <w:szCs w:val="32"/>
        </w:rPr>
        <w:t>a</w:t>
      </w:r>
    </w:p>
    <w:p w:rsidR="003D7AE0" w:rsidRDefault="003D7AE0">
      <w:pPr>
        <w:spacing w:before="4" w:line="100" w:lineRule="exact"/>
        <w:rPr>
          <w:sz w:val="10"/>
          <w:szCs w:val="10"/>
        </w:rPr>
      </w:pPr>
    </w:p>
    <w:p w:rsidR="003D7AE0" w:rsidRDefault="003D7AE0">
      <w:pPr>
        <w:spacing w:line="200" w:lineRule="exact"/>
      </w:pPr>
    </w:p>
    <w:p w:rsidR="008278C6" w:rsidRDefault="00F75CC2" w:rsidP="008278C6">
      <w:pPr>
        <w:spacing w:before="24" w:line="300" w:lineRule="exact"/>
        <w:ind w:left="10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301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2" name="Freeform 310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0623E" id="Group 309" o:spid="_x0000_s1026" style="position:absolute;margin-left:88.55pt;margin-top:47.9pt;width:434.9pt;height:6pt;z-index:-251668992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">
                <v:shape id="Freeform 310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qOMUA&#10;AADcAAAADwAAAGRycy9kb3ducmV2LnhtbESPQYvCMBSE7wv+h/AEL6KpClKqUcRF8LDCrnrx9mie&#10;TbV5KU221n+/WRA8DjPzDbNcd7YSLTW+dKxgMk5AEOdOl1woOJ92oxSED8gaK8ek4Eke1qvexxIz&#10;7R78Q+0xFCJC2GeowIRQZ1L63JBFP3Y1cfSurrEYomwKqRt8RLit5DRJ5tJiyXHBYE1bQ/n9+GsV&#10;fA5nhy79Goa5vty+2/S+M8/DRKlBv9ssQATqwjv8au+1glkyhf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ao4xQAAANwAAAAPAAAAAAAAAAAAAAAAAJgCAABkcnMv&#10;ZG93bnJldi54bWxQSwUGAAAAAAQABAD1AAAAig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position w:val="-1"/>
          <w:sz w:val="28"/>
          <w:szCs w:val="28"/>
        </w:rPr>
        <w:t>2</w:t>
      </w:r>
      <w:r w:rsidR="00D65B49">
        <w:rPr>
          <w:b/>
          <w:spacing w:val="-1"/>
          <w:position w:val="-1"/>
          <w:sz w:val="28"/>
          <w:szCs w:val="28"/>
        </w:rPr>
        <w:t>.</w:t>
      </w:r>
      <w:r w:rsidR="00D65B49">
        <w:rPr>
          <w:b/>
          <w:position w:val="-1"/>
          <w:sz w:val="28"/>
          <w:szCs w:val="28"/>
        </w:rPr>
        <w:t xml:space="preserve">1    </w:t>
      </w:r>
      <w:r w:rsidR="00D65B49">
        <w:rPr>
          <w:b/>
          <w:spacing w:val="18"/>
          <w:position w:val="-1"/>
          <w:sz w:val="28"/>
          <w:szCs w:val="28"/>
        </w:rPr>
        <w:t xml:space="preserve"> </w:t>
      </w:r>
      <w:r w:rsidR="00D65B49">
        <w:rPr>
          <w:b/>
          <w:position w:val="-1"/>
          <w:sz w:val="28"/>
          <w:szCs w:val="28"/>
        </w:rPr>
        <w:t>ER</w:t>
      </w:r>
      <w:r w:rsidR="00D65B49">
        <w:rPr>
          <w:b/>
          <w:spacing w:val="-1"/>
          <w:position w:val="-1"/>
          <w:sz w:val="28"/>
          <w:szCs w:val="28"/>
        </w:rPr>
        <w:t xml:space="preserve"> </w:t>
      </w:r>
      <w:r w:rsidR="00D65B49">
        <w:rPr>
          <w:b/>
          <w:position w:val="-1"/>
          <w:sz w:val="28"/>
          <w:szCs w:val="28"/>
        </w:rPr>
        <w:t>n</w:t>
      </w:r>
      <w:r w:rsidR="00D65B49">
        <w:rPr>
          <w:b/>
          <w:spacing w:val="1"/>
          <w:position w:val="-1"/>
          <w:sz w:val="28"/>
          <w:szCs w:val="28"/>
        </w:rPr>
        <w:t>o</w:t>
      </w:r>
      <w:r w:rsidR="00D65B49">
        <w:rPr>
          <w:b/>
          <w:position w:val="-1"/>
          <w:sz w:val="28"/>
          <w:szCs w:val="28"/>
        </w:rPr>
        <w:t>t</w:t>
      </w:r>
      <w:r w:rsidR="00D65B49">
        <w:rPr>
          <w:b/>
          <w:spacing w:val="-1"/>
          <w:position w:val="-1"/>
          <w:sz w:val="28"/>
          <w:szCs w:val="28"/>
        </w:rPr>
        <w:t>a</w:t>
      </w:r>
      <w:r w:rsidR="00D65B49">
        <w:rPr>
          <w:b/>
          <w:position w:val="-1"/>
          <w:sz w:val="28"/>
          <w:szCs w:val="28"/>
        </w:rPr>
        <w:t>c</w:t>
      </w:r>
      <w:r w:rsidR="00D65B49">
        <w:rPr>
          <w:b/>
          <w:spacing w:val="1"/>
          <w:position w:val="-1"/>
          <w:sz w:val="28"/>
          <w:szCs w:val="28"/>
        </w:rPr>
        <w:t>i</w:t>
      </w:r>
      <w:r w:rsidR="00D65B49">
        <w:rPr>
          <w:b/>
          <w:spacing w:val="-2"/>
          <w:position w:val="-1"/>
          <w:sz w:val="28"/>
          <w:szCs w:val="28"/>
        </w:rPr>
        <w:t>j</w:t>
      </w:r>
      <w:r w:rsidR="00D65B49">
        <w:rPr>
          <w:b/>
          <w:position w:val="-1"/>
          <w:sz w:val="28"/>
          <w:szCs w:val="28"/>
        </w:rPr>
        <w:t>a</w:t>
      </w:r>
    </w:p>
    <w:p w:rsidR="003D7AE0" w:rsidRDefault="00D65B49" w:rsidP="008278C6">
      <w:pPr>
        <w:spacing w:line="243" w:lineRule="auto"/>
        <w:ind w:left="130" w:right="3178" w:hanging="1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278C6">
        <w:rPr>
          <w:noProof/>
          <w:sz w:val="22"/>
          <w:szCs w:val="22"/>
        </w:rPr>
        <w:drawing>
          <wp:inline distT="0" distB="0" distL="0" distR="0">
            <wp:extent cx="9734550" cy="559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E0" w:rsidRDefault="003D7AE0">
      <w:pPr>
        <w:spacing w:before="5" w:line="120" w:lineRule="exact"/>
        <w:rPr>
          <w:sz w:val="13"/>
          <w:szCs w:val="13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3D7AE0" w:rsidRDefault="00F75CC2">
      <w:pPr>
        <w:spacing w:before="24"/>
        <w:ind w:left="1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99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0" name="Freeform 218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6DDC6" id="Group 217" o:spid="_x0000_s1026" style="position:absolute;margin-left:88.55pt;margin-top:47.9pt;width:434.9pt;height:6pt;z-index:-251667968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">
                <v:shape id="Freeform 218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R1MMA&#10;AADcAAAADwAAAGRycy9kb3ducmV2LnhtbERPy2rCQBTdF/yH4QrdSJ2oICF1FLEILhpo1Y27S+Y2&#10;kyZzJ2Smefx9Z1Ho8nDeu8NoG9FT5yvHClbLBARx4XTFpYL77fySgvABWWPjmBRM5OGwnz3tMNNu&#10;4E/qr6EUMYR9hgpMCG0mpS8MWfRL1xJH7st1FkOEXSl1h0MMt41cJ8lWWqw4Nhhs6WSoqK8/VsHb&#10;YpOP6fsibPXj+6NP67OZ8pVSz/Px+Aoi0Bj+xX/ui1awSeL8eCYeAb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R1MMAAADcAAAADwAAAAAAAAAAAAAAAACYAgAAZHJzL2Rv&#10;d25yZXYueG1sUEsFBgAAAAAEAAQA9QAAAIgDAAAAAA==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2</w:t>
      </w:r>
      <w:r w:rsidR="00D65B49">
        <w:rPr>
          <w:b/>
          <w:spacing w:val="-1"/>
          <w:sz w:val="28"/>
          <w:szCs w:val="28"/>
        </w:rPr>
        <w:t>.</w:t>
      </w:r>
      <w:r w:rsidR="00D65B49">
        <w:rPr>
          <w:b/>
          <w:sz w:val="28"/>
          <w:szCs w:val="28"/>
        </w:rPr>
        <w:t xml:space="preserve">2    </w:t>
      </w:r>
      <w:r w:rsidR="00D65B49">
        <w:rPr>
          <w:b/>
          <w:spacing w:val="18"/>
          <w:sz w:val="28"/>
          <w:szCs w:val="28"/>
        </w:rPr>
        <w:t xml:space="preserve"> </w:t>
      </w:r>
      <w:r w:rsidR="00D65B49">
        <w:rPr>
          <w:b/>
          <w:spacing w:val="1"/>
          <w:sz w:val="28"/>
          <w:szCs w:val="28"/>
        </w:rPr>
        <w:t>I</w:t>
      </w:r>
      <w:r w:rsidR="00D65B49">
        <w:rPr>
          <w:b/>
          <w:sz w:val="28"/>
          <w:szCs w:val="28"/>
        </w:rPr>
        <w:t>E n</w:t>
      </w:r>
      <w:r w:rsidR="00D65B49">
        <w:rPr>
          <w:b/>
          <w:spacing w:val="-1"/>
          <w:sz w:val="28"/>
          <w:szCs w:val="28"/>
        </w:rPr>
        <w:t>o</w:t>
      </w:r>
      <w:r w:rsidR="00D65B49">
        <w:rPr>
          <w:b/>
          <w:sz w:val="28"/>
          <w:szCs w:val="28"/>
        </w:rPr>
        <w:t>t</w:t>
      </w:r>
      <w:r w:rsidR="00D65B49">
        <w:rPr>
          <w:b/>
          <w:spacing w:val="1"/>
          <w:sz w:val="28"/>
          <w:szCs w:val="28"/>
        </w:rPr>
        <w:t>a</w:t>
      </w:r>
      <w:r w:rsidR="00D65B49">
        <w:rPr>
          <w:b/>
          <w:spacing w:val="-2"/>
          <w:sz w:val="28"/>
          <w:szCs w:val="28"/>
        </w:rPr>
        <w:t>c</w:t>
      </w:r>
      <w:r w:rsidR="00D65B49">
        <w:rPr>
          <w:b/>
          <w:spacing w:val="1"/>
          <w:sz w:val="28"/>
          <w:szCs w:val="28"/>
        </w:rPr>
        <w:t>i</w:t>
      </w:r>
      <w:r w:rsidR="00D65B49">
        <w:rPr>
          <w:b/>
          <w:spacing w:val="-2"/>
          <w:sz w:val="28"/>
          <w:szCs w:val="28"/>
        </w:rPr>
        <w:t>ja</w:t>
      </w:r>
    </w:p>
    <w:p w:rsidR="003D7AE0" w:rsidRDefault="003D7AE0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3D7AE0">
      <w:pPr>
        <w:spacing w:line="200" w:lineRule="exact"/>
      </w:pPr>
    </w:p>
    <w:p w:rsidR="003D7AE0" w:rsidRDefault="002C7C6C">
      <w:pPr>
        <w:ind w:left="120" w:right="572"/>
        <w:rPr>
          <w:sz w:val="24"/>
          <w:szCs w:val="24"/>
        </w:rPr>
      </w:pPr>
      <w:r>
        <w:rPr>
          <w:noProof/>
          <w:sz w:val="26"/>
          <w:szCs w:val="26"/>
        </w:rPr>
        <w:drawing>
          <wp:inline distT="0" distB="0" distL="0" distR="0" wp14:anchorId="0F392DBB" wp14:editId="1F9C1290">
            <wp:extent cx="56388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 w:rsidP="002C7C6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Še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re</w:t>
      </w:r>
      <w:r>
        <w:rPr>
          <w:b/>
          <w:spacing w:val="2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ne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ze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a</w:t>
      </w:r>
    </w:p>
    <w:p w:rsidR="002C7C6C" w:rsidRPr="00450362" w:rsidRDefault="002C7C6C" w:rsidP="002C7C6C">
      <w:pPr>
        <w:spacing w:before="10" w:line="260" w:lineRule="exact"/>
        <w:rPr>
          <w:sz w:val="26"/>
          <w:szCs w:val="26"/>
        </w:rPr>
      </w:pPr>
    </w:p>
    <w:p w:rsidR="002C7C6C" w:rsidRDefault="002C7C6C" w:rsidP="002C7C6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  <w:u w:val="single" w:color="000000"/>
        </w:rPr>
        <w:t>id_User</w:t>
      </w:r>
      <w:r>
        <w:rPr>
          <w:sz w:val="24"/>
          <w:szCs w:val="24"/>
        </w:rPr>
        <w:t>, nickname, eMail, photo_Link, is_Administrator, p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d)</w:t>
      </w:r>
    </w:p>
    <w:p w:rsidR="002C7C6C" w:rsidRDefault="002C7C6C" w:rsidP="002C7C6C">
      <w:pPr>
        <w:ind w:left="120" w:right="807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GROUP 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  <w:u w:val="single" w:color="000000"/>
        </w:rPr>
        <w:t>id_Group</w:t>
      </w:r>
      <w:r>
        <w:rPr>
          <w:sz w:val="24"/>
          <w:szCs w:val="24"/>
        </w:rPr>
        <w:t>,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id_Creator,</w:t>
      </w:r>
      <w:r>
        <w:rPr>
          <w:spacing w:val="2"/>
          <w:sz w:val="24"/>
          <w:szCs w:val="24"/>
        </w:rPr>
        <w:t xml:space="preserve"> created_On</w:t>
      </w:r>
      <w:r>
        <w:rPr>
          <w:sz w:val="24"/>
          <w:szCs w:val="24"/>
        </w:rPr>
        <w:t xml:space="preserve">) </w:t>
      </w:r>
    </w:p>
    <w:p w:rsidR="002C7C6C" w:rsidRDefault="002C7C6C" w:rsidP="002C7C6C">
      <w:pPr>
        <w:ind w:left="120" w:right="807"/>
        <w:rPr>
          <w:sz w:val="24"/>
          <w:szCs w:val="24"/>
        </w:rPr>
      </w:pPr>
      <w:r>
        <w:rPr>
          <w:spacing w:val="1"/>
          <w:sz w:val="24"/>
          <w:szCs w:val="24"/>
        </w:rPr>
        <w:t>IS_MEMBER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(id_User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id_Group, joined_On, is_Administrator</w:t>
      </w:r>
      <w:r>
        <w:rPr>
          <w:sz w:val="24"/>
          <w:szCs w:val="24"/>
        </w:rPr>
        <w:t>)</w:t>
      </w:r>
    </w:p>
    <w:p w:rsidR="00450362" w:rsidRDefault="002C7C6C" w:rsidP="002C7C6C">
      <w:pPr>
        <w:ind w:left="120" w:right="2358"/>
        <w:rPr>
          <w:sz w:val="24"/>
          <w:szCs w:val="24"/>
        </w:rPr>
      </w:pPr>
      <w:r>
        <w:rPr>
          <w:spacing w:val="-2"/>
          <w:sz w:val="24"/>
          <w:szCs w:val="24"/>
        </w:rPr>
        <w:t>NOTE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 w:rsidR="00450362">
        <w:rPr>
          <w:sz w:val="24"/>
          <w:szCs w:val="24"/>
          <w:u w:val="single" w:color="000000"/>
        </w:rPr>
        <w:t>id_Note</w:t>
      </w:r>
      <w:r>
        <w:rPr>
          <w:sz w:val="24"/>
          <w:szCs w:val="24"/>
        </w:rPr>
        <w:t>,</w:t>
      </w:r>
      <w:r w:rsidR="00450362">
        <w:rPr>
          <w:sz w:val="24"/>
          <w:szCs w:val="24"/>
        </w:rPr>
        <w:t xml:space="preserve"> text, created_On</w:t>
      </w:r>
      <w:r>
        <w:rPr>
          <w:sz w:val="24"/>
          <w:szCs w:val="24"/>
        </w:rPr>
        <w:t xml:space="preserve">) </w:t>
      </w:r>
    </w:p>
    <w:p w:rsidR="002C7C6C" w:rsidRPr="00450362" w:rsidRDefault="00450362" w:rsidP="002C7C6C">
      <w:pPr>
        <w:ind w:left="120" w:right="2358"/>
        <w:rPr>
          <w:sz w:val="24"/>
          <w:szCs w:val="24"/>
        </w:rPr>
      </w:pPr>
      <w:r w:rsidRPr="00450362">
        <w:rPr>
          <w:spacing w:val="-1"/>
          <w:sz w:val="24"/>
          <w:szCs w:val="24"/>
        </w:rPr>
        <w:t>GROUP_NOTE(</w:t>
      </w:r>
      <w:r w:rsidRPr="00450362">
        <w:rPr>
          <w:spacing w:val="-1"/>
          <w:sz w:val="24"/>
          <w:szCs w:val="24"/>
          <w:u w:val="single"/>
        </w:rPr>
        <w:t>id_Note</w:t>
      </w:r>
      <w:r w:rsidRPr="00450362">
        <w:rPr>
          <w:spacing w:val="-1"/>
          <w:sz w:val="24"/>
          <w:szCs w:val="24"/>
        </w:rPr>
        <w:t>, last_Edited_On,</w:t>
      </w:r>
      <w:r w:rsidR="002C7C6C" w:rsidRPr="00450362">
        <w:rPr>
          <w:sz w:val="24"/>
          <w:szCs w:val="24"/>
        </w:rPr>
        <w:t xml:space="preserve"> </w:t>
      </w:r>
      <w:r w:rsidRPr="00450362">
        <w:rPr>
          <w:sz w:val="24"/>
          <w:szCs w:val="24"/>
        </w:rPr>
        <w:t>last_Editor,</w:t>
      </w:r>
      <w:r>
        <w:rPr>
          <w:sz w:val="24"/>
          <w:szCs w:val="24"/>
        </w:rPr>
        <w:t xml:space="preserve"> is_Locked, id_Group</w:t>
      </w:r>
      <w:r w:rsidR="002C7C6C" w:rsidRPr="00450362">
        <w:rPr>
          <w:sz w:val="24"/>
          <w:szCs w:val="24"/>
        </w:rPr>
        <w:t>)</w:t>
      </w:r>
    </w:p>
    <w:p w:rsidR="00450362" w:rsidRDefault="00450362" w:rsidP="00450362">
      <w:pPr>
        <w:ind w:left="120" w:right="2358"/>
        <w:rPr>
          <w:sz w:val="24"/>
          <w:szCs w:val="24"/>
        </w:rPr>
      </w:pPr>
      <w:r w:rsidRPr="00450362">
        <w:rPr>
          <w:spacing w:val="-1"/>
          <w:sz w:val="24"/>
          <w:szCs w:val="24"/>
        </w:rPr>
        <w:t>P</w:t>
      </w:r>
      <w:r>
        <w:rPr>
          <w:spacing w:val="-1"/>
          <w:sz w:val="24"/>
          <w:szCs w:val="24"/>
        </w:rPr>
        <w:t>ERSONAL</w:t>
      </w:r>
      <w:r w:rsidRPr="00450362">
        <w:rPr>
          <w:spacing w:val="-1"/>
          <w:sz w:val="24"/>
          <w:szCs w:val="24"/>
        </w:rPr>
        <w:t>_NOTE(</w:t>
      </w:r>
      <w:r w:rsidRPr="00450362">
        <w:rPr>
          <w:spacing w:val="-1"/>
          <w:sz w:val="24"/>
          <w:szCs w:val="24"/>
          <w:u w:val="single"/>
        </w:rPr>
        <w:t>id_Note</w:t>
      </w:r>
      <w:r w:rsidRPr="00450362"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user</w:t>
      </w:r>
      <w:r w:rsidRPr="00450362">
        <w:rPr>
          <w:sz w:val="24"/>
          <w:szCs w:val="24"/>
        </w:rPr>
        <w:t>)</w:t>
      </w:r>
    </w:p>
    <w:p w:rsidR="00450362" w:rsidRPr="00450362" w:rsidRDefault="00450362" w:rsidP="00450362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CHANGED_N</w:t>
      </w:r>
      <w:r w:rsidRPr="00450362">
        <w:rPr>
          <w:spacing w:val="-1"/>
          <w:sz w:val="24"/>
          <w:szCs w:val="24"/>
        </w:rPr>
        <w:t>OTE(</w:t>
      </w:r>
      <w:r w:rsidRPr="00450362">
        <w:rPr>
          <w:spacing w:val="-1"/>
          <w:sz w:val="24"/>
          <w:szCs w:val="24"/>
          <w:u w:val="single"/>
        </w:rPr>
        <w:t>id_Note</w:t>
      </w:r>
      <w:r w:rsidRPr="00450362">
        <w:rPr>
          <w:spacing w:val="-1"/>
          <w:sz w:val="24"/>
          <w:szCs w:val="24"/>
        </w:rPr>
        <w:t xml:space="preserve">, </w:t>
      </w:r>
      <w:r w:rsidRPr="00450362">
        <w:rPr>
          <w:spacing w:val="-1"/>
          <w:sz w:val="24"/>
          <w:szCs w:val="24"/>
          <w:u w:val="single"/>
        </w:rPr>
        <w:t>id_User</w:t>
      </w:r>
      <w:r>
        <w:rPr>
          <w:spacing w:val="-1"/>
          <w:sz w:val="24"/>
          <w:szCs w:val="24"/>
        </w:rPr>
        <w:t>, text, is_Hidden</w:t>
      </w:r>
      <w:r w:rsidRPr="00450362">
        <w:rPr>
          <w:sz w:val="24"/>
          <w:szCs w:val="24"/>
        </w:rPr>
        <w:t>)</w:t>
      </w:r>
    </w:p>
    <w:p w:rsidR="00450362" w:rsidRPr="00450362" w:rsidRDefault="00450362" w:rsidP="00450362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REMINDER</w:t>
      </w:r>
      <w:r w:rsidRPr="00450362">
        <w:rPr>
          <w:spacing w:val="-1"/>
          <w:sz w:val="24"/>
          <w:szCs w:val="24"/>
        </w:rPr>
        <w:t>(</w:t>
      </w:r>
      <w:r w:rsidR="00CD5A0D" w:rsidRPr="00CD5A0D">
        <w:rPr>
          <w:spacing w:val="-1"/>
          <w:sz w:val="24"/>
          <w:szCs w:val="24"/>
          <w:u w:val="single"/>
        </w:rPr>
        <w:t>id_User</w:t>
      </w:r>
      <w:r w:rsidR="00CD5A0D">
        <w:rPr>
          <w:spacing w:val="-1"/>
          <w:sz w:val="24"/>
          <w:szCs w:val="24"/>
        </w:rPr>
        <w:t xml:space="preserve">, </w:t>
      </w:r>
      <w:r w:rsidRPr="00450362">
        <w:rPr>
          <w:spacing w:val="-1"/>
          <w:sz w:val="24"/>
          <w:szCs w:val="24"/>
          <w:u w:val="single"/>
        </w:rPr>
        <w:t>id_Note</w:t>
      </w:r>
      <w:r w:rsidRPr="00450362">
        <w:rPr>
          <w:spacing w:val="-1"/>
          <w:sz w:val="24"/>
          <w:szCs w:val="24"/>
        </w:rPr>
        <w:t xml:space="preserve">, </w:t>
      </w:r>
      <w:r w:rsidR="00CD5A0D">
        <w:rPr>
          <w:spacing w:val="-1"/>
          <w:sz w:val="24"/>
          <w:szCs w:val="24"/>
        </w:rPr>
        <w:t>datetime</w:t>
      </w:r>
      <w:r w:rsidRPr="00450362">
        <w:rPr>
          <w:sz w:val="24"/>
          <w:szCs w:val="24"/>
        </w:rPr>
        <w:t>)</w:t>
      </w:r>
    </w:p>
    <w:p w:rsidR="00450362" w:rsidRPr="00450362" w:rsidRDefault="00CD5A0D" w:rsidP="00450362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FAVOURITE</w:t>
      </w:r>
      <w:r w:rsidR="00450362" w:rsidRPr="00450362"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id_User</w:t>
      </w:r>
      <w:r>
        <w:rPr>
          <w:spacing w:val="-1"/>
          <w:sz w:val="24"/>
          <w:szCs w:val="24"/>
          <w:u w:val="single"/>
        </w:rPr>
        <w:t xml:space="preserve">, </w:t>
      </w:r>
      <w:r w:rsidR="00450362" w:rsidRPr="00450362">
        <w:rPr>
          <w:spacing w:val="-1"/>
          <w:sz w:val="24"/>
          <w:szCs w:val="24"/>
          <w:u w:val="single"/>
        </w:rPr>
        <w:t>id_Note</w:t>
      </w:r>
      <w:r w:rsidR="00450362" w:rsidRPr="00450362">
        <w:rPr>
          <w:sz w:val="24"/>
          <w:szCs w:val="24"/>
        </w:rPr>
        <w:t>)</w:t>
      </w:r>
    </w:p>
    <w:p w:rsidR="002C7C6C" w:rsidRDefault="002C7C6C" w:rsidP="002C7C6C">
      <w:pPr>
        <w:ind w:left="120" w:right="572"/>
        <w:rPr>
          <w:sz w:val="24"/>
          <w:szCs w:val="24"/>
        </w:rPr>
        <w:sectPr w:rsidR="002C7C6C">
          <w:footerReference w:type="default" r:id="rId15"/>
          <w:pgSz w:w="12240" w:h="15840"/>
          <w:pgMar w:top="740" w:right="1680" w:bottom="280" w:left="1680" w:header="548" w:footer="761" w:gutter="0"/>
          <w:cols w:space="720"/>
        </w:sectPr>
      </w:pP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</w:pPr>
    </w:p>
    <w:p w:rsidR="003D7AE0" w:rsidRDefault="00D65B49">
      <w:pPr>
        <w:spacing w:before="18"/>
        <w:ind w:left="3992" w:right="363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3</w:t>
      </w:r>
      <w:r>
        <w:rPr>
          <w:b/>
          <w:sz w:val="32"/>
          <w:szCs w:val="32"/>
        </w:rPr>
        <w:t>.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1"/>
          <w:w w:val="99"/>
          <w:sz w:val="32"/>
          <w:szCs w:val="32"/>
        </w:rPr>
        <w:t>Ta</w:t>
      </w:r>
      <w:r>
        <w:rPr>
          <w:b/>
          <w:w w:val="99"/>
          <w:sz w:val="32"/>
          <w:szCs w:val="32"/>
        </w:rPr>
        <w:t>bele</w:t>
      </w:r>
    </w:p>
    <w:p w:rsidR="003D7AE0" w:rsidRDefault="003D7AE0">
      <w:pPr>
        <w:spacing w:before="17" w:line="260" w:lineRule="exact"/>
        <w:rPr>
          <w:sz w:val="26"/>
          <w:szCs w:val="26"/>
        </w:rPr>
      </w:pPr>
    </w:p>
    <w:p w:rsidR="003D7AE0" w:rsidRDefault="00F75CC2">
      <w:pPr>
        <w:ind w:left="16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9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298" name="Freeform 215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8E31A" id="Group 214" o:spid="_x0000_s1026" style="position:absolute;margin-left:88.55pt;margin-top:47.9pt;width:434.9pt;height:6pt;z-index:-251666944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">
                <v:shape id="Freeform 215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HyMIA&#10;AADcAAAADwAAAGRycy9kb3ducmV2LnhtbERPy4rCMBTdC/MP4Q64EU1VkE41yqAILhR8zMbdpbk2&#10;HZub0sRa/94sBmZ5OO/FqrOVaKnxpWMF41ECgjh3uuRCwc9lO0xB+ICssXJMCl7kYbX86C0w0+7J&#10;J2rPoRAxhH2GCkwIdSalzw1Z9CNXE0fu5hqLIcKmkLrBZwy3lZwkyUxaLDk2GKxpbSi/nx9WwWYw&#10;PXTpfhBm+vp7bNP71rwOY6X6n933HESgLvyL/9w7rWDyFdfGM/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gfIwgAAANwAAAAPAAAAAAAAAAAAAAAAAJgCAABkcnMvZG93&#10;bnJldi54bWxQSwUGAAAAAAQABAD1AAAAhw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3</w:t>
      </w:r>
      <w:r w:rsidR="00D65B49">
        <w:rPr>
          <w:b/>
          <w:spacing w:val="-1"/>
          <w:sz w:val="28"/>
          <w:szCs w:val="28"/>
        </w:rPr>
        <w:t>.</w:t>
      </w:r>
      <w:r w:rsidR="00D65B49">
        <w:rPr>
          <w:b/>
          <w:sz w:val="28"/>
          <w:szCs w:val="28"/>
        </w:rPr>
        <w:t xml:space="preserve">1    </w:t>
      </w:r>
      <w:r w:rsidR="00D65B49">
        <w:rPr>
          <w:b/>
          <w:spacing w:val="18"/>
          <w:sz w:val="28"/>
          <w:szCs w:val="28"/>
        </w:rPr>
        <w:t xml:space="preserve"> </w:t>
      </w:r>
      <w:r w:rsidR="00CD5A0D">
        <w:rPr>
          <w:b/>
          <w:spacing w:val="-1"/>
          <w:sz w:val="28"/>
          <w:szCs w:val="28"/>
        </w:rPr>
        <w:t>U</w:t>
      </w:r>
      <w:r w:rsidR="000A718C">
        <w:rPr>
          <w:b/>
          <w:spacing w:val="-1"/>
          <w:sz w:val="28"/>
          <w:szCs w:val="28"/>
        </w:rPr>
        <w:t>SER</w:t>
      </w:r>
    </w:p>
    <w:p w:rsidR="003D7AE0" w:rsidRDefault="00F75CC2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1905000"/>
                <wp:effectExtent l="9525" t="1270" r="0" b="8255"/>
                <wp:wrapNone/>
                <wp:docPr id="27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905000"/>
                          <a:chOff x="1725" y="538"/>
                          <a:chExt cx="8805" cy="3000"/>
                        </a:xfrm>
                      </wpg:grpSpPr>
                      <wpg:grpSp>
                        <wpg:cNvPr id="273" name="Group 190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274" name="Freeform 213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5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276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7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278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9" name="Group 1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280" name="Freeform 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1" name="Group 1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282" name="Freeform 2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3" name="Group 1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284" name="Freeform 2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5" name="Group 19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286" name="Freeform 20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7" name="Group 19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288" name="Freeform 20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89" name="Group 19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90" name="Freeform 20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1" name="Group 19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292" name="Freeform 20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93" name="Group 20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294" name="Freeform 20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95" name="Group 2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2969"/>
                                                  <a:chOff x="1740" y="554"/>
                                                  <a:chExt cx="0" cy="2969"/>
                                                </a:xfrm>
                                              </wpg:grpSpPr>
                                              <wps:wsp>
                                                <wps:cNvPr id="296" name="Freeform 2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296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2969"/>
                                                      <a:gd name="T2" fmla="+- 0 3523 554"/>
                                                      <a:gd name="T3" fmla="*/ 3523 h 296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296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296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7C8BF" id="Group 189" o:spid="_x0000_s1026" style="position:absolute;margin-left:86.25pt;margin-top:26.9pt;width:440.25pt;height:150pt;z-index:-251665920;mso-position-horizontal-relative:page" coordorigin="1725,538" coordsize="8805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">
                <v:group id="Group 190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shape id="Freeform 213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3CcYA&#10;AADcAAAADwAAAGRycy9kb3ducmV2LnhtbESPQWuDQBSE74X+h+UVemtWpSTBZCPBttAceoi2h9we&#10;7otK3LfibtX8+26gkOMwM98w22w2nRhpcK1lBfEiAkFcWd1yreC7/HhZg3AeWWNnmRRcyUG2e3zY&#10;YqrtxEcaC1+LAGGXooLG+z6V0lUNGXQL2xMH72wHgz7IoZZ6wCnATSeTKFpKgy2HhQZ7yhuqLsWv&#10;UdAe43eMksPZXIuv+KdcvuXyVCr1/DTvNyA8zf4e/m9/agXJ6hVuZ8IR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B3CcYAAADcAAAADwAAAAAAAAAAAAAAAACYAgAAZHJz&#10;L2Rvd25yZXYueG1sUEsFBgAAAAAEAAQA9QAAAIsDAAAAAA==&#10;" path="m,l2420,e" filled="f" strokecolor="#f0f0f0" strokeweight="1.54pt">
                    <v:path arrowok="t" o:connecttype="custom" o:connectlocs="0,0;2420,0" o:connectangles="0,0"/>
                  </v:shape>
                  <v:group id="Group 19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shape id="Freeform 21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2EcIA&#10;AADcAAAADwAAAGRycy9kb3ducmV2LnhtbESP3YrCMBSE7wXfIRzBO01VqG7XKCIoshfi3wMcmrNt&#10;1+akNFHj228EwcthZr5h5stganGn1lWWFYyGCQji3OqKCwWX82YwA+E8ssbaMil4koPlotuZY6bt&#10;g490P/lCRAi7DBWU3jeZlC4vyaAb2oY4er+2NeijbAupW3xEuKnlOElSabDiuFBiQ+uS8uvpZhQc&#10;vlaBXPpz3tdb93echr2eGFKq3wurbxCegv+E3+2dVjCepvA6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7YRwgAAANw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192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<v:shape id="Freeform 211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Q2MIA&#10;AADcAAAADwAAAGRycy9kb3ducmV2LnhtbERPyW7CMBC9V+IfrEHqrTggNgUMQlVp4cCB5QNG8ZAE&#10;7HGI3RD4enyo1OPT2+fL1hrRUO1Lxwr6vQQEceZ0ybmC03H9MQXhA7JG45gUPMjDctF5m2Oq3Z33&#10;1BxCLmII+xQVFCFUqZQ+K8ii77mKOHJnV1sMEda51DXeY7g1cpAkY2mx5NhQYEWfBWXXw69V8DOy&#10;u9vDyOdXc9vyc2TM92XYV+q9265mIAK14V/8595oBYNJXBv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ZDYwgAAANwAAAAPAAAAAAAAAAAAAAAAAJgCAABkcnMvZG93&#10;bnJldi54bWxQSwUGAAAAAAQABAD1AAAAhwMAAAAA&#10;" path="m,l2290,e" filled="f" strokecolor="#f0f0f0" strokeweight="1.54pt">
                        <v:path arrowok="t" o:connecttype="custom" o:connectlocs="0,0;2290,0" o:connectangles="0,0"/>
                      </v:shape>
                      <v:group id="Group 193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<v:shape id="Freeform 210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72cAA&#10;AADcAAAADwAAAGRycy9kb3ducmV2LnhtbERPy4rCMBTdC/5DuMLsNB0HfNSmIgMj4kKs+gGX5trW&#10;aW5KEzX+vVkMzPJw3tk6mFY8qHeNZQWfkwQEcWl1w5WCy/lnvADhPLLG1jIpeJGDdT4cZJhq++SC&#10;HidfiRjCLkUFtfddKqUrazLoJrYjjtzV9gZ9hH0ldY/PGG5aOU2SmTTYcGyosaPvmsrf090oOC43&#10;gdxsfz60W3cr5uGgvwwp9TEKmxUIT8H/i//cO61guojz45l4BG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P72cAAAADc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194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<v:shape id="Freeform 209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4m8QA&#10;AADcAAAADwAAAGRycy9kb3ducmV2LnhtbESP0WrCQBRE34X+w3ILvplNA0oaXUUKglqhmPoBl+xN&#10;sjR7N2S3Gv++Kwh9HGbmDLPajLYTVxq8cazgLUlBEFdOG24UXL53sxyED8gaO8ek4E4eNuuXyQoL&#10;7W58pmsZGhEh7AtU0IbQF1L6qiWLPnE9cfRqN1gMUQ6N1APeItx2MkvThbRoOC602NNHS9VP+WsV&#10;1NvF3n6ZfP552N1NdSxP/F6flJq+jtsliEBj+A8/23utIMszeJy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eJvEAAAA3AAAAA8AAAAAAAAAAAAAAAAAmAIAAGRycy9k&#10;b3ducmV2LnhtbFBLBQYAAAAABAAEAPUAAACJAwAAAAA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195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    <v:shape id="Freeform 208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92sMA&#10;AADcAAAADwAAAGRycy9kb3ducmV2LnhtbESP3YrCMBSE74V9h3AE7zT1B1erUWRhRbyQrfoAh+bY&#10;VpuT0mQ1vr1ZWPBymJlvmOU6mFrcqXWVZQXDQQKCOLe64kLB+fTdn4FwHlljbZkUPMnBevXRWWKq&#10;7YMzuh99ISKEXYoKSu+bVEqXl2TQDWxDHL2LbQ36KNtC6hYfEW5qOUqSqTRYcVwosaGvkvLb8dco&#10;+JlvArnp/nSot+6afYaDHhtSqtcNmwUIT8G/w//tnVYwmk3g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j92sMAAADcAAAADwAAAAAAAAAAAAAAAACYAgAAZHJzL2Rv&#10;d25yZXYueG1sUEsFBgAAAAAEAAQA9QAAAIg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96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<v:shape id="Freeform 207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+mMQA&#10;AADcAAAADwAAAGRycy9kb3ducmV2LnhtbESP0WrCQBRE3wv9h+UWfKsbhYY0uooIgrWCmPoBl+xN&#10;spi9G7Krxr/vCoKPw8ycYebLwbbiSr03jhVMxgkI4tJpw7WC09/mMwPhA7LG1jEpuJOH5eL9bY65&#10;djc+0rUItYgQ9jkqaELocil92ZBFP3YdcfQq11sMUfa11D3eIty2cpokqbRoOC402NG6ofJcXKyC&#10;apVu7cFkX78/m7spd8Wev6u9UqOPYTUDEWgIr/CzvdUKplkK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1fpjEAAAA3AAAAA8AAAAAAAAAAAAAAAAAmAIAAGRycy9k&#10;b3ducmV2LnhtbFBLBQYAAAAABAAEAPUAAACJ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197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<v:shape id="Freeform 206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OFsEA&#10;AADcAAAADwAAAGRycy9kb3ducmV2LnhtbERPTYvCMBC9L/gfwgh7W1N7WKQaRRYEL2K3itDb0Mym&#10;xWZSmmjbf785CB4f73uzG20rntT7xrGC5SIBQVw53bBRcL0cvlYgfEDW2DomBRN52G1nHxvMtBv4&#10;l55FMCKGsM9QQR1Cl0npq5os+oXriCP353qLIcLeSN3jEMNtK9Mk+ZYWG44NNXb0U1N1Lx5WQXk+&#10;TffO3Ey6z8vHVJT5ebjlSn3Ox/0aRKAxvMUv91ErSFdxbTwTj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jhbBAAAA3AAAAA8AAAAAAAAAAAAAAAAAmAIAAGRycy9kb3du&#10;cmV2LnhtbFBLBQYAAAAABAAEAPUAAACG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198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<v:shape id="Freeform 205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ptBMAA&#10;AADcAAAADwAAAGRycy9kb3ducmV2LnhtbERPy4rCMBTdD/gP4QruxlQFR2tTEUGRWcj4+IBLc22r&#10;zU1posa/nywEl4fzzpbBNOJBnastKxgNExDEhdU1lwrOp833DITzyBoby6TgRQ6Wee8rw1TbJx/o&#10;cfSliCHsUlRQed+mUrqiIoNuaFviyF1sZ9BH2JVSd/iM4aaR4ySZSoM1x4YKW1pXVNyOd6Pgb74K&#10;5Ka/p32zddfDT9jriSGlBv2wWoDwFPxH/HbvtILxPM6PZ+IR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ptBMAAAADcAAAADwAAAAAAAAAAAAAAAACYAgAAZHJzL2Rvd25y&#10;ZXYueG1sUEsFBgAAAAAEAAQA9QAAAIUDAAAAAA=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99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<v:shape id="Freeform 204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9dscA&#10;AADcAAAADwAAAGRycy9kb3ducmV2LnhtbESPzWrDMBCE74W+g9hALiaRq0KbuFFCG+hPSg+Nk94X&#10;a2ObWCsjqYn79lWg0OMwM98wi9VgO3EiH1rHGm6mOQjiypmWaw373fNkBiJEZIOdY9LwQwFWy+ur&#10;BRbGnXlLpzLWIkE4FKihibEvpAxVQxbD1PXEyTs4bzEm6WtpPJ4T3HZS5fmdtNhyWmiwp3VD1bH8&#10;thqyr497/35b5tln9vJq5UYdnzZK6/FoeHwAEWmI/+G/9pvRoOYKLm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YvXbHAAAA3AAAAA8AAAAAAAAAAAAAAAAAmAIAAGRy&#10;cy9kb3ducmV2LnhtbFBLBQYAAAAABAAEAPUAAACMAwAAAAA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200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<v:shape id="Freeform 203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QLcUA&#10;AADcAAAADwAAAGRycy9kb3ducmV2LnhtbESPQWsCMRSE7wX/Q3iCt5qtitatUURQxIK0tqXXx+Z1&#10;dzF5WTdxXf+9KQgeh5n5hpktWmtEQ7UvHSt46ScgiDOnS84VfH+tn19B+ICs0TgmBVfysJh3nmaY&#10;anfhT2oOIRcRwj5FBUUIVSqlzwqy6PuuIo7en6sthijrXOoaLxFujRwkyVhaLDkuFFjRqqDseDhb&#10;BT/7xkym70NHtPvdbCYf5nwarpXqddvlG4hAbXiE7+2tVjCYjuD/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NAtxQAAANwAAAAPAAAAAAAAAAAAAAAAAJgCAABkcnMv&#10;ZG93bnJldi54bWxQSwUGAAAAAAQABAD1AAAAigMAAAAA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201" o:spid="_x0000_s1049" style="position:absolute;left:1740;top:554;width:0;height:2969" coordorigin="1740,554" coordsize="0,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    <v:shape id="Freeform 202" o:spid="_x0000_s1050" style="position:absolute;left:1740;top:554;width:0;height:2969;visibility:visible;mso-wrap-style:square;v-text-anchor:top" coordsize="0,2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LVG8MA&#10;AADcAAAADwAAAGRycy9kb3ducmV2LnhtbESPwW7CMBBE70j9B2sr9QY2UUXbgEFt1Va5EviAxV7i&#10;iHgdxS6Ev6+RkHoczcwbzWoz+k6caYhtYA3zmQJBbIJtudGw331PX0HEhGyxC0warhRhs36YrLC0&#10;4cJbOtepERnCsUQNLqW+lDIaRx7jLPTE2TuGwWPKcmikHfCS4b6ThVIL6bHlvOCwp09H5lT/eg14&#10;UMVX9aHU84u5mupnPG1rt9f66XF8X4JINKb/8L1dWQ3F2wJuZ/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LVG8MAAADcAAAADwAAAAAAAAAAAAAAAACYAgAAZHJzL2Rv&#10;d25yZXYueG1sUEsFBgAAAAAEAAQA9QAAAIgDAAAAAA==&#10;" path="m,l,2969e" filled="f" strokecolor="#f0f0f0" strokeweight="1.54pt">
                                          <v:path arrowok="t" o:connecttype="custom" o:connectlocs="0,554;0,3523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5080" r="4445" b="3810"/>
                <wp:wrapNone/>
                <wp:docPr id="26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268" name="Group 185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269" name="Freeform 188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0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271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411B2" id="Group 184" o:spid="_x0000_s1026" style="position:absolute;margin-left:325.75pt;margin-top:46.7pt;width:197.4pt;height:.8pt;z-index:-251664896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">
                <v:group id="Group 185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188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NvMcA&#10;AADcAAAADwAAAGRycy9kb3ducmV2LnhtbESPQWvCQBSE7wX/w/IKvdVNxaY1ZiMiBDyUgml76O2R&#10;fSbR7NuQXWPsr+8KgsdhZr5h0tVoWjFQ7xrLCl6mEQji0uqGKwXfX/nzOwjnkTW2lknBhRyssslD&#10;iom2Z97RUPhKBAi7BBXU3neJlK6syaCb2o44eHvbG/RB9pXUPZ4D3LRyFkWxNNhwWKixo01N5bE4&#10;GQUfnxXGh+Znnr/+Fbt8v73o37eNUk+P43oJwtPo7+Fbe6sVzOIFXM+EIy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2DbzHAAAA3AAAAA8AAAAAAAAAAAAAAAAAmAIAAGRy&#10;cy9kb3ducmV2LnhtbFBLBQYAAAAABAAEAPUAAACMAwAAAAA=&#10;" path="m,l1935,e" filled="f" strokecolor="#a1a1a1" strokeweight=".82pt">
                    <v:path arrowok="t" o:connecttype="custom" o:connectlocs="0,0;1935,0" o:connectangles="0,0"/>
                  </v:shape>
                  <v:group id="Group 18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shape id="Freeform 18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XZ8UA&#10;AADcAAAADwAAAGRycy9kb3ducmV2LnhtbESPQYvCMBSE78L+h/AWvK2polaqUUQoeFgEu+vB26N5&#10;ttXmpTRR6/56Iyx4HGbmG2ax6kwtbtS6yrKC4SACQZxbXXGh4Pcn/ZqBcB5ZY22ZFDzIwWr50Vtg&#10;ou2d93TLfCEChF2CCkrvm0RKl5dk0A1sQxy8k20N+iDbQuoW7wFuajmKoqk0WHFYKLGhTUn5Jbsa&#10;Bd+7Aqfn6jBOJ3/ZPj1tH/oYb5Tqf3brOQhPnX+H/9tbrWAUD+F1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ZdnxQAAANwAAAAPAAAAAAAAAAAAAAAAAJgCAABkcnMv&#10;ZG93bnJldi54bWxQSwUGAAAAAAQABAD1AAAAigMAAAAA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CD5A0D">
        <w:rPr>
          <w:position w:val="-1"/>
          <w:sz w:val="24"/>
          <w:szCs w:val="24"/>
        </w:rPr>
        <w:t>korisnicima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9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2335"/>
        <w:gridCol w:w="2009"/>
        <w:gridCol w:w="2009"/>
      </w:tblGrid>
      <w:tr w:rsidR="003D7AE0" w:rsidTr="00CD5A0D">
        <w:trPr>
          <w:trHeight w:hRule="exact" w:val="316"/>
        </w:trPr>
        <w:tc>
          <w:tcPr>
            <w:tcW w:w="2434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35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CD5A0D">
        <w:trPr>
          <w:trHeight w:hRule="exact" w:val="366"/>
        </w:trPr>
        <w:tc>
          <w:tcPr>
            <w:tcW w:w="2434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69"/>
              <w:ind w:left="29"/>
            </w:pPr>
            <w:r w:rsidRPr="00CD5A0D">
              <w:rPr>
                <w:spacing w:val="-1"/>
                <w:u w:val="single" w:color="000000"/>
              </w:rPr>
              <w:t>id_User</w:t>
            </w:r>
          </w:p>
        </w:tc>
        <w:tc>
          <w:tcPr>
            <w:tcW w:w="2335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6"/>
            </w:pPr>
            <w:r>
              <w:t>Yes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32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4"/>
              <w:ind w:left="29"/>
            </w:pPr>
            <w:r w:rsidRPr="00CD5A0D">
              <w:t>nickname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2"/>
              <w:ind w:left="29"/>
            </w:pPr>
            <w:r w:rsidRPr="00CD5A0D">
              <w:t>eMail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4"/>
              <w:ind w:left="29"/>
            </w:pPr>
            <w:r w:rsidRPr="00CD5A0D">
              <w:t>photo_Link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2"/>
              <w:ind w:left="29"/>
            </w:pPr>
            <w:r w:rsidRPr="00CD5A0D">
              <w:t>p</w:t>
            </w:r>
            <w:r w:rsidRPr="00CD5A0D">
              <w:rPr>
                <w:spacing w:val="-1"/>
              </w:rPr>
              <w:t>a</w:t>
            </w:r>
            <w:r w:rsidRPr="00CD5A0D">
              <w:rPr>
                <w:spacing w:val="3"/>
              </w:rPr>
              <w:t>s</w:t>
            </w:r>
            <w:r w:rsidRPr="00CD5A0D">
              <w:t>swo</w:t>
            </w:r>
            <w:r w:rsidRPr="00CD5A0D">
              <w:rPr>
                <w:spacing w:val="-1"/>
              </w:rPr>
              <w:t>r</w:t>
            </w:r>
            <w:r w:rsidRPr="00CD5A0D">
              <w:t>d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2" w:line="160" w:lineRule="exact"/>
        <w:rPr>
          <w:sz w:val="17"/>
          <w:szCs w:val="17"/>
        </w:rPr>
      </w:pPr>
    </w:p>
    <w:p w:rsidR="003D7AE0" w:rsidRDefault="00D65B49">
      <w:pPr>
        <w:spacing w:before="24"/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  </w:t>
      </w:r>
      <w:r>
        <w:rPr>
          <w:b/>
          <w:spacing w:val="18"/>
          <w:sz w:val="28"/>
          <w:szCs w:val="28"/>
        </w:rPr>
        <w:t xml:space="preserve"> </w:t>
      </w:r>
      <w:r w:rsidR="000A718C" w:rsidRPr="000A718C">
        <w:rPr>
          <w:b/>
          <w:spacing w:val="-1"/>
          <w:sz w:val="28"/>
          <w:szCs w:val="28"/>
        </w:rPr>
        <w:t>G</w:t>
      </w:r>
      <w:r w:rsidR="000A718C">
        <w:rPr>
          <w:b/>
          <w:spacing w:val="-1"/>
          <w:sz w:val="28"/>
          <w:szCs w:val="28"/>
        </w:rPr>
        <w:t>R</w:t>
      </w:r>
      <w:r w:rsidR="000A718C" w:rsidRPr="000A718C">
        <w:rPr>
          <w:b/>
          <w:spacing w:val="-1"/>
          <w:sz w:val="28"/>
          <w:szCs w:val="28"/>
        </w:rPr>
        <w:t>OUP</w:t>
      </w:r>
    </w:p>
    <w:p w:rsidR="003D7AE0" w:rsidRDefault="00F75CC2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687070"/>
                <wp:effectExtent l="9525" t="2540" r="0" b="5715"/>
                <wp:wrapNone/>
                <wp:docPr id="242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687070"/>
                          <a:chOff x="1725" y="538"/>
                          <a:chExt cx="8805" cy="1082"/>
                        </a:xfrm>
                      </wpg:grpSpPr>
                      <wpg:grpSp>
                        <wpg:cNvPr id="243" name="Group 160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7" cy="0"/>
                            <a:chOff x="1754" y="568"/>
                            <a:chExt cx="2417" cy="0"/>
                          </a:xfrm>
                        </wpg:grpSpPr>
                        <wps:wsp>
                          <wps:cNvPr id="244" name="Freeform 183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5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4171" y="568"/>
                              <a:ext cx="29" cy="0"/>
                              <a:chOff x="4171" y="568"/>
                              <a:chExt cx="29" cy="0"/>
                            </a:xfrm>
                          </wpg:grpSpPr>
                          <wps:wsp>
                            <wps:cNvPr id="246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4171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7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568"/>
                                <a:ext cx="2294" cy="0"/>
                                <a:chOff x="4200" y="568"/>
                                <a:chExt cx="2294" cy="0"/>
                              </a:xfrm>
                            </wpg:grpSpPr>
                            <wps:wsp>
                              <wps:cNvPr id="248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568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9" name="Group 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568"/>
                                  <a:ext cx="29" cy="0"/>
                                  <a:chOff x="6494" y="568"/>
                                  <a:chExt cx="29" cy="0"/>
                                </a:xfrm>
                              </wpg:grpSpPr>
                              <wps:wsp>
                                <wps:cNvPr id="250" name="Freeform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51" name="Group 1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568"/>
                                    <a:ext cx="1973" cy="0"/>
                                    <a:chOff x="6523" y="568"/>
                                    <a:chExt cx="1973" cy="0"/>
                                  </a:xfrm>
                                </wpg:grpSpPr>
                                <wps:wsp>
                                  <wps:cNvPr id="252" name="Freeform 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568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53" name="Group 1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568"/>
                                      <a:ext cx="29" cy="0"/>
                                      <a:chOff x="8496" y="568"/>
                                      <a:chExt cx="29" cy="0"/>
                                    </a:xfrm>
                                  </wpg:grpSpPr>
                                  <wps:wsp>
                                    <wps:cNvPr id="254" name="Freeform 1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5" name="Group 1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568"/>
                                        <a:ext cx="1961" cy="0"/>
                                        <a:chOff x="8525" y="568"/>
                                        <a:chExt cx="1961" cy="0"/>
                                      </a:xfrm>
                                    </wpg:grpSpPr>
                                    <wps:wsp>
                                      <wps:cNvPr id="256" name="Freeform 17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568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7" name="Group 16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258" name="Freeform 17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59" name="Group 16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60" name="Freeform 17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61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4" cy="0"/>
                                              <a:chOff x="1786" y="943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262" name="Freeform 17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63" name="Group 17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943"/>
                                                <a:ext cx="2261" cy="0"/>
                                                <a:chOff x="4202" y="943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264" name="Freeform 17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943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5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1051"/>
                                                  <a:chOff x="1740" y="554"/>
                                                  <a:chExt cx="0" cy="1051"/>
                                                </a:xfrm>
                                              </wpg:grpSpPr>
                                              <wps:wsp>
                                                <wps:cNvPr id="266" name="Freeform 17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105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1051"/>
                                                      <a:gd name="T2" fmla="+- 0 1605 554"/>
                                                      <a:gd name="T3" fmla="*/ 1605 h 105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05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05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6969C" id="Group 159" o:spid="_x0000_s1026" style="position:absolute;margin-left:86.25pt;margin-top:26.9pt;width:440.25pt;height:54.1pt;z-index:-251663872;mso-position-horizontal-relative:page" coordorigin="1725,538" coordsize="8805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">
                <v:group id="Group 160" o:spid="_x0000_s1027" style="position:absolute;left:1754;top:568;width:2417;height:0" coordorigin="1754,568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183" o:spid="_x0000_s1028" style="position:absolute;left:1754;top:568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axsYA&#10;AADcAAAADwAAAGRycy9kb3ducmV2LnhtbESPQWsCMRSE74L/ITyhF6lZg0jZGqUIgvQgVIW2t8fm&#10;dXfbzcuapOvuv28KgsdhZr5hVpveNqIjH2rHGuazDARx4UzNpYbzaff4BCJEZIONY9IwUIDNejxa&#10;YW7cld+oO8ZSJAiHHDVUMba5lKGoyGKYuZY4eV/OW4xJ+lIaj9cEt41UWbaUFmtOCxW2tK2o+Dn+&#10;Wg3v3eXQk/JqP/38/ng9DIMqYq31w6R/eQYRqY/38K29NxrUYgH/Z9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AaxsYAAADcAAAADwAAAAAAAAAAAAAAAACYAgAAZHJz&#10;L2Rvd25yZXYueG1sUEsFBgAAAAAEAAQA9QAAAIsDAAAAAA==&#10;" path="m,l2417,e" filled="f" strokecolor="#f0f0f0" strokeweight="1.54pt">
                    <v:path arrowok="t" o:connecttype="custom" o:connectlocs="0,0;2417,0" o:connectangles="0,0"/>
                  </v:shape>
                  <v:group id="Group 161" o:spid="_x0000_s1029" style="position:absolute;left:4171;top:568;width:29;height:0" coordorigin="4171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Freeform 182" o:spid="_x0000_s1030" style="position:absolute;left:4171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8rMQA&#10;AADcAAAADwAAAGRycy9kb3ducmV2LnhtbESP0WrCQBRE3wv+w3KFvjWbWolt6ioitIgPQU0/4JK9&#10;TdJm74bsata/d4VCH4eZOcMs18F04kKDay0reE5SEMSV1S3XCr7Kj6dXEM4ja+wsk4IrOVivJg9L&#10;zLUd+UiXk69FhLDLUUHjfZ9L6aqGDLrE9sTR+7aDQR/lUEs94BjhppOzNM2kwZbjQoM9bRuqfk9n&#10;o+Dwtgnksn1ZdJ/u57gIhX4xpNTjNGzeQXgK/j/8195pBbN5B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fKzEAAAA3AAAAA8AAAAAAAAAAAAAAAAAmAIAAGRycy9k&#10;b3ducmV2LnhtbFBLBQYAAAAABAAEAPUAAACJAwAAAAA=&#10;" path="m,l29,e" filled="f" strokecolor="#f0f0f0" strokeweight="1.54pt">
                      <v:path arrowok="t" o:connecttype="custom" o:connectlocs="0,0;29,0" o:connectangles="0,0"/>
                    </v:shape>
                    <v:group id="Group 162" o:spid="_x0000_s1031" style="position:absolute;left:4200;top:568;width:2294;height:0" coordorigin="4200,568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Freeform 181" o:spid="_x0000_s1032" style="position:absolute;left:4200;top:568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70MIA&#10;AADcAAAADwAAAGRycy9kb3ducmV2LnhtbERPz2vCMBS+D/wfwhN2GZpORWbXVGQyGIMdrPP+1jzb&#10;0ualJFGz/94cBjt+fL+LbTSDuJLznWUFz/MMBHFtdceNgu/j++wFhA/IGgfLpOCXPGzLyUOBubY3&#10;PtC1Co1IIexzVNCGMOZS+rolg35uR+LEna0zGBJ0jdQObyncDHKRZWtpsOPU0OJIby3VfXUxClxc&#10;7vc/Vn9tTq7/1JsnWlX9RanHady9gggUw7/4z/2hFSxWaW06k4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HvQwgAAANwAAAAPAAAAAAAAAAAAAAAAAJgCAABkcnMvZG93&#10;bnJldi54bWxQSwUGAAAAAAQABAD1AAAAhwMAAAAA&#10;" path="m,l2294,e" filled="f" strokecolor="#f0f0f0" strokeweight="1.54pt">
                        <v:path arrowok="t" o:connecttype="custom" o:connectlocs="0,0;2294,0" o:connectangles="0,0"/>
                      </v:shape>
                      <v:group id="Group 163" o:spid="_x0000_s1033" style="position:absolute;left:6494;top:568;width:29;height:0" coordorigin="649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Freeform 180" o:spid="_x0000_s1034" style="position:absolute;left:649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PXnsEA&#10;AADcAAAADwAAAGRycy9kb3ducmV2LnhtbERP3WrCMBS+F3yHcAbeaTpl6qpRRJiMXYite4BDc2y7&#10;JSelyTS+/XIhePnx/a+30Rpxpd63jhW8TjIQxJXTLdcKvs8f4yUIH5A1Gsek4E4etpvhYI25djcu&#10;6FqGWqQQ9jkqaELocil91ZBFP3EdceIurrcYEuxrqXu8pXBr5DTL5tJiy6mhwY72DVW/5Z9VcHrf&#10;RfLzr/PRHPxPsYhHPbOk1Ogl7lYgAsXwFD/cn1rB9C3NT2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157BAAAA3AAAAA8AAAAAAAAAAAAAAAAAmAIAAGRycy9kb3du&#10;cmV2LnhtbFBLBQYAAAAABAAEAPUAAACG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164" o:spid="_x0000_s1035" style="position:absolute;left:6523;top:568;width:1973;height:0" coordorigin="6523,568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  <v:shape id="Freeform 179" o:spid="_x0000_s1036" style="position:absolute;left:6523;top:568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p8MUA&#10;AADcAAAADwAAAGRycy9kb3ducmV2LnhtbESPQWvCQBSE7wX/w/IEb3VjQoukbqQWCnroQVssvT2y&#10;L9lg9m3MrjH+e7dQ6HGYmW+Y1Xq0rRio941jBYt5AoK4dLrhWsHX5/vjEoQPyBpbx6TgRh7WxeRh&#10;hbl2V97TcAi1iBD2OSowIXS5lL40ZNHPXUccvcr1FkOUfS11j9cIt61Mk+RZWmw4Lhjs6M1QeTpc&#10;rIIu+14csc3Om8zQ6WOXVHz5GZSaTcfXFxCBxvAf/mtvtYL0KYXfM/EI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Cnw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165" o:spid="_x0000_s1037" style="position:absolute;left:8496;top:568;width:29;height:0" coordorigin="849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<v:shape id="Freeform 178" o:spid="_x0000_s1038" style="position:absolute;left:849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RncUA&#10;AADcAAAADwAAAGRycy9kb3ducmV2LnhtbESP0WrCQBRE3wv+w3KFvtWNsY1tdJUgKKUPYrQfcMne&#10;JtHs3ZDd6vbvu4WCj8PMnGGW62A6caXBtZYVTCcJCOLK6pZrBZ+n7dMrCOeRNXaWScEPOVivRg9L&#10;zLW9cUnXo69FhLDLUUHjfZ9L6aqGDLqJ7Ymj92UHgz7KoZZ6wFuEm06mSZJJgy3HhQZ72jRUXY7f&#10;RsHhrQjkso/Tvtu5czkPez0zpNTjOBQLEJ6Cv4f/2+9aQfryD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NGdxQAAANwAAAAPAAAAAAAAAAAAAAAAAJgCAABkcnMv&#10;ZG93bnJldi54bWxQSwUGAAAAAAQABAD1AAAAig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66" o:spid="_x0000_s1039" style="position:absolute;left:8525;top:568;width:1961;height:0" coordorigin="8525,568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<v:shape id="Freeform 177" o:spid="_x0000_s1040" style="position:absolute;left:8525;top:568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xJMUA&#10;AADcAAAADwAAAGRycy9kb3ducmV2LnhtbESPT2vCQBTE74LfYXlCb7pRqJTUTdCA4kH6Ryt4fM2+&#10;JsHs25hdTdpP3y0UPA4z8xtmkfamFjdqXWVZwXQSgSDOra64UPBxWI+fQDiPrLG2TAq+yUGaDAcL&#10;jLXt+J1ue1+IAGEXo4LS+yaW0uUlGXQT2xAH78u2Bn2QbSF1i12Am1rOomguDVYcFkpsKCspP++v&#10;RsHrz2f3dtlYzk7sJR317mWV5Uo9jPrlMwhPvb+H/9tbrWD2OIe/M+EI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zEkxQAAANwAAAAPAAAAAAAAAAAAAAAAAJgCAABkcnMv&#10;ZG93bnJldi54bWxQSwUGAAAAAAQABAD1AAAAigMAAAAA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167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    <v:shape id="Freeform 176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iUcIA&#10;AADcAAAADwAAAGRycy9kb3ducmV2LnhtbERPz2uDMBS+F/Y/hDfYrY0TOoZrLGUw2KXUuSJ4e5i3&#10;KJoXMWnV/345DHb8+H4fjosdxJ0m3zlW8LxLQBA3TndsFFy/P7avIHxA1jg4JgUreTjmD5sDZtrN&#10;/EX3MhgRQ9hnqKANYcyk9E1LFv3OjcSR+3GTxRDhZKSecI7hdpBpkrxIix3HhhZHem+p6cubVVBf&#10;zms/msqkp6K+rWVdXOaqUOrpcTm9gQi0hH/xn/tTK0j3cW08E4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qJRwgAAANwAAAAPAAAAAAAAAAAAAAAAAJgCAABkcnMvZG93&#10;bnJldi54bWxQSwUGAAAAAAQABAD1AAAAhwMAAAAA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168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    <v:shape id="Freeform 175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dI8EA&#10;AADcAAAADwAAAGRycy9kb3ducmV2LnhtbERP3WrCMBS+H/gO4QjezdQK3axGEUEZuyhT9wCH5thW&#10;m5PSxDZ7++VisMuP73+zC6YVA/WusaxgMU9AEJdWN1wp+L4eX99BOI+ssbVMCn7IwW47edlgru3I&#10;ZxouvhIxhF2OCmrvu1xKV9Zk0M1tRxy5m+0N+gj7SuoexxhuWpkmSSYNNhwbauzoUFP5uDyNgq/V&#10;PpDLPq9Fe3L381so9NKQUrNp2K9BeAr+X/zn/tAK0izOj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/HSPBAAAA3AAAAA8AAAAAAAAAAAAAAAAAmAIAAGRycy9kb3du&#10;cmV2LnhtbFBLBQYAAAAABAAEAPUAAACG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69" o:spid="_x0000_s1045" style="position:absolute;left:1786;top:943;width:2354;height:0" coordorigin="1786,943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      <v:shape id="Freeform 174" o:spid="_x0000_s1046" style="position:absolute;left:1786;top:943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dNMUA&#10;AADcAAAADwAAAGRycy9kb3ducmV2LnhtbESPQWvCQBSE74L/YXkFb2bTHIJEVxGl0EMRtaLXR/aZ&#10;Dcm+jdmtpv31bqHQ4zAz3zCL1WBbcafe144VvCYpCOLS6ZorBafPt+kMhA/IGlvHpOCbPKyW49EC&#10;C+0efKD7MVQiQtgXqMCE0BVS+tKQRZ+4jjh6V9dbDFH2ldQ9PiLctjJL01xarDkuGOxoY6hsjl9W&#10;wU5vzh9Y5rfLZWgasz/87M92q9TkZVjPQQQawn/4r/2uFWR5B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B00xQAAANwAAAAPAAAAAAAAAAAAAAAAAJgCAABkcnMv&#10;ZG93bnJldi54bWxQSwUGAAAAAAQABAD1AAAAigMAAAAA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170" o:spid="_x0000_s1047" style="position:absolute;left:4202;top:943;width:2261;height:0" coordorigin="4202,943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    <v:shape id="Freeform 173" o:spid="_x0000_s1048" style="position:absolute;left:4202;top:943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ehcYA&#10;AADcAAAADwAAAGRycy9kb3ducmV2LnhtbESPQWvCQBSE7wX/w/IEL6VuKhIldRURlB4qxaj0+sg+&#10;k9Ds23R3o/Hfu4VCj8PMfMMsVr1pxJWcry0reB0nIIgLq2suFZyO25c5CB+QNTaWScGdPKyWg6cF&#10;Ztre+EDXPJQiQthnqKAKoc2k9EVFBv3YtsTRu1hnMETpSqkd3iLcNHKSJKk0WHNcqLClTUXFd94Z&#10;BT/Px9yd+9Pn1n7t7Md+1l3Sc6fUaNiv30AE6sN/+K/9rhVM0i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ZehcYAAADcAAAADwAAAAAAAAAAAAAAAACYAgAAZHJz&#10;L2Rvd25yZXYueG1sUEsFBgAAAAAEAAQA9QAAAIsDAAAAAA=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171" o:spid="_x0000_s1049" style="position:absolute;left:1740;top:554;width:0;height:1051" coordorigin="1740,554" coordsize="0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              <v:shape id="Freeform 172" o:spid="_x0000_s1050" style="position:absolute;left:1740;top:554;width:0;height:1051;visibility:visible;mso-wrap-style:square;v-text-anchor:top" coordsize="0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x9scA&#10;AADcAAAADwAAAGRycy9kb3ducmV2LnhtbESPW2vCQBSE34X+h+UU+iK6aQpBo6v0QqHFC3jB52P2&#10;NEmbPRuyWxP/vSsIPg4z8w0znXemEidqXGlZwfMwAkGcWV1yrmC/+xyMQDiPrLGyTArO5GA+e+hN&#10;MdW25Q2dtj4XAcIuRQWF93UqpcsKMuiGtiYO3o9tDPogm1zqBtsAN5WMoyiRBksOCwXW9F5Q9rf9&#10;Nwr6h/3LeLWJ19+79m25rKvj6uN3odTTY/c6AeGp8/fwrf2lFcRJAtcz4Qj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VMfbHAAAA3AAAAA8AAAAAAAAAAAAAAAAAmAIAAGRy&#10;cy9kb3ducmV2LnhtbFBLBQYAAAAABAAEAPUAAACMAwAAAAA=&#10;" path="m,l,1051e" filled="f" strokecolor="#f0f0f0" strokeweight="1.54pt">
                                          <v:path arrowok="t" o:connecttype="custom" o:connectlocs="0,554;0,160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593090</wp:posOffset>
                </wp:positionV>
                <wp:extent cx="2505075" cy="10160"/>
                <wp:effectExtent l="4445" t="6350" r="5080" b="2540"/>
                <wp:wrapNone/>
                <wp:docPr id="237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934"/>
                          <a:chExt cx="3945" cy="16"/>
                        </a:xfrm>
                      </wpg:grpSpPr>
                      <wpg:grpSp>
                        <wpg:cNvPr id="238" name="Group 155"/>
                        <wpg:cNvGrpSpPr>
                          <a:grpSpLocks/>
                        </wpg:cNvGrpSpPr>
                        <wpg:grpSpPr bwMode="auto">
                          <a:xfrm>
                            <a:off x="6526" y="943"/>
                            <a:ext cx="1939" cy="0"/>
                            <a:chOff x="6526" y="943"/>
                            <a:chExt cx="1939" cy="0"/>
                          </a:xfrm>
                        </wpg:grpSpPr>
                        <wps:wsp>
                          <wps:cNvPr id="239" name="Freeform 158"/>
                          <wps:cNvSpPr>
                            <a:spLocks/>
                          </wps:cNvSpPr>
                          <wps:spPr bwMode="auto">
                            <a:xfrm>
                              <a:off x="6526" y="943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0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8527" y="943"/>
                              <a:ext cx="1927" cy="0"/>
                              <a:chOff x="8527" y="943"/>
                              <a:chExt cx="1927" cy="0"/>
                            </a:xfrm>
                          </wpg:grpSpPr>
                          <wps:wsp>
                            <wps:cNvPr id="241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527" y="943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617B" id="Group 154" o:spid="_x0000_s1026" style="position:absolute;margin-left:325.85pt;margin-top:46.7pt;width:197.25pt;height:.8pt;z-index:-251662848;mso-position-horizontal-relative:page" coordorigin="6517,934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">
                <v:group id="Group 155" o:spid="_x0000_s1027" style="position:absolute;left:6526;top:943;width:1939;height:0" coordorigin="6526,943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158" o:spid="_x0000_s1028" style="position:absolute;left:6526;top:943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df8QA&#10;AADcAAAADwAAAGRycy9kb3ducmV2LnhtbESPQWsCMRSE70L/Q3iF3mrW7Vbq1igiCvUkroX2+Ni8&#10;Joubl2UTdf33TaHgcZiZb5j5cnCtuFAfGs8KJuMMBHHtdcNGwedx+/wGIkRkja1nUnCjAMvFw2iO&#10;pfZXPtClikYkCIcSFdgYu1LKUFtyGMa+I07ej+8dxiR7I3WP1wR3rcyzbCodNpwWLHa0tlSfqrNT&#10;4F/3O1OY/WZXFF09w9x+fVdWqafHYfUOItIQ7+H/9odWkL/M4O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qHX/EAAAA3AAAAA8AAAAAAAAAAAAAAAAAmAIAAGRycy9k&#10;b3ducmV2LnhtbFBLBQYAAAAABAAEAPUAAACJAwAAAAA=&#10;" path="m,l1939,e" filled="f" strokecolor="#a1a1a1" strokeweight=".82pt">
                    <v:path arrowok="t" o:connecttype="custom" o:connectlocs="0,0;1939,0" o:connectangles="0,0"/>
                  </v:shape>
                  <v:group id="Group 156" o:spid="_x0000_s1029" style="position:absolute;left:8527;top:943;width:1927;height:0" coordorigin="8527,943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Freeform 157" o:spid="_x0000_s1030" style="position:absolute;left:8527;top:943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4DsYA&#10;AADcAAAADwAAAGRycy9kb3ducmV2LnhtbESP3WrCQBSE7wu+w3KE3pS6UUoNqavYSovBq8Q+wGn2&#10;5AezZ0N2G5O37woFL4eZ+YbZ7EbTioF611hWsFxEIIgLqxuuFHyfP59jEM4ja2wtk4KJHOy2s4cN&#10;JtpeOaMh95UIEHYJKqi97xIpXVGTQbewHXHwStsb9EH2ldQ9XgPctHIVRa/SYMNhocaOPmoqLvmv&#10;UdCdfp7yMkvXh9PkDs17PKT+q1TqcT7u30B4Gv09/N8+agWrlyXczo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S4DsYAAADcAAAADwAAAAAAAAAAAAAAAACYAgAAZHJz&#10;L2Rvd25yZXYueG1sUEsFBgAAAAAEAAQA9QAAAIsDAAAAAA==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CD5A0D">
        <w:rPr>
          <w:position w:val="-1"/>
          <w:sz w:val="24"/>
          <w:szCs w:val="24"/>
        </w:rPr>
        <w:t>o grupama</w:t>
      </w:r>
      <w:r w:rsidR="00D65B49">
        <w:rPr>
          <w:position w:val="-1"/>
          <w:sz w:val="24"/>
          <w:szCs w:val="24"/>
        </w:rPr>
        <w:t>.</w:t>
      </w:r>
    </w:p>
    <w:p w:rsidR="00CD5A0D" w:rsidRDefault="00CD5A0D">
      <w:pPr>
        <w:spacing w:line="260" w:lineRule="exact"/>
        <w:ind w:left="160"/>
        <w:rPr>
          <w:sz w:val="24"/>
          <w:szCs w:val="24"/>
        </w:rPr>
      </w:pP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5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0A718C" w:rsidRDefault="00CD5A0D">
            <w:pPr>
              <w:spacing w:before="66"/>
              <w:ind w:left="29"/>
            </w:pPr>
            <w:r w:rsidRPr="000A718C">
              <w:rPr>
                <w:spacing w:val="-1"/>
                <w:u w:val="single" w:color="000000"/>
              </w:rPr>
              <w:t>id_Group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No</w:t>
            </w:r>
          </w:p>
        </w:tc>
      </w:tr>
      <w:tr w:rsidR="00CD5A0D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D5A0D" w:rsidRPr="00CD5A0D" w:rsidRDefault="00CD5A0D" w:rsidP="00CD5A0D">
            <w:pPr>
              <w:spacing w:before="54"/>
              <w:ind w:left="29"/>
            </w:pPr>
            <w:r w:rsidRPr="00CD5A0D">
              <w:t>name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r(20)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t>No</w:t>
            </w:r>
          </w:p>
        </w:tc>
      </w:tr>
      <w:tr w:rsidR="00CD5A0D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D5A0D" w:rsidRPr="00CD5A0D" w:rsidRDefault="000A718C" w:rsidP="000A718C">
            <w:pPr>
              <w:spacing w:before="52"/>
            </w:pPr>
            <w:r>
              <w:t xml:space="preserve"> Id_Creator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0A718C" w:rsidP="00CD5A0D">
            <w:pPr>
              <w:spacing w:before="52"/>
              <w:ind w:left="37"/>
            </w:pPr>
            <w:r>
              <w:rPr>
                <w:spacing w:val="-1"/>
              </w:rPr>
              <w:t>uniqueid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2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D5A0D" w:rsidRDefault="000A718C" w:rsidP="00CD5A0D">
            <w:pPr>
              <w:spacing w:before="52"/>
              <w:ind w:left="37"/>
            </w:pPr>
            <w:r>
              <w:t>Yes</w:t>
            </w:r>
          </w:p>
        </w:tc>
      </w:tr>
      <w:tr w:rsidR="00CD5A0D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CD5A0D" w:rsidRPr="00CD5A0D" w:rsidRDefault="000A718C" w:rsidP="00CD5A0D">
            <w:pPr>
              <w:spacing w:before="54"/>
              <w:ind w:left="29"/>
            </w:pPr>
            <w:r>
              <w:t>Created_On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D5A0D" w:rsidRDefault="000A718C" w:rsidP="00CD5A0D">
            <w:pPr>
              <w:spacing w:before="54"/>
              <w:ind w:left="37"/>
            </w:pPr>
            <w:r>
              <w:rPr>
                <w:spacing w:val="-1"/>
              </w:rP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17" w:line="200" w:lineRule="exact"/>
      </w:pPr>
    </w:p>
    <w:p w:rsidR="003D7AE0" w:rsidRDefault="00D65B49">
      <w:pPr>
        <w:spacing w:before="24"/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 w:rsidR="000A718C">
        <w:rPr>
          <w:b/>
          <w:sz w:val="28"/>
          <w:szCs w:val="28"/>
        </w:rPr>
        <w:t>IS_MEMBER</w:t>
      </w:r>
    </w:p>
    <w:p w:rsidR="000A718C" w:rsidRDefault="00F75CC2" w:rsidP="000A718C">
      <w:pPr>
        <w:ind w:left="160" w:right="11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521335</wp:posOffset>
                </wp:positionV>
                <wp:extent cx="5591175" cy="1701800"/>
                <wp:effectExtent l="9525" t="6985" r="0" b="5715"/>
                <wp:wrapNone/>
                <wp:docPr id="212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701800"/>
                          <a:chOff x="1725" y="821"/>
                          <a:chExt cx="8805" cy="2680"/>
                        </a:xfrm>
                      </wpg:grpSpPr>
                      <wpg:grpSp>
                        <wpg:cNvPr id="213" name="Group 130"/>
                        <wpg:cNvGrpSpPr>
                          <a:grpSpLocks/>
                        </wpg:cNvGrpSpPr>
                        <wpg:grpSpPr bwMode="auto">
                          <a:xfrm>
                            <a:off x="1754" y="850"/>
                            <a:ext cx="2690" cy="0"/>
                            <a:chOff x="1754" y="850"/>
                            <a:chExt cx="2690" cy="0"/>
                          </a:xfrm>
                        </wpg:grpSpPr>
                        <wps:wsp>
                          <wps:cNvPr id="214" name="Freeform 153"/>
                          <wps:cNvSpPr>
                            <a:spLocks/>
                          </wps:cNvSpPr>
                          <wps:spPr bwMode="auto">
                            <a:xfrm>
                              <a:off x="1754" y="850"/>
                              <a:ext cx="2690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690"/>
                                <a:gd name="T2" fmla="+- 0 4445 1754"/>
                                <a:gd name="T3" fmla="*/ T2 w 26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90">
                                  <a:moveTo>
                                    <a:pt x="0" y="0"/>
                                  </a:moveTo>
                                  <a:lnTo>
                                    <a:pt x="26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5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4445" y="850"/>
                              <a:ext cx="29" cy="0"/>
                              <a:chOff x="4445" y="850"/>
                              <a:chExt cx="29" cy="0"/>
                            </a:xfrm>
                          </wpg:grpSpPr>
                          <wps:wsp>
                            <wps:cNvPr id="216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4445" y="850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445 4445"/>
                                  <a:gd name="T1" fmla="*/ T0 w 29"/>
                                  <a:gd name="T2" fmla="+- 0 4474 4445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7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74" y="850"/>
                                <a:ext cx="2112" cy="0"/>
                                <a:chOff x="4474" y="850"/>
                                <a:chExt cx="2112" cy="0"/>
                              </a:xfrm>
                            </wpg:grpSpPr>
                            <wps:wsp>
                              <wps:cNvPr id="21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" y="850"/>
                                  <a:ext cx="2112" cy="0"/>
                                </a:xfrm>
                                <a:custGeom>
                                  <a:avLst/>
                                  <a:gdLst>
                                    <a:gd name="T0" fmla="+- 0 4474 4474"/>
                                    <a:gd name="T1" fmla="*/ T0 w 2112"/>
                                    <a:gd name="T2" fmla="+- 0 6586 4474"/>
                                    <a:gd name="T3" fmla="*/ T2 w 211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112">
                                      <a:moveTo>
                                        <a:pt x="0" y="0"/>
                                      </a:moveTo>
                                      <a:lnTo>
                                        <a:pt x="21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6" y="850"/>
                                  <a:ext cx="29" cy="0"/>
                                  <a:chOff x="6586" y="850"/>
                                  <a:chExt cx="29" cy="0"/>
                                </a:xfrm>
                              </wpg:grpSpPr>
                              <wps:wsp>
                                <wps:cNvPr id="220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86" y="850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586 6586"/>
                                      <a:gd name="T1" fmla="*/ T0 w 29"/>
                                      <a:gd name="T2" fmla="+- 0 6614 6586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1" name="Group 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14" y="850"/>
                                    <a:ext cx="1920" cy="0"/>
                                    <a:chOff x="6614" y="850"/>
                                    <a:chExt cx="1920" cy="0"/>
                                  </a:xfrm>
                                </wpg:grpSpPr>
                                <wps:wsp>
                                  <wps:cNvPr id="222" name="Freeform 1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14" y="850"/>
                                      <a:ext cx="1920" cy="0"/>
                                    </a:xfrm>
                                    <a:custGeom>
                                      <a:avLst/>
                                      <a:gdLst>
                                        <a:gd name="T0" fmla="+- 0 6614 6614"/>
                                        <a:gd name="T1" fmla="*/ T0 w 1920"/>
                                        <a:gd name="T2" fmla="+- 0 8534 6614"/>
                                        <a:gd name="T3" fmla="*/ T2 w 192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3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534" y="850"/>
                                      <a:ext cx="29" cy="0"/>
                                      <a:chOff x="8534" y="850"/>
                                      <a:chExt cx="29" cy="0"/>
                                    </a:xfrm>
                                  </wpg:grpSpPr>
                                  <wps:wsp>
                                    <wps:cNvPr id="224" name="Freeform 1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534" y="850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534 8534"/>
                                          <a:gd name="T1" fmla="*/ T0 w 29"/>
                                          <a:gd name="T2" fmla="+- 0 8563 8534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5" name="Group 1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63" y="850"/>
                                        <a:ext cx="1922" cy="0"/>
                                        <a:chOff x="8563" y="850"/>
                                        <a:chExt cx="1922" cy="0"/>
                                      </a:xfrm>
                                    </wpg:grpSpPr>
                                    <wps:wsp>
                                      <wps:cNvPr id="226" name="Freeform 14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63" y="850"/>
                                          <a:ext cx="192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63 8563"/>
                                            <a:gd name="T1" fmla="*/ T0 w 1922"/>
                                            <a:gd name="T2" fmla="+- 0 10486 8563"/>
                                            <a:gd name="T3" fmla="*/ T2 w 192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2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2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27" name="Group 13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836"/>
                                          <a:ext cx="0" cy="91"/>
                                          <a:chOff x="10500" y="836"/>
                                          <a:chExt cx="0" cy="91"/>
                                        </a:xfrm>
                                      </wpg:grpSpPr>
                                      <wps:wsp>
                                        <wps:cNvPr id="228" name="Freeform 14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836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36 836"/>
                                              <a:gd name="T1" fmla="*/ 836 h 91"/>
                                              <a:gd name="T2" fmla="+- 0 927 836"/>
                                              <a:gd name="T3" fmla="*/ 927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29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850"/>
                                            <a:ext cx="29" cy="0"/>
                                            <a:chOff x="10486" y="850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30" name="Freeform 14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850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1" name="Group 13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1225"/>
                                              <a:ext cx="2628" cy="0"/>
                                              <a:chOff x="1786" y="1225"/>
                                              <a:chExt cx="2628" cy="0"/>
                                            </a:xfrm>
                                          </wpg:grpSpPr>
                                          <wps:wsp>
                                            <wps:cNvPr id="232" name="Freeform 14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1225"/>
                                                <a:ext cx="2628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628"/>
                                                  <a:gd name="T2" fmla="+- 0 4414 1786"/>
                                                  <a:gd name="T3" fmla="*/ T2 w 262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628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62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3" name="Group 14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474" y="1225"/>
                                                <a:ext cx="2081" cy="0"/>
                                                <a:chOff x="4474" y="1225"/>
                                                <a:chExt cx="2081" cy="0"/>
                                              </a:xfrm>
                                            </wpg:grpSpPr>
                                            <wps:wsp>
                                              <wps:cNvPr id="234" name="Freeform 14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474" y="1225"/>
                                                  <a:ext cx="208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4 4474"/>
                                                    <a:gd name="T1" fmla="*/ T0 w 2081"/>
                                                    <a:gd name="T2" fmla="+- 0 6554 4474"/>
                                                    <a:gd name="T3" fmla="*/ T2 w 208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08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08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5" name="Group 14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836"/>
                                                  <a:ext cx="0" cy="2650"/>
                                                  <a:chOff x="1740" y="836"/>
                                                  <a:chExt cx="0" cy="2650"/>
                                                </a:xfrm>
                                              </wpg:grpSpPr>
                                              <wps:wsp>
                                                <wps:cNvPr id="236" name="Freeform 14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836"/>
                                                    <a:ext cx="0" cy="26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836 836"/>
                                                      <a:gd name="T1" fmla="*/ 836 h 2650"/>
                                                      <a:gd name="T2" fmla="+- 0 3486 836"/>
                                                      <a:gd name="T3" fmla="*/ 3486 h 26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265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265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8105D" id="Group 129" o:spid="_x0000_s1026" style="position:absolute;margin-left:86.25pt;margin-top:41.05pt;width:440.25pt;height:134pt;z-index:-251661824;mso-position-horizontal-relative:page" coordorigin="1725,821" coordsize="8805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">
                <v:group id="Group 130" o:spid="_x0000_s1027" style="position:absolute;left:1754;top:850;width:2690;height:0" coordorigin="1754,850" coordsize="2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153" o:spid="_x0000_s1028" style="position:absolute;left:1754;top:850;width:2690;height:0;visibility:visible;mso-wrap-style:square;v-text-anchor:top" coordsize="2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5cMUA&#10;AADcAAAADwAAAGRycy9kb3ducmV2LnhtbESPQWvCQBSE7wX/w/KEXkrdJEgxqauI0OItaASvz+xr&#10;Epp9G7JrTP31riD0OMzMN8xyPZpWDNS7xrKCeBaBIC6tbrhScCy+3hcgnEfW2FomBX/kYL2avCwx&#10;0/bKexoOvhIBwi5DBbX3XSalK2sy6Ga2Iw7ej+0N+iD7SuoerwFuWplE0Yc02HBYqLGjbU3l7+Fi&#10;FPjqMhR5ouN5ej4vbm95+n3KU6Vep+PmE4Sn0f+Hn+2dVpDEc3icC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4TlwxQAAANwAAAAPAAAAAAAAAAAAAAAAAJgCAABkcnMv&#10;ZG93bnJldi54bWxQSwUGAAAAAAQABAD1AAAAigMAAAAA&#10;" path="m,l2691,e" filled="f" strokecolor="#f0f0f0" strokeweight="1.54pt">
                    <v:path arrowok="t" o:connecttype="custom" o:connectlocs="0,0;2691,0" o:connectangles="0,0"/>
                  </v:shape>
                  <v:group id="Group 131" o:spid="_x0000_s1029" style="position:absolute;left:4445;top:850;width:29;height:0" coordorigin="4445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Freeform 152" o:spid="_x0000_s1030" style="position:absolute;left:4445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TscIA&#10;AADcAAAADwAAAGRycy9kb3ducmV2LnhtbESP3YrCMBSE7wXfIRzBO01VqGs1iggr4oX4sw9waI5t&#10;tTkpTVbj2xthYS+HmfmGWayCqcWDWldZVjAaJiCIc6srLhT8XL4HXyCcR9ZYWyYFL3KwWnY7C8y0&#10;ffKJHmdfiAhhl6GC0vsmk9LlJRl0Q9sQR+9qW4M+yraQusVnhJtajpMklQYrjgslNrQpKb+ff42C&#10;42wdyKX7y6HeuttpGg56Ykipfi+s5yA8Bf8f/mvvtILxKIXPmXg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FOxwgAAANwAAAAPAAAAAAAAAAAAAAAAAJgCAABkcnMvZG93&#10;bnJldi54bWxQSwUGAAAAAAQABAD1AAAAhwMAAAAA&#10;" path="m,l29,e" filled="f" strokecolor="#f0f0f0" strokeweight="1.54pt">
                      <v:path arrowok="t" o:connecttype="custom" o:connectlocs="0,0;29,0" o:connectangles="0,0"/>
                    </v:shape>
                    <v:group id="Group 132" o:spid="_x0000_s1031" style="position:absolute;left:4474;top:850;width:2112;height:0" coordorigin="4474,850" coordsize="21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<v:shape id="Freeform 151" o:spid="_x0000_s1032" style="position:absolute;left:4474;top:850;width:2112;height:0;visibility:visible;mso-wrap-style:square;v-text-anchor:top" coordsize="2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eD74A&#10;AADcAAAADwAAAGRycy9kb3ducmV2LnhtbERPuwrCMBTdBf8hXMFNUx+IVKOoIIhOVQfHS3Nti81N&#10;aWKtfr0ZBMfDeS/XrSlFQ7UrLCsYDSMQxKnVBWcKrpf9YA7CeWSNpWVS8CYH61W3s8RY2xcn1Jx9&#10;JkIIuxgV5N5XsZQuzcmgG9qKOHB3Wxv0AdaZ1DW+Qrgp5TiKZtJgwaEhx4p2OaWP89MomNwnmxvv&#10;rx86JUVy/Lyn22Zrler32s0ChKfW/8U/90ErGI/C2nAmHAG5+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hgng++AAAA3AAAAA8AAAAAAAAAAAAAAAAAmAIAAGRycy9kb3ducmV2&#10;LnhtbFBLBQYAAAAABAAEAPUAAACDAwAAAAA=&#10;" path="m,l2112,e" filled="f" strokecolor="#f0f0f0" strokeweight="1.54pt">
                        <v:path arrowok="t" o:connecttype="custom" o:connectlocs="0,0;2112,0" o:connectangles="0,0"/>
                      </v:shape>
                      <v:group id="Group 133" o:spid="_x0000_s1033" style="position:absolute;left:6586;top:850;width:29;height:0" coordorigin="6586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 id="Freeform 150" o:spid="_x0000_s1034" style="position:absolute;left:6586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Wk478A&#10;AADcAAAADwAAAGRycy9kb3ducmV2LnhtbERPy4rCMBTdD/gP4QruxtQKPqpRRFBkFuLrAy7Nta02&#10;N6WJGv9+shBcHs57vgymFk9qXWVZwaCfgCDOra64UHA5b34nIJxH1lhbJgVvcrBcdH7mmGn74iM9&#10;T74QMYRdhgpK75tMSpeXZND1bUMcuattDfoI20LqFl8x3NQyTZKRNFhxbCixoXVJ+f30MAoO01Ug&#10;N/o77+utux3HYa+HhpTqdcNqBsJT8F/xx73TCtI0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laTjvwAAANwAAAAPAAAAAAAAAAAAAAAAAJgCAABkcnMvZG93bnJl&#10;di54bWxQSwUGAAAAAAQABAD1AAAAhAMAAAAA&#10;" path="m,l28,e" filled="f" strokecolor="#f0f0f0" strokeweight="1.54pt">
                          <v:path arrowok="t" o:connecttype="custom" o:connectlocs="0,0;28,0" o:connectangles="0,0"/>
                        </v:shape>
                        <v:group id="Group 134" o:spid="_x0000_s1035" style="position:absolute;left:6614;top:850;width:1920;height:0" coordorigin="6614,850" coordsize="19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shape id="Freeform 149" o:spid="_x0000_s1036" style="position:absolute;left:6614;top:850;width:1920;height:0;visibility:visible;mso-wrap-style:square;v-text-anchor:top" coordsize="19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IgsQA&#10;AADcAAAADwAAAGRycy9kb3ducmV2LnhtbESPQWvCQBSE74X+h+UJ3urGHNoS3QRtaMnFQ6N4fmSf&#10;2Wj2bchuNf57t1DocZiZb5h1MdleXGn0nWMFy0UCgrhxuuNWwWH/+fIOwgdkjb1jUnAnD0X+/LTG&#10;TLsbf9O1Dq2IEPYZKjAhDJmUvjFk0S/cQBy9kxsthijHVuoRbxFue5kmyau02HFcMDjQh6HmUv9Y&#10;BWXy9lX2xu93+lyfqkO51dVxq9R8Nm1WIAJN4T/81660gjRN4fdMPA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vCILEAAAA3AAAAA8AAAAAAAAAAAAAAAAAmAIAAGRycy9k&#10;b3ducmV2LnhtbFBLBQYAAAAABAAEAPUAAACJAwAAAAA=&#10;" path="m,l1920,e" filled="f" strokecolor="#f0f0f0" strokeweight="1.54pt">
                            <v:path arrowok="t" o:connecttype="custom" o:connectlocs="0,0;1920,0" o:connectangles="0,0"/>
                          </v:shape>
                          <v:group id="Group 135" o:spid="_x0000_s1037" style="position:absolute;left:8534;top:850;width:29;height:0" coordorigin="8534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<v:shape id="Freeform 148" o:spid="_x0000_s1038" style="position:absolute;left:8534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i4MMA&#10;AADcAAAADwAAAGRycy9kb3ducmV2LnhtbESP3YrCMBSE7xd8h3AE7zS1iu5Wo4igyF6IP/sAh+Zs&#10;W21OShM1vr1ZEPZymJlvmPkymFrcqXWVZQXDQQKCOLe64kLBz3nT/wThPLLG2jIpeJKD5aLzMcdM&#10;2wcf6X7yhYgQdhkqKL1vMildXpJBN7ANcfR+bWvQR9kWUrf4iHBTyzRJJtJgxXGhxIbWJeXX080o&#10;OHytArnJ93lfb93lOA17PTKkVK8bVjMQnoL/D7/bO60gTcfwd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6i4MMAAADcAAAADwAAAAAAAAAAAAAAAACYAgAAZHJzL2Rv&#10;d25yZXYueG1sUEsFBgAAAAAEAAQA9QAAAIg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36" o:spid="_x0000_s1039" style="position:absolute;left:8563;top:850;width:1922;height:0" coordorigin="8563,850" coordsize="19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  <v:shape id="Freeform 147" o:spid="_x0000_s1040" style="position:absolute;left:8563;top:850;width:1922;height:0;visibility:visible;mso-wrap-style:square;v-text-anchor:top" coordsize="19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32MMA&#10;AADcAAAADwAAAGRycy9kb3ducmV2LnhtbESPQWvCQBSE7wX/w/IEb3VjDqGNrqIBMR61luLtkX0m&#10;wezbJbtq/PduodDjMDPfMIvVYDpxp963lhXMpgkI4srqlmsFp6/t+wcIH5A1dpZJwZM8rJajtwXm&#10;2j74QPdjqEWEsM9RQROCy6X0VUMG/dQ64uhdbG8wRNnXUvf4iHDTyTRJMmmw5bjQoKOioep6vBkF&#10;js7Fz+fanbLvclNU+53d21up1GQ8rOcgAg3hP/zXLrWCNM3g9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32MMAAADcAAAADwAAAAAAAAAAAAAAAACYAgAAZHJzL2Rv&#10;d25yZXYueG1sUEsFBgAAAAAEAAQA9QAAAIgDAAAAAA==&#10;" path="m,l1923,e" filled="f" strokecolor="#f0f0f0" strokeweight="1.54pt">
                                <v:path arrowok="t" o:connecttype="custom" o:connectlocs="0,0;1923,0" o:connectangles="0,0"/>
                              </v:shape>
                              <v:group id="Group 137" o:spid="_x0000_s1041" style="position:absolute;left:10500;top:836;width:0;height:91" coordorigin="10500,836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    <v:shape id="Freeform 146" o:spid="_x0000_s1042" style="position:absolute;left:10500;top:836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RLMEA&#10;AADcAAAADwAAAGRycy9kb3ducmV2LnhtbERPTYvCMBC9C/6HMAveNN0eRLpGkYUFL2K3itDb0Mym&#10;xWZSmmjbf28OCx4f73u7H20rntT7xrGCz1UCgrhyumGj4Hr5WW5A+ICssXVMCibysN/NZ1vMtBv4&#10;l55FMCKGsM9QQR1Cl0npq5os+pXriCP353qLIcLeSN3jEMNtK9MkWUuLDceGGjv6rqm6Fw+roDyf&#10;pntnbiY95OVjKsr8PNxypRYf4+ELRKAxvMX/7qNWkKZxbTwTj4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o0SzBAAAA3AAAAA8AAAAAAAAAAAAAAAAAmAIAAGRycy9kb3du&#10;cmV2LnhtbFBLBQYAAAAABAAEAPUAAACGAwAAAAA=&#10;" path="m,l,91e" filled="f" strokecolor="#a1a1a1" strokeweight="1.54pt">
                                  <v:path arrowok="t" o:connecttype="custom" o:connectlocs="0,836;0,927" o:connectangles="0,0"/>
                                </v:shape>
                                <v:group id="Group 138" o:spid="_x0000_s1043" style="position:absolute;left:10486;top:850;width:29;height:0" coordorigin="10486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    <v:shape id="Freeform 145" o:spid="_x0000_s1044" style="position:absolute;left:10486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yPsAA&#10;AADcAAAADwAAAGRycy9kb3ducmV2LnhtbERPzYrCMBC+L/gOYQRva6qCq9W0iLAiHmSrPsDQjG21&#10;mZQmq/HtzWFhjx/f/zoPphUP6l1jWcFknIAgLq1uuFJwOX9/LkA4j6yxtUwKXuQgzwYfa0y1fXJB&#10;j5OvRAxhl6KC2vsuldKVNRl0Y9sRR+5qe4M+wr6SusdnDDetnCbJXBpsODbU2NG2pvJ++jUKfpab&#10;QG5+OB/bnbsVX+GoZ4aUGg3DZgXCU/D/4j/3XiuYzuL8eCYeAZ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yPsAAAADcAAAADwAAAAAAAAAAAAAAAACYAgAAZHJzL2Rvd25y&#10;ZXYueG1sUEsFBgAAAAAEAAQA9QAAAIUDAAAAAA=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39" o:spid="_x0000_s1045" style="position:absolute;left:1786;top:1225;width:2628;height:0" coordorigin="1786,1225" coordsize="26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          <v:shape id="Freeform 144" o:spid="_x0000_s1046" style="position:absolute;left:1786;top:1225;width:2628;height:0;visibility:visible;mso-wrap-style:square;v-text-anchor:top" coordsize="2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HnsYA&#10;AADcAAAADwAAAGRycy9kb3ducmV2LnhtbESPQWvCQBSE7wX/w/IEL0V3m4LY1DVIoBLw0loP9faa&#10;fSbB7NuQXTX5991CocdhZr5h1tlgW3Gj3jeONTwtFAji0pmGKw3Hz7f5CoQPyAZbx6RhJA/ZZvKw&#10;xtS4O3/Q7RAqESHsU9RQh9ClUvqyJot+4Tri6J1dbzFE2VfS9HiPcNvKRKmltNhwXKixo7ym8nK4&#10;Wg3nb/XytUtM0bn3MT/t7VXtlo9az6bD9hVEoCH8h//ahdGQPCfweyYe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AHnsYAAADcAAAADwAAAAAAAAAAAAAAAACYAgAAZHJz&#10;L2Rvd25yZXYueG1sUEsFBgAAAAAEAAQA9QAAAIsDAAAAAA==&#10;" path="m,l2628,e" filled="f" strokecolor="#a1a1a1" strokeweight=".82pt">
                                      <v:path arrowok="t" o:connecttype="custom" o:connectlocs="0,0;2628,0" o:connectangles="0,0"/>
                                    </v:shape>
                                    <v:group id="Group 140" o:spid="_x0000_s1047" style="position:absolute;left:4474;top:1225;width:2081;height:0" coordorigin="4474,1225" coordsize="20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      <v:shape id="Freeform 143" o:spid="_x0000_s1048" style="position:absolute;left:4474;top:122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jT8YA&#10;AADcAAAADwAAAGRycy9kb3ducmV2LnhtbESPQWvCQBSE7wX/w/KE3urGVFqJrpIWCtKDWCt6fWSf&#10;STD7Nt3dxuivd4VCj8PMfMPMl71pREfO15YVjEcJCOLC6ppLBbvvj6cpCB+QNTaWScGFPCwXg4c5&#10;Ztqe+Yu6bShFhLDPUEEVQptJ6YuKDPqRbYmjd7TOYIjSlVI7PEe4aWSaJC/SYM1xocKW3isqTttf&#10;o2D/ulm7lU32h2t+OR3efo5t+OyUehz2+QxEoD78h//aK60gfZ7A/U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PjT8YAAADcAAAADwAAAAAAAAAAAAAAAACYAgAAZHJz&#10;L2Rvd25yZXYueG1sUEsFBgAAAAAEAAQA9QAAAIsDAAAAAA==&#10;" path="m,l2080,e" filled="f" strokecolor="#a1a1a1" strokeweight=".82pt">
                                        <v:path arrowok="t" o:connecttype="custom" o:connectlocs="0,0;2080,0" o:connectangles="0,0"/>
                                      </v:shape>
                                      <v:group id="Group 141" o:spid="_x0000_s1049" style="position:absolute;left:1740;top:836;width:0;height:2650" coordorigin="1740,836" coordsize="0,2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              <v:shape id="Freeform 142" o:spid="_x0000_s1050" style="position:absolute;left:1740;top:836;width:0;height:2650;visibility:visible;mso-wrap-style:square;v-text-anchor:top" coordsize="0,2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nxcQA&#10;AADcAAAADwAAAGRycy9kb3ducmV2LnhtbESPQWvCQBSE70L/w/IKvelGRQmpq0ih0Js0KujtNfua&#10;hGbfptl1jf56VxA8DjPzDbNY9aYRgTpXW1YwHiUgiAuray4V7LafwxSE88gaG8uk4EIOVsuXwQIz&#10;bc/8TSH3pYgQdhkqqLxvMyldUZFBN7ItcfR+bWfQR9mVUnd4jnDTyEmSzKXBmuNChS19VFT85Sej&#10;QNfBhvDjj4fT5v+Q7Nv0OstTpd5e+/U7CE+9f4Yf7S+tYDKdw/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LJ8XEAAAA3AAAAA8AAAAAAAAAAAAAAAAAmAIAAGRycy9k&#10;b3ducmV2LnhtbFBLBQYAAAAABAAEAPUAAACJAwAAAAA=&#10;" path="m,l,2650e" filled="f" strokecolor="#f0f0f0" strokeweight="1.54pt">
                                          <v:path arrowok="t" o:connecttype="custom" o:connectlocs="0,836;0,3486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4196715</wp:posOffset>
                </wp:positionH>
                <wp:positionV relativeFrom="paragraph">
                  <wp:posOffset>772795</wp:posOffset>
                </wp:positionV>
                <wp:extent cx="2447290" cy="10160"/>
                <wp:effectExtent l="5715" t="1270" r="4445" b="7620"/>
                <wp:wrapNone/>
                <wp:docPr id="20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290" cy="10160"/>
                          <a:chOff x="6609" y="1217"/>
                          <a:chExt cx="3854" cy="16"/>
                        </a:xfrm>
                      </wpg:grpSpPr>
                      <wpg:grpSp>
                        <wpg:cNvPr id="208" name="Group 125"/>
                        <wpg:cNvGrpSpPr>
                          <a:grpSpLocks/>
                        </wpg:cNvGrpSpPr>
                        <wpg:grpSpPr bwMode="auto">
                          <a:xfrm>
                            <a:off x="6617" y="1225"/>
                            <a:ext cx="1889" cy="0"/>
                            <a:chOff x="6617" y="1225"/>
                            <a:chExt cx="1889" cy="0"/>
                          </a:xfrm>
                        </wpg:grpSpPr>
                        <wps:wsp>
                          <wps:cNvPr id="209" name="Freeform 128"/>
                          <wps:cNvSpPr>
                            <a:spLocks/>
                          </wps:cNvSpPr>
                          <wps:spPr bwMode="auto">
                            <a:xfrm>
                              <a:off x="6617" y="1225"/>
                              <a:ext cx="1889" cy="0"/>
                            </a:xfrm>
                            <a:custGeom>
                              <a:avLst/>
                              <a:gdLst>
                                <a:gd name="T0" fmla="+- 0 6617 6617"/>
                                <a:gd name="T1" fmla="*/ T0 w 1889"/>
                                <a:gd name="T2" fmla="+- 0 8506 6617"/>
                                <a:gd name="T3" fmla="*/ T2 w 1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89">
                                  <a:moveTo>
                                    <a:pt x="0" y="0"/>
                                  </a:moveTo>
                                  <a:lnTo>
                                    <a:pt x="188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0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8566" y="1225"/>
                              <a:ext cx="1889" cy="0"/>
                              <a:chOff x="8566" y="1225"/>
                              <a:chExt cx="1889" cy="0"/>
                            </a:xfrm>
                          </wpg:grpSpPr>
                          <wps:wsp>
                            <wps:cNvPr id="211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566" y="1225"/>
                                <a:ext cx="1889" cy="0"/>
                              </a:xfrm>
                              <a:custGeom>
                                <a:avLst/>
                                <a:gdLst>
                                  <a:gd name="T0" fmla="+- 0 8566 8566"/>
                                  <a:gd name="T1" fmla="*/ T0 w 1889"/>
                                  <a:gd name="T2" fmla="+- 0 10454 8566"/>
                                  <a:gd name="T3" fmla="*/ T2 w 188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889">
                                    <a:moveTo>
                                      <a:pt x="0" y="0"/>
                                    </a:moveTo>
                                    <a:lnTo>
                                      <a:pt x="1888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7ED24" id="Group 124" o:spid="_x0000_s1026" style="position:absolute;margin-left:330.45pt;margin-top:60.85pt;width:192.7pt;height:.8pt;z-index:-251660800;mso-position-horizontal-relative:page" coordorigin="6609,1217" coordsize="38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">
                <v:group id="Group 125" o:spid="_x0000_s1027" style="position:absolute;left:6617;top:1225;width:1889;height:0" coordorigin="6617,1225" coordsize="18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128" o:spid="_x0000_s1028" style="position:absolute;left:6617;top:1225;width:1889;height:0;visibility:visible;mso-wrap-style:square;v-text-anchor:top" coordsize="1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PrsQA&#10;AADcAAAADwAAAGRycy9kb3ducmV2LnhtbESPQWvCQBSE74L/YXlCb2bTUIqN2YgoKRa8mLQ9P7LP&#10;JDT7NmS3mvbXu4WCx2FmvmGyzWR6caHRdZYVPEYxCOLa6o4bBe9VsVyBcB5ZY2+ZFPyQg00+n2WY&#10;anvlE11K34gAYZeigtb7IZXS1S0ZdJEdiIN3tqNBH+TYSD3iNcBNL5M4fpYGOw4LLQ60a6n+Kr+N&#10;gqfhE7e/aOvqbe9fKyc/juWhUOphMW3XIDxN/h7+bx+0giR+gb8z4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Oj67EAAAA3AAAAA8AAAAAAAAAAAAAAAAAmAIAAGRycy9k&#10;b3ducmV2LnhtbFBLBQYAAAAABAAEAPUAAACJAwAAAAA=&#10;" path="m,l1889,e" filled="f" strokecolor="#a1a1a1" strokeweight=".82pt">
                    <v:path arrowok="t" o:connecttype="custom" o:connectlocs="0,0;1889,0" o:connectangles="0,0"/>
                  </v:shape>
                  <v:group id="Group 126" o:spid="_x0000_s1029" style="position:absolute;left:8566;top:1225;width:1889;height:0" coordorigin="8566,1225" coordsize="18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Freeform 127" o:spid="_x0000_s1030" style="position:absolute;left:8566;top:1225;width:1889;height:0;visibility:visible;mso-wrap-style:square;v-text-anchor:top" coordsize="1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VdcMA&#10;AADcAAAADwAAAGRycy9kb3ducmV2LnhtbESPQYvCMBSE74L/ITzBm00rskjXKLKiKHjZVj0/mrdt&#10;2ealNFGrv94sLHgcZuYbZrHqTSNu1LnasoIkikEQF1bXXCo45dvJHITzyBoby6TgQQ5Wy+Fggam2&#10;d/6mW+ZLESDsUlRQed+mUrqiIoMusi1x8H5sZ9AH2ZVSd3gPcNPIaRx/SIM1h4UKW/qqqPjNrkbB&#10;rL3g+om2yA8bv8udPB+z/Vap8ahff4Lw1Pt3+L+91wqmSQJ/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VdcMAAADcAAAADwAAAAAAAAAAAAAAAACYAgAAZHJzL2Rv&#10;d25yZXYueG1sUEsFBgAAAAAEAAQA9QAAAIgDAAAAAA==&#10;" path="m,l1888,e" filled="f" strokecolor="#a1a1a1" strokeweight=".82pt">
                      <v:path arrowok="t" o:connecttype="custom" o:connectlocs="0,0;1888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0A718C">
        <w:rPr>
          <w:sz w:val="24"/>
          <w:szCs w:val="24"/>
        </w:rPr>
        <w:t>Sadrzi podatke o tome koji korisnik je trenutno clan kojih grupa, i da li je clan administrator grupe.</w:t>
      </w:r>
    </w:p>
    <w:p w:rsidR="000A718C" w:rsidRDefault="000A718C">
      <w:pPr>
        <w:ind w:left="160" w:right="116"/>
        <w:rPr>
          <w:sz w:val="24"/>
          <w:szCs w:val="24"/>
        </w:rPr>
      </w:pPr>
    </w:p>
    <w:p w:rsidR="003D7AE0" w:rsidRDefault="003D7AE0">
      <w:pPr>
        <w:spacing w:before="4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142"/>
        <w:gridCol w:w="1950"/>
        <w:gridCol w:w="1949"/>
      </w:tblGrid>
      <w:tr w:rsidR="003D7AE0">
        <w:trPr>
          <w:trHeight w:hRule="exact" w:val="307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69"/>
              <w:ind w:left="29"/>
            </w:pPr>
            <w:r>
              <w:t>Id_User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69"/>
              <w:ind w:left="36"/>
            </w:pPr>
            <w:r>
              <w:t>uniqueid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0A718C">
            <w:pPr>
              <w:spacing w:before="69"/>
              <w:ind w:left="36"/>
            </w:pPr>
            <w:r>
              <w:t>Yes</w:t>
            </w:r>
          </w:p>
        </w:tc>
      </w:tr>
      <w:tr w:rsidR="003D7AE0">
        <w:trPr>
          <w:trHeight w:hRule="exact" w:val="322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29"/>
            </w:pPr>
            <w:r>
              <w:t>Id_Group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 w:rsidP="000A718C">
            <w:pPr>
              <w:spacing w:before="54"/>
              <w:ind w:left="36"/>
            </w:pPr>
            <w:r>
              <w:t>uniqueid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7"/>
            </w:pPr>
            <w:r>
              <w:t>Yes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0A718C">
            <w:pPr>
              <w:spacing w:before="54"/>
              <w:ind w:left="36"/>
            </w:pPr>
            <w:r>
              <w:t>Yes</w:t>
            </w:r>
          </w:p>
        </w:tc>
      </w:tr>
      <w:tr w:rsidR="003D7AE0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2"/>
              <w:ind w:left="29"/>
            </w:pPr>
            <w:r>
              <w:t>Joined_On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 w:rsidP="000A718C">
            <w:pPr>
              <w:spacing w:before="52"/>
              <w:ind w:left="36"/>
            </w:pPr>
            <w:r>
              <w:rPr>
                <w:spacing w:val="-1"/>
              </w:rPr>
              <w:t>datetime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</w:tr>
      <w:tr w:rsidR="003D7AE0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29"/>
            </w:pPr>
            <w:r>
              <w:rPr>
                <w:spacing w:val="1"/>
              </w:rPr>
              <w:t>Is_Adminisrator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6"/>
            </w:pPr>
            <w:r>
              <w:rPr>
                <w:spacing w:val="-2"/>
              </w:rPr>
              <w:t>boolean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</w:tr>
    </w:tbl>
    <w:p w:rsidR="003D7AE0" w:rsidRDefault="003D7AE0">
      <w:pPr>
        <w:sectPr w:rsidR="003D7AE0">
          <w:footerReference w:type="default" r:id="rId16"/>
          <w:pgSz w:w="12240" w:h="15840"/>
          <w:pgMar w:top="740" w:right="1640" w:bottom="280" w:left="1640" w:header="548" w:footer="761" w:gutter="0"/>
          <w:cols w:space="720"/>
        </w:sect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4" w:line="220" w:lineRule="exact"/>
        <w:rPr>
          <w:sz w:val="22"/>
          <w:szCs w:val="22"/>
        </w:rPr>
      </w:pPr>
    </w:p>
    <w:p w:rsidR="003D7AE0" w:rsidRDefault="00F75CC2">
      <w:pPr>
        <w:spacing w:before="24"/>
        <w:ind w:left="16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0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206" name="Freeform 123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3CF90" id="Group 122" o:spid="_x0000_s1026" style="position:absolute;margin-left:88.55pt;margin-top:47.9pt;width:434.9pt;height:6pt;z-index:-251659776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">
                <v:shape id="Freeform 123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ejpsUA&#10;AADcAAAADwAAAGRycy9kb3ducmV2LnhtbESPQWvCQBSE70L/w/IKXqRutBBCdJWiCB4UNO2lt0f2&#10;mU3Nvg3ZNcZ/3xUKPQ4z8w2zXA+2ET11vnasYDZNQBCXTtdcKfj63L1lIHxA1tg4JgUP8rBevYyW&#10;mGt35zP1RahEhLDPUYEJoc2l9KUhi37qWuLoXVxnMUTZVVJ3eI9w28h5kqTSYs1xwWBLG0PltbhZ&#10;BdvJ+3HIDpOQ6u+fU59dd+ZxnCk1fh0+FiACDeE//NfeawXzJIXn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6OmxQAAANwAAAAPAAAAAAAAAAAAAAAAAJgCAABkcnMv&#10;ZG93bnJldi54bWxQSwUGAAAAAAQABAD1AAAAig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3</w:t>
      </w:r>
      <w:r w:rsidR="00D65B49">
        <w:rPr>
          <w:b/>
          <w:spacing w:val="-1"/>
          <w:sz w:val="28"/>
          <w:szCs w:val="28"/>
        </w:rPr>
        <w:t>.</w:t>
      </w:r>
      <w:r w:rsidR="00B12EAF">
        <w:rPr>
          <w:b/>
          <w:sz w:val="28"/>
          <w:szCs w:val="28"/>
        </w:rPr>
        <w:t>4    NOTE</w:t>
      </w:r>
    </w:p>
    <w:p w:rsidR="000A718C" w:rsidRDefault="000A718C" w:rsidP="00B12EAF">
      <w:pPr>
        <w:spacing w:before="24"/>
        <w:rPr>
          <w:sz w:val="28"/>
          <w:szCs w:val="28"/>
        </w:rPr>
      </w:pPr>
    </w:p>
    <w:p w:rsidR="003D7AE0" w:rsidRDefault="00F75CC2">
      <w:pPr>
        <w:spacing w:line="260" w:lineRule="exact"/>
        <w:ind w:left="1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343535</wp:posOffset>
                </wp:positionV>
                <wp:extent cx="5591175" cy="685800"/>
                <wp:effectExtent l="9525" t="6350" r="0" b="3175"/>
                <wp:wrapNone/>
                <wp:docPr id="18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685800"/>
                          <a:chOff x="1725" y="541"/>
                          <a:chExt cx="8805" cy="1080"/>
                        </a:xfrm>
                      </wpg:grpSpPr>
                      <wpg:grpSp>
                        <wpg:cNvPr id="181" name="Group 98"/>
                        <wpg:cNvGrpSpPr>
                          <a:grpSpLocks/>
                        </wpg:cNvGrpSpPr>
                        <wpg:grpSpPr bwMode="auto">
                          <a:xfrm>
                            <a:off x="1754" y="571"/>
                            <a:ext cx="2417" cy="0"/>
                            <a:chOff x="1754" y="571"/>
                            <a:chExt cx="2417" cy="0"/>
                          </a:xfrm>
                        </wpg:grpSpPr>
                        <wps:wsp>
                          <wps:cNvPr id="182" name="Freeform 121"/>
                          <wps:cNvSpPr>
                            <a:spLocks/>
                          </wps:cNvSpPr>
                          <wps:spPr bwMode="auto">
                            <a:xfrm>
                              <a:off x="1754" y="571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4171" y="571"/>
                              <a:ext cx="29" cy="0"/>
                              <a:chOff x="4171" y="571"/>
                              <a:chExt cx="29" cy="0"/>
                            </a:xfrm>
                          </wpg:grpSpPr>
                          <wps:wsp>
                            <wps:cNvPr id="184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171" y="571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5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571"/>
                                <a:ext cx="2294" cy="0"/>
                                <a:chOff x="4200" y="571"/>
                                <a:chExt cx="2294" cy="0"/>
                              </a:xfrm>
                            </wpg:grpSpPr>
                            <wps:wsp>
                              <wps:cNvPr id="186" name="Freeform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571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571"/>
                                  <a:ext cx="29" cy="0"/>
                                  <a:chOff x="6494" y="571"/>
                                  <a:chExt cx="29" cy="0"/>
                                </a:xfrm>
                              </wpg:grpSpPr>
                              <wps:wsp>
                                <wps:cNvPr id="188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571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9" name="Group 1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571"/>
                                    <a:ext cx="1973" cy="0"/>
                                    <a:chOff x="6523" y="571"/>
                                    <a:chExt cx="1973" cy="0"/>
                                  </a:xfrm>
                                </wpg:grpSpPr>
                                <wps:wsp>
                                  <wps:cNvPr id="190" name="Freeform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571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1" name="Group 1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571"/>
                                      <a:ext cx="29" cy="0"/>
                                      <a:chOff x="8496" y="571"/>
                                      <a:chExt cx="29" cy="0"/>
                                    </a:xfrm>
                                  </wpg:grpSpPr>
                                  <wps:wsp>
                                    <wps:cNvPr id="192" name="Freeform 1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571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3" name="Group 10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571"/>
                                        <a:ext cx="1961" cy="0"/>
                                        <a:chOff x="8525" y="571"/>
                                        <a:chExt cx="1961" cy="0"/>
                                      </a:xfrm>
                                    </wpg:grpSpPr>
                                    <wps:wsp>
                                      <wps:cNvPr id="194" name="Freeform 11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571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5" name="Group 1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6"/>
                                          <a:ext cx="0" cy="91"/>
                                          <a:chOff x="10500" y="556"/>
                                          <a:chExt cx="0" cy="91"/>
                                        </a:xfrm>
                                      </wpg:grpSpPr>
                                      <wps:wsp>
                                        <wps:cNvPr id="196" name="Freeform 11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6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6 556"/>
                                              <a:gd name="T1" fmla="*/ 556 h 91"/>
                                              <a:gd name="T2" fmla="+- 0 647 556"/>
                                              <a:gd name="T3" fmla="*/ 647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7" name="Group 10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71"/>
                                            <a:ext cx="29" cy="0"/>
                                            <a:chOff x="10486" y="571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98" name="Freeform 11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71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9" name="Group 10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5"/>
                                              <a:ext cx="2354" cy="0"/>
                                              <a:chOff x="1786" y="945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200" name="Freeform 11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5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1" name="Group 10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945"/>
                                                <a:ext cx="2261" cy="0"/>
                                                <a:chOff x="4202" y="945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202" name="Freeform 11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945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03" name="Group 10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6"/>
                                                  <a:ext cx="0" cy="1049"/>
                                                  <a:chOff x="1740" y="556"/>
                                                  <a:chExt cx="0" cy="1049"/>
                                                </a:xfrm>
                                              </wpg:grpSpPr>
                                              <wps:wsp>
                                                <wps:cNvPr id="204" name="Freeform 11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6"/>
                                                    <a:ext cx="0" cy="104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6 556"/>
                                                      <a:gd name="T1" fmla="*/ 556 h 1049"/>
                                                      <a:gd name="T2" fmla="+- 0 1605 556"/>
                                                      <a:gd name="T3" fmla="*/ 1605 h 104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04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04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44726" id="Group 97" o:spid="_x0000_s1026" style="position:absolute;margin-left:86.25pt;margin-top:27.05pt;width:440.25pt;height:54pt;z-index:-251658752;mso-position-horizontal-relative:page" coordorigin="1725,541" coordsize="880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">
                <v:group id="Group 98" o:spid="_x0000_s1027" style="position:absolute;left:1754;top:571;width:2417;height:0" coordorigin="1754,571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121" o:spid="_x0000_s1028" style="position:absolute;left:1754;top:571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8z8MA&#10;AADcAAAADwAAAGRycy9kb3ducmV2LnhtbERPTWsCMRC9F/wPYQQvRbPNochqFBEE6UGoLbTehs24&#10;u7qZrElcd/99Uyj0No/3Oct1bxvRkQ+1Yw0vswwEceFMzaWGz4/ddA4iRGSDjWPSMFCA9Wr0tMTc&#10;uAe/U3eMpUghHHLUUMXY5lKGoiKLYeZa4sSdnbcYE/SlNB4fKdw2UmXZq7RYc2qosKVtRcX1eLca&#10;vrrboSfl1f75dPl+OwyDKmKt9WTcbxYgIvXxX/zn3ps0f67g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n8z8MAAADcAAAADwAAAAAAAAAAAAAAAACYAgAAZHJzL2Rv&#10;d25yZXYueG1sUEsFBgAAAAAEAAQA9QAAAIgDAAAAAA==&#10;" path="m,l2417,e" filled="f" strokecolor="#f0f0f0" strokeweight="1.54pt">
                    <v:path arrowok="t" o:connecttype="custom" o:connectlocs="0,0;2417,0" o:connectangles="0,0"/>
                  </v:shape>
                  <v:group id="Group 99" o:spid="_x0000_s1029" style="position:absolute;left:4171;top:571;width:29;height:0" coordorigin="4171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shape id="Freeform 120" o:spid="_x0000_s1030" style="position:absolute;left:4171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2cpsIA&#10;AADcAAAADwAAAGRycy9kb3ducmV2LnhtbERPzWrCQBC+C77DMoI3s1GL1dRVRGgpPUhN+gBDdkxS&#10;s7MhuzXbt+8KQm/z8f3Odh9MK27Uu8aygnmSgiAurW64UvBVvM7WIJxH1thaJgW/5GC/G4+2mGk7&#10;8Jluua9EDGGXoYLa+y6T0pU1GXSJ7Ygjd7G9QR9hX0nd4xDDTSsXabqSBhuODTV2dKypvOY/RsHn&#10;5hDIrT6KU/vmvs/P4aSXhpSaTsLhBYSn4P/FD/e7jvPXT3B/Jl4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ZymwgAAANwAAAAPAAAAAAAAAAAAAAAAAJgCAABkcnMvZG93&#10;bnJldi54bWxQSwUGAAAAAAQABAD1AAAAhwMAAAAA&#10;" path="m,l29,e" filled="f" strokecolor="#f0f0f0" strokeweight="1.54pt">
                      <v:path arrowok="t" o:connecttype="custom" o:connectlocs="0,0;29,0" o:connectangles="0,0"/>
                    </v:shape>
                    <v:group id="Group 100" o:spid="_x0000_s1031" style="position:absolute;left:4200;top:571;width:2294;height:0" coordorigin="4200,571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<v:shape id="Freeform 119" o:spid="_x0000_s1032" style="position:absolute;left:4200;top:571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uR38IA&#10;AADcAAAADwAAAGRycy9kb3ducmV2LnhtbERPTWvCQBC9F/wPywheim5qi2jMRqQilEIPjXofs2MS&#10;kp0Nu6vGf98tFHqbx/ucbDOYTtzI+caygpdZAoK4tLrhSsHxsJ8uQfiArLGzTAoe5GGTj54yTLW9&#10;8zfdilCJGMI+RQV1CH0qpS9rMuhntieO3MU6gyFCV0nt8B7DTSfnSbKQBhuODTX29F5T2RZXo8AN&#10;r7vd2eqv1cm1n3r1TG9Fe1VqMh62axCBhvAv/nN/6Dh/uYD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5HfwgAAANwAAAAPAAAAAAAAAAAAAAAAAJgCAABkcnMvZG93&#10;bnJldi54bWxQSwUGAAAAAAQABAD1AAAAhwMAAAAA&#10;" path="m,l2294,e" filled="f" strokecolor="#f0f0f0" strokeweight="1.54pt">
                        <v:path arrowok="t" o:connecttype="custom" o:connectlocs="0,0;2294,0" o:connectangles="0,0"/>
                      </v:shape>
                      <v:group id="Group 101" o:spid="_x0000_s1033" style="position:absolute;left:6494;top:571;width:29;height:0" coordorigin="6494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shape id="Freeform 118" o:spid="_x0000_s1034" style="position:absolute;left:6494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Wo8UA&#10;AADcAAAADwAAAGRycy9kb3ducmV2LnhtbESP3WrCQBCF7wXfYRmhd7qxBatpNiJCpfRC6s8DDNlp&#10;kjY7G7Krbt++cyF4N8M5c843xTq5Tl1pCK1nA/NZBoq48rbl2sD59D5dggoR2WLnmQz8UYB1OR4V&#10;mFt/4wNdj7FWEsIhRwNNjH2udagachhmvicW7dsPDqOsQ63tgDcJd51+zrKFdtiyNDTY07ah6vd4&#10;cQa+VptEYfF52ne78HN4TXv74siYp0navIGKlOLDfL/+sIK/FFp5RibQ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JajxQAAANwAAAAPAAAAAAAAAAAAAAAAAJgCAABkcnMv&#10;ZG93bnJldi54bWxQSwUGAAAAAAQABAD1AAAAigMAAAAA&#10;" path="m,l29,e" filled="f" strokecolor="#f0f0f0" strokeweight="1.54pt">
                          <v:path arrowok="t" o:connecttype="custom" o:connectlocs="0,0;29,0" o:connectangles="0,0"/>
                        </v:shape>
                        <v:group id="Group 102" o:spid="_x0000_s1035" style="position:absolute;left:6523;top:571;width:1973;height:0" coordorigin="6523,571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<v:shape id="Freeform 117" o:spid="_x0000_s1036" style="position:absolute;left:6523;top:571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J+sUA&#10;AADcAAAADwAAAGRycy9kb3ducmV2LnhtbESPQWvCQBCF7wX/wzJCb3WjAampq1RBsIceaoultyE7&#10;ZoPZ2ZhdY/rvnUOhtxnem/e+Wa4H36ieulgHNjCdZKCIy2Brrgx8fe6enkHFhGyxCUwGfinCejV6&#10;WGJhw40/qD+kSkkIxwINuJTaQutYOvIYJ6ElFu0UOo9J1q7StsObhPtGz7Jsrj3WLA0OW9o6Ks+H&#10;qzfQ5t/TIzb5ZZM7Or+/ZSe+/vTGPI6H1xdQiYb0b/673lvBXwi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sn6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103" o:spid="_x0000_s1037" style="position:absolute;left:8496;top:571;width:29;height:0" coordorigin="8496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shape id="Freeform 116" o:spid="_x0000_s1038" style="position:absolute;left:8496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E3lMIA&#10;AADcAAAADwAAAGRycy9kb3ducmV2LnhtbERPzWrCQBC+F3yHZQremk0V0ppmFREq0kOo2gcYstMk&#10;mp0N2W2yvr1bKPQ2H9/vFJtgOjHS4FrLCp6TFARxZXXLtYKv8/vTKwjnkTV2lknBjRxs1rOHAnNt&#10;Jz7SePK1iCHsclTQeN/nUrqqIYMusT1x5L7tYNBHONRSDzjFcNPJRZpm0mDLsaHBnnYNVdfTj1Hw&#10;udoGctnHuez27nJ8CaVeGlJq/hi2byA8Bf8v/nMfdJy/WsDv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TeUwgAAANw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04" o:spid="_x0000_s1039" style="position:absolute;left:8525;top:571;width:1961;height:0" coordorigin="8525,571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Freeform 115" o:spid="_x0000_s1040" style="position:absolute;left:8525;top:571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RLsMA&#10;AADcAAAADwAAAGRycy9kb3ducmV2LnhtbERPTWvCQBC9F/wPywje6kaRUlNX0YDioVi1Cj1Os9Mk&#10;mJ2N2dVEf71bKPQ2j/c5k1lrSnGl2hWWFQz6EQji1OqCMwWHz+XzKwjnkTWWlknBjRzMpp2nCcba&#10;Nryj695nIoSwi1FB7n0VS+nSnAy6vq2IA/dja4M+wDqTusYmhJtSDqPoRRosODTkWFGSU3raX4yC&#10;j/t3sz2vLCdf7CUd9ftmkaRK9brt/A2Ep9b/i//cax3mj0fw+0y4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3RLsMAAADcAAAADwAAAAAAAAAAAAAAAACYAgAAZHJzL2Rv&#10;d25yZXYueG1sUEsFBgAAAAAEAAQA9QAAAIgDAAAAAA==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105" o:spid="_x0000_s1041" style="position:absolute;left:10500;top:556;width:0;height:91" coordorigin="10500,556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  <v:shape id="Freeform 114" o:spid="_x0000_s1042" style="position:absolute;left:10500;top:556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IXsIA&#10;AADcAAAADwAAAGRycy9kb3ducmV2LnhtbERPTYvCMBC9C/sfwix401QPslajiLCwF7FbRehtaMa0&#10;2ExKE2377zcLC3ubx/uc7X6wjXhR52vHChbzBARx6XTNRsH18jn7AOEDssbGMSkYycN+9zbZYqpd&#10;z9/0yoMRMYR9igqqENpUSl9WZNHPXUscubvrLIYIOyN1h30Mt41cJslKWqw5NlTY0rGi8pE/rYLi&#10;fBofrbmZ5SErnmNeZOf+lik1fR8OGxCBhvAv/nN/6Th/vYL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UhewgAAANwAAAAPAAAAAAAAAAAAAAAAAJgCAABkcnMvZG93&#10;bnJldi54bWxQSwUGAAAAAAQABAD1AAAAhwMAAAAA&#10;" path="m,l,91e" filled="f" strokecolor="#a1a1a1" strokeweight="1.54pt">
                                  <v:path arrowok="t" o:connecttype="custom" o:connectlocs="0,556;0,647" o:connectangles="0,0"/>
                                </v:shape>
                                <v:group id="Group 106" o:spid="_x0000_s1043" style="position:absolute;left:10486;top:571;width:29;height:0" coordorigin="10486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  <v:shape id="Freeform 113" o:spid="_x0000_s1044" style="position:absolute;left:10486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AfsQA&#10;AADcAAAADwAAAGRycy9kb3ducmV2LnhtbESPQWvCQBCF74X+h2UK3uqmClqjq0jBIh7EaH/AkB2T&#10;aHY2ZLe6/nvnUOhthvfmvW8Wq+RadaM+NJ4NfAwzUMSltw1XBn5Om/dPUCEiW2w9k4EHBVgtX18W&#10;mFt/54Jux1gpCeGQo4E6xi7XOpQ1OQxD3xGLdva9wyhrX2nb413CXatHWTbRDhuWhho7+qqpvB5/&#10;nYHDbJ0oTHanffsdLsU07e3YkTGDt7Seg4qU4r/573prBX8mt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5AH7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07" o:spid="_x0000_s1045" style="position:absolute;left:1786;top:945;width:2354;height:0" coordorigin="1786,945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  <v:shape id="Freeform 112" o:spid="_x0000_s1046" style="position:absolute;left:1786;top:945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DeMQA&#10;AADcAAAADwAAAGRycy9kb3ducmV2LnhtbESPQWvCQBSE7wX/w/KE3uqmHqSkrlIsggcpJha9PrKv&#10;2ZDs25hdk7S/visIHoeZ+YZZrkfbiJ46XzlW8DpLQBAXTldcKvg+bl/eQPiArLFxTAp+ycN6NXla&#10;YqrdwBn1eShFhLBPUYEJoU2l9IUhi37mWuLo/bjOYoiyK6XucIhw28h5kiykxYrjgsGWNoaKOr9a&#10;BV96c9pjsbicz2Ndm0P2dzjZT6Wep+PHO4hAY3iE7+2dVhCJcDs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w3jEAAAA3AAAAA8AAAAAAAAAAAAAAAAAmAIAAGRycy9k&#10;b3ducmV2LnhtbFBLBQYAAAAABAAEAPUAAACJAwAAAAA=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108" o:spid="_x0000_s1047" style="position:absolute;left:4202;top:945;width:2261;height:0" coordorigin="4202,945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  <v:shape id="Freeform 111" o:spid="_x0000_s1048" style="position:absolute;left:4202;top:945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GysYA&#10;AADcAAAADwAAAGRycy9kb3ducmV2LnhtbESPT2vCQBTE7wW/w/IKXkrdNAdbYlYpguJBKY1Kr4/s&#10;yx/Mvk13Nxq/fbdQ6HGYmd8w+Wo0nbiS861lBS+zBARxaXXLtYLTcfP8BsIHZI2dZVJwJw+r5eQh&#10;x0zbG3/StQi1iBD2GSpoQugzKX3ZkEE/sz1x9CrrDIYoXS21w1uEm06mSTKXBluOCw32tG6ovBSD&#10;UfD9dCzceTx9bOzX1u4Pr0M1Pw9KTR/H9wWIQGP4D/+1d1pBmqT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yGysYAAADcAAAADwAAAAAAAAAAAAAAAACYAgAAZHJz&#10;L2Rvd25yZXYueG1sUEsFBgAAAAAEAAQA9QAAAIsDAAAAAA=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109" o:spid="_x0000_s1049" style="position:absolute;left:1740;top:556;width:0;height:1049" coordorigin="1740,556" coordsize="0,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<v:shape id="Freeform 110" o:spid="_x0000_s1050" style="position:absolute;left:1740;top:556;width:0;height:1049;visibility:visible;mso-wrap-style:square;v-text-anchor:top" coordsize="0,1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Xr8UA&#10;AADcAAAADwAAAGRycy9kb3ducmV2LnhtbESPQWuDQBSE74H+h+UVeotr0yQE6xpKoaWXQKJCPD7c&#10;V5W6b8XdGPPvu4FCj8PMfMOk+9n0YqLRdZYVPEcxCOLa6o4bBWXxsdyBcB5ZY2+ZFNzIwT57WKSY&#10;aHvlE025b0SAsEtQQev9kEjp6pYMusgOxMH7tqNBH+TYSD3iNcBNL1dxvJUGOw4LLQ703lL9k1+M&#10;gmPxWR6ml/OpKS/5doN5dd7cKqWeHue3VxCeZv8f/mt/aQWreA3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5evxQAAANwAAAAPAAAAAAAAAAAAAAAAAJgCAABkcnMv&#10;ZG93bnJldi54bWxQSwUGAAAAAAQABAD1AAAAigMAAAAA&#10;" path="m,l,1049e" filled="f" strokecolor="#f0f0f0" strokeweight="1.54pt">
                                          <v:path arrowok="t" o:connecttype="custom" o:connectlocs="0,556;0,160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594995</wp:posOffset>
                </wp:positionV>
                <wp:extent cx="2505075" cy="10160"/>
                <wp:effectExtent l="4445" t="635" r="5080" b="8255"/>
                <wp:wrapNone/>
                <wp:docPr id="17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937"/>
                          <a:chExt cx="3945" cy="16"/>
                        </a:xfrm>
                      </wpg:grpSpPr>
                      <wpg:grpSp>
                        <wpg:cNvPr id="176" name="Group 93"/>
                        <wpg:cNvGrpSpPr>
                          <a:grpSpLocks/>
                        </wpg:cNvGrpSpPr>
                        <wpg:grpSpPr bwMode="auto">
                          <a:xfrm>
                            <a:off x="6526" y="945"/>
                            <a:ext cx="1939" cy="0"/>
                            <a:chOff x="6526" y="945"/>
                            <a:chExt cx="1939" cy="0"/>
                          </a:xfrm>
                        </wpg:grpSpPr>
                        <wps:wsp>
                          <wps:cNvPr id="177" name="Freeform 96"/>
                          <wps:cNvSpPr>
                            <a:spLocks/>
                          </wps:cNvSpPr>
                          <wps:spPr bwMode="auto">
                            <a:xfrm>
                              <a:off x="6526" y="945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8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8527" y="945"/>
                              <a:ext cx="1927" cy="0"/>
                              <a:chOff x="8527" y="945"/>
                              <a:chExt cx="1927" cy="0"/>
                            </a:xfrm>
                          </wpg:grpSpPr>
                          <wps:wsp>
                            <wps:cNvPr id="179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8527" y="945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06881" id="Group 92" o:spid="_x0000_s1026" style="position:absolute;margin-left:325.85pt;margin-top:46.85pt;width:197.25pt;height:.8pt;z-index:-251657728;mso-position-horizontal-relative:page" coordorigin="6517,937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">
                <v:group id="Group 93" o:spid="_x0000_s1027" style="position:absolute;left:6526;top:945;width:1939;height:0" coordorigin="6526,94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96" o:spid="_x0000_s1028" style="position:absolute;left:6526;top:94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b0KsIA&#10;AADcAAAADwAAAGRycy9kb3ducmV2LnhtbERPS2sCMRC+F/ofwgi91ayy9bEapUgL9STdCnocNmOy&#10;uJksm6jbf98UBG/z8T1nue5dI67UhdqzgtEwA0FceV2zUbD/+XydgQgRWWPjmRT8UoD16vlpiYX2&#10;N/6maxmNSCEcClRgY2wLKUNlyWEY+pY4cSffOYwJdkbqDm8p3DVynGUT6bDm1GCxpY2l6lxenAL/&#10;ttua3Ow+tnneVnMc28OxtEq9DPr3BYhIfXyI7+4vneZPp/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vQqwgAAANwAAAAPAAAAAAAAAAAAAAAAAJgCAABkcnMvZG93&#10;bnJldi54bWxQSwUGAAAAAAQABAD1AAAAhwMAAAAA&#10;" path="m,l1939,e" filled="f" strokecolor="#a1a1a1" strokeweight=".82pt">
                    <v:path arrowok="t" o:connecttype="custom" o:connectlocs="0,0;1939,0" o:connectangles="0,0"/>
                  </v:shape>
                  <v:group id="Group 94" o:spid="_x0000_s1029" style="position:absolute;left:8527;top:945;width:1927;height:0" coordorigin="8527,945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shape id="Freeform 95" o:spid="_x0000_s1030" style="position:absolute;left:8527;top:945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fycIA&#10;AADcAAAADwAAAGRycy9kb3ducmV2LnhtbERP24rCMBB9F/Yfwiz4ImuqD6vbNYoXXBSfrH7A2Ewv&#10;bDMpTaz1740g+DaHc53ZojOVaKlxpWUFo2EEgji1uuRcwfm0/ZqCcB5ZY2WZFNzJwWL+0ZthrO2N&#10;j9QmPhchhF2MCgrv61hKlxZk0A1tTRy4zDYGfYBNLnWDtxBuKjmOom9psOTQUGBN64LS/+RqFNSH&#10;yyDJjvvJ5nB3m3I1bff+L1Oq/9ktf0F46vxb/HLvdJg/+Y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x/JwgAAANwAAAAPAAAAAAAAAAAAAAAAAJgCAABkcnMvZG93&#10;bnJldi54bWxQSwUGAAAAAAQABAD1AAAAhwMAAAAA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12EAF">
        <w:rPr>
          <w:spacing w:val="1"/>
          <w:position w:val="-1"/>
          <w:sz w:val="24"/>
          <w:szCs w:val="24"/>
        </w:rPr>
        <w:t>Sadrzi podatke o porukama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9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66"/>
              <w:ind w:left="29"/>
            </w:pPr>
            <w:r>
              <w:t>Id_Note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</w:tr>
      <w:tr w:rsidR="003D7AE0" w:rsidTr="000A718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29"/>
            </w:pPr>
            <w:r>
              <w:t>Text</w:t>
            </w:r>
          </w:p>
          <w:p w:rsidR="000A718C" w:rsidRDefault="000A718C" w:rsidP="000A718C">
            <w:pPr>
              <w:spacing w:before="54"/>
            </w:pP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7"/>
            </w:pPr>
            <w:r>
              <w:t>Varchar(1000)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0A718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0A718C" w:rsidRDefault="000A718C">
            <w:pPr>
              <w:spacing w:before="54"/>
              <w:ind w:left="29"/>
            </w:pPr>
            <w:r>
              <w:t>Created_On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0A718C" w:rsidRDefault="000A718C">
            <w:pPr>
              <w:spacing w:before="54"/>
              <w:ind w:left="37"/>
            </w:pPr>
            <w: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0A718C" w:rsidRDefault="000A718C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0A718C" w:rsidRDefault="000A718C">
            <w:pPr>
              <w:spacing w:before="54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17" w:line="200" w:lineRule="exact"/>
      </w:pPr>
    </w:p>
    <w:p w:rsidR="003D7AE0" w:rsidRDefault="00D65B49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5    </w:t>
      </w:r>
      <w:r>
        <w:rPr>
          <w:b/>
          <w:spacing w:val="18"/>
          <w:sz w:val="28"/>
          <w:szCs w:val="28"/>
        </w:rPr>
        <w:t xml:space="preserve"> </w:t>
      </w:r>
      <w:r w:rsidR="00B12EAF">
        <w:rPr>
          <w:b/>
          <w:sz w:val="28"/>
          <w:szCs w:val="28"/>
        </w:rPr>
        <w:t>GROUP_NOTE</w:t>
      </w:r>
    </w:p>
    <w:p w:rsidR="003D7AE0" w:rsidRDefault="00F75CC2">
      <w:pPr>
        <w:spacing w:line="260" w:lineRule="exact"/>
        <w:ind w:left="1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3810" r="0" b="4445"/>
                <wp:wrapNone/>
                <wp:docPr id="15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151" name="Group 68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152" name="Freeform 91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3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154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5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156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7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15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9" name="Group 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160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61" name="Group 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162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63" name="Group 7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164" name="Freeform 8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5" name="Group 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166" name="Freeform 8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67" name="Group 7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68" name="Freeform 8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69" name="Group 7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170" name="Freeform 8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71" name="Group 7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172" name="Freeform 8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3" name="Group 7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174" name="Freeform 8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19810" id="Group 67" o:spid="_x0000_s1026" style="position:absolute;margin-left:86.25pt;margin-top:26.9pt;width:440.25pt;height:198.1pt;z-index:-251656704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">
                <v:group id="Group 68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91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3+sEA&#10;AADcAAAADwAAAGRycy9kb3ducmV2LnhtbERPTYvCMBC9L/gfwgje1rQFRapRRF3Qwx5s9eBtaMa2&#10;2ExKk9X67zeC4G0e73MWq9404k6dqy0riMcRCOLC6ppLBaf853sGwnlkjY1lUvAkB6vl4GuBqbYP&#10;PtI986UIIexSVFB536ZSuqIig25sW+LAXW1n0AfYlVJ3+AjhppFJFE2lwZpDQ4UtbSoqbtmfUVAf&#10;4x1GyeFqntlvfM6n24285EqNhv16DsJT7z/it3uvw/xJAq9nw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1d/rBAAAA3AAAAA8AAAAAAAAAAAAAAAAAmAIAAGRycy9kb3du&#10;cmV2LnhtbFBLBQYAAAAABAAEAPUAAACGAwAAAAA=&#10;" path="m,l2420,e" filled="f" strokecolor="#f0f0f0" strokeweight="1.54pt">
                    <v:path arrowok="t" o:connecttype="custom" o:connectlocs="0,0;2420,0" o:connectangles="0,0"/>
                  </v:shape>
                  <v:group id="Group 69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shape id="Freeform 90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2w4cEA&#10;AADcAAAADwAAAGRycy9kb3ducmV2LnhtbERP24rCMBB9X/Afwgi+ramX9VKNIoIi+yDr5QOGZmyr&#10;zaQ0UePfm4WFfZvDuc58GUwlHtS40rKCXjcBQZxZXXKu4HzafE5AOI+ssbJMCl7kYLlofcwx1fbJ&#10;B3ocfS5iCLsUFRTe16mULivIoOvamjhyF9sY9BE2udQNPmO4qWQ/SUbSYMmxocCa1gVlt+PdKPiZ&#10;rgK50fdpX23d9TAOez0wpFSnHVYzEJ6C/xf/uXc6zv8awu8z8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sOHBAAAA3AAAAA8AAAAAAAAAAAAAAAAAmAIAAGRycy9kb3du&#10;cmV2LnhtbFBLBQYAAAAABAAEAPUAAACGAwAAAAA=&#10;" path="m,l28,e" filled="f" strokecolor="#f0f0f0" strokeweight="1.54pt">
                      <v:path arrowok="t" o:connecttype="custom" o:connectlocs="0,0;28,0" o:connectangles="0,0"/>
                    </v:shape>
                    <v:group id="Group 70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shape id="Freeform 89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cLcMA&#10;AADcAAAADwAAAGRycy9kb3ducmV2LnhtbERPS27CMBDdV+odrKnErjipCEIBE1VVC3TRBZ8DjOIh&#10;CbXHITYhcPq6UqXu5ul9Z1EM1oieOt84VpCOExDEpdMNVwoO+4/nGQgfkDUax6TgRh6K5ePDAnPt&#10;rrylfhcqEUPY56igDqHNpfRlTRb92LXEkTu6zmKIsKuk7vAaw62RL0kylRYbjg01tvRWU/m9u1gF&#10;68x+nW9G3t/78yffM2NWp0mq1OhpeJ2DCDSEf/Gfe6Pj/GwK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KcLcMAAADcAAAADwAAAAAAAAAAAAAAAACYAgAAZHJzL2Rv&#10;d25yZXYueG1sUEsFBgAAAAAEAAQA9QAAAIgDAAAAAA==&#10;" path="m,l2290,e" filled="f" strokecolor="#f0f0f0" strokeweight="1.54pt">
                        <v:path arrowok="t" o:connecttype="custom" o:connectlocs="0,0;2290,0" o:connectangles="0,0"/>
                      </v:shape>
                      <v:group id="Group 71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shape id="Freeform 88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65MQA&#10;AADcAAAADwAAAGRycy9kb3ducmV2LnhtbESPzW4CMQyE75V4h8hI3EoWUKFdCAghFVU9IH76ANbG&#10;3V3YOKtNCuHt6wMSN1sznvm8WCXXqCt1ofZsYDTMQBEX3tZcGvg5fb6+gwoR2WLjmQzcKcBq2XtZ&#10;YG79jQ90PcZSSQiHHA1UMba51qGoyGEY+pZYtF/fOYyydqW2Hd4k3DV6nGVT7bBmaaiwpU1FxeX4&#10;5wzsP9aJwvT7tGu24XyYpZ2dODJm0E/rOahIKT7Nj+svK/hvQiv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AuuTEAAAA3AAAAA8AAAAAAAAAAAAAAAAAmAIAAGRycy9k&#10;b3ducmV2LnhtbFBLBQYAAAAABAAEAPUAAACJ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72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<v:shape id="Freeform 87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E8cUA&#10;AADcAAAADwAAAGRycy9kb3ducmV2LnhtbESP0WrCQBBF3wv9h2UKvtWNBYNNXUUKglqhmPYDhuwk&#10;WczOhuyq8e+dh0LfZrh37j2zXI++U1caogtsYDbNQBFXwTpuDPz+bF8XoGJCttgFJgN3irBePT8t&#10;sbDhxie6lqlREsKxQANtSn2hdaxa8hinoScWrQ6DxyTr0Gg74E3CfaffsizXHh1LQ4s9fbZUncuL&#10;N1Bv8p3/dov51357d9WhPPJ7fTRm8jJuPkAlGtO/+e96ZwU/F3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cTxxQAAANwAAAAPAAAAAAAAAAAAAAAAAJgCAABkcnMv&#10;ZG93bnJldi54bWxQSwUGAAAAAAQABAD1AAAAigMAAAAA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73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Freeform 86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Hs8AA&#10;AADcAAAADwAAAGRycy9kb3ducmV2LnhtbERPzYrCMBC+C75DGGFvmqpQtWsUEZTFg1j1AYZmtu1u&#10;MylN1OzbbwTB23x8v7NcB9OIO3WutqxgPEpAEBdW11wquF52wzkI55E1NpZJwR85WK/6vSVm2j44&#10;p/vZlyKGsMtQQeV9m0npiooMupFtiSP3bTuDPsKulLrDRww3jZwkSSoN1hwbKmxpW1Hxe74ZBafF&#10;JpBLD5djs3c/+Swc9dSQUh+DsPkE4Sn4t/jl/tJxfjqB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RHs8AAAADcAAAADwAAAAAAAAAAAAAAAACYAgAAZHJzL2Rvd25y&#10;ZXYueG1sUEsFBgAAAAAEAAQA9QAAAIU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74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<v:shape id="Freeform 85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C8sEA&#10;AADcAAAADwAAAGRycy9kb3ducmV2LnhtbERP3WrCMBS+H/gO4QjezdThilajiCC4KYjVBzg0p22w&#10;OSlNpvXtF2Gwu/Px/Z7lureNuFPnjWMFk3ECgrhw2nCl4HrZvc9A+ICssXFMCp7kYb0avC0x0+7B&#10;Z7rnoRIxhH2GCuoQ2kxKX9Rk0Y9dSxy50nUWQ4RdJXWHjxhuG/mRJKm0aDg21NjStqbilv9YBeUm&#10;3duTmX0evnZPU3znR56XR6VGw36zABGoD//iP/dex/npFF7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CwvLBAAAA3AAAAA8AAAAAAAAAAAAAAAAAmAIAAGRycy9kb3du&#10;cmV2LnhtbFBLBQYAAAAABAAEAPUAAACG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75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<v:shape id="Freeform 8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4ecMA&#10;AADcAAAADwAAAGRycy9kb3ducmV2LnhtbERPTWuDQBC9F/oflink1qzNQYLNJkgg0EuItSXgbXCn&#10;q+jOiruJ+u+7hUJu83ifszvMthd3Gn3rWMHbOgFBXDvdslHw/XV63YLwAVlj75gULOThsH9+2mGm&#10;3cSfdC+DETGEfYYKmhCGTEpfN2TRr91AHLkfN1oMEY5G6hGnGG57uUmSVFpsOTY0ONCxoborb1ZB&#10;dTkv3WCuZpMX1W0pq+IyXQulVi9z/g4i0Bwe4n/3h47z0xT+no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Q4ecMAAADcAAAADwAAAAAAAAAAAAAAAACYAgAAZHJzL2Rv&#10;d25yZXYueG1sUEsFBgAAAAAEAAQA9QAAAIgDAAAAAA=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76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<v:shape id="Freeform 83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wWcQA&#10;AADcAAAADwAAAGRycy9kb3ducmV2LnhtbESPQWvCQBCF74X+h2UEb3VjhdRGV5FCRXqQqv0BQ3ZM&#10;otnZkF11/fedg+BthvfmvW/my+RadaU+NJ4NjEcZKOLS24YrA3+H77cpqBCRLbaeycCdAiwXry9z&#10;LKy/8Y6u+1gpCeFQoIE6xq7QOpQ1OQwj3xGLdvS9wyhrX2nb403CXavfsyzXDhuWhho7+qqpPO8v&#10;zsDv5ypRyH8O23YdTruPtLUTR8YMB2k1AxUpxaf5cb2xgp8LrTwjE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cFn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7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<v:shape id="Freeform 82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8BHMYA&#10;AADcAAAADwAAAGRycy9kb3ducmV2LnhtbESPQUvDQBCF74L/YRmhl2A3jWAldltsodqKB416H7Jj&#10;EpqdDbvbNv77zkHwNsN78943i9XoenWiEDvPBmbTHBRx7W3HjYGvz+3tA6iYkC32nsnAL0VYLa+v&#10;Flhaf+YPOlWpURLCsUQDbUpDqXWsW3IYp34gFu3HB4dJ1tBoG/As4a7XRZ7fa4cdS0OLA21aqg/V&#10;0RnIvt/m4fWuyrP37PnF6X1xWO8LYyY349MjqERj+jf/Xe+s4M8FX56RC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8BHMYAAADcAAAADwAAAAAAAAAAAAAAAACYAgAAZHJz&#10;L2Rvd25yZXYueG1sUEsFBgAAAAAEAAQA9QAAAIsDAAAAAA=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78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    <v:shape id="Freeform 81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qRMMA&#10;AADcAAAADwAAAGRycy9kb3ducmV2LnhtbERP32vCMBB+H/g/hBP2pqkK66xGEUEZG8jmFF+P5myL&#10;yaVrYu3++0UQ9nYf38+bLztrREuNrxwrGA0TEMS50xUXCg7fm8ErCB+QNRrHpOCXPCwXvac5Ztrd&#10;+IvafShEDGGfoYIyhDqT0uclWfRDVxNH7uwaiyHCppC6wVsMt0aOk+RFWqw4NpRY07qk/LK/WgXH&#10;XWvS6cfEEb2fttv001x/JhulnvvdagYiUBf+xQ/3m47z0zHc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qRMMAAADcAAAADwAAAAAAAAAAAAAAAACYAgAAZHJzL2Rv&#10;d25yZXYueG1sUEsFBgAAAAAEAAQA9QAAAIgDAAAAAA=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79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          <v:shape id="Freeform 80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Mw8QA&#10;AADcAAAADwAAAGRycy9kb3ducmV2LnhtbERPS2sCMRC+F/wPYQpeSs0q0srWKD5QPPRSWz0Pm+nu&#10;2s0kJnFd/70pFHqbj+8503lnGtGSD7VlBcNBBoK4sLrmUsHX5+Z5AiJEZI2NZVJwowDzWe9hirm2&#10;V/6gdh9LkUI45KigitHlUoaiIoNhYB1x4r6tNxgT9KXUHq8p3DRylGUv0mDNqaFCR6uKip/9xShw&#10;7ap4WriDb7en5ftxeDqvw+SsVP+xW7yBiNTFf/Gfe6fT/Ncx/D6TL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TMPEAAAA3AAAAA8AAAAAAAAAAAAAAAAAmAIAAGRycy9k&#10;b3ducmV2LnhtbFBLBQYAAAAABAAEAPUAAACJAwAAAAA=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7620" r="4445" b="1270"/>
                <wp:wrapNone/>
                <wp:docPr id="14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146" name="Group 63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147" name="Freeform 66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149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7D87" id="Group 62" o:spid="_x0000_s1026" style="position:absolute;margin-left:325.75pt;margin-top:46.7pt;width:197.4pt;height:.8pt;z-index:-251655680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">
                <v:group id="Group 63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66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BScQA&#10;AADcAAAADwAAAGRycy9kb3ducmV2LnhtbERPTWvCQBC9C/0PyxR6q5tKqhJdRYSAh1JIbA/ehuyY&#10;xGZnQ3Zrkv56Vyh4m8f7nPV2MI24UudqywrephEI4sLqmksFX8f0dQnCeWSNjWVSMJKD7eZpssZE&#10;254zuua+FCGEXYIKKu/bREpXVGTQTW1LHLiz7Qz6ALtS6g77EG4aOYuiuTRYc2iosKV9RcVP/msU&#10;fHyWOL/U33H6/pdn6fkw6tNir9TL87BbgfA0+If4333QYX68gPsz4QK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1AUnEAAAA3A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64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shape id="Freeform 65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woMUA&#10;AADcAAAADwAAAGRycy9kb3ducmV2LnhtbERPTWvCQBC9F/wPywi91Y0ltTZ1DRII5FAKpu3B25Ad&#10;k2h2NmS3Gvvru4LgbR7vc1bpaDpxosG1lhXMZxEI4srqlmsF31/50xKE88gaO8uk4EIO0vXkYYWJ&#10;tmfe0qn0tQgh7BJU0HjfJ1K6qiGDbmZ74sDt7WDQBzjUUg94DuGmk89RtJAGWw4NDfaUNVQdy1+j&#10;4OOzxsWh/Ynzl79ym++Li969Zko9TsfNOwhPo7+Lb+5Ch/nxG1yfCR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5jCgxQAAANwAAAAPAAAAAAAAAAAAAAAAAJgCAABkcnMv&#10;ZG93bnJldi54bWxQSwUGAAAAAAQABAD1AAAAigMAAAAA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B12EAF">
        <w:rPr>
          <w:position w:val="-1"/>
          <w:sz w:val="24"/>
          <w:szCs w:val="24"/>
        </w:rPr>
        <w:t>poruci koja je kreirana u nekoj od grupa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3D7AE0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B12EAF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id_Note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66"/>
              <w:ind w:left="37"/>
            </w:pPr>
            <w:r>
              <w:rPr>
                <w:spacing w:val="1"/>
              </w:rP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No</w:t>
            </w:r>
          </w:p>
        </w:tc>
      </w:tr>
      <w:tr w:rsidR="003D7AE0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52"/>
              <w:ind w:left="29"/>
            </w:pPr>
            <w:r w:rsidRPr="00B12EAF">
              <w:rPr>
                <w:spacing w:val="-1"/>
              </w:rPr>
              <w:t>last_Edited_On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 w:rsidP="00B12EAF">
            <w:pPr>
              <w:spacing w:before="52"/>
            </w:pPr>
            <w:r>
              <w:t xml:space="preserve"> datetime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>
            <w:pPr>
              <w:spacing w:before="52"/>
              <w:ind w:left="37"/>
            </w:pPr>
            <w:r>
              <w:t>No</w:t>
            </w:r>
          </w:p>
        </w:tc>
      </w:tr>
      <w:tr w:rsidR="003D7AE0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54"/>
              <w:ind w:left="29"/>
            </w:pPr>
            <w:r w:rsidRPr="00B12EAF">
              <w:t>last_Editor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54"/>
              <w:ind w:left="37"/>
            </w:pPr>
            <w:r>
              <w:rPr>
                <w:spacing w:val="1"/>
              </w:rPr>
              <w:t>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>
            <w:pPr>
              <w:spacing w:before="54"/>
              <w:ind w:left="37"/>
            </w:pPr>
            <w:r>
              <w:t>Yes</w:t>
            </w:r>
          </w:p>
        </w:tc>
      </w:tr>
      <w:tr w:rsidR="003D7AE0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 w:rsidP="00B12EAF">
            <w:pPr>
              <w:spacing w:before="54"/>
              <w:ind w:left="29"/>
            </w:pPr>
            <w:r w:rsidRPr="00B12EAF">
              <w:t>is_Locked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 w:rsidP="00B12EAF">
            <w:pPr>
              <w:spacing w:before="54"/>
              <w:ind w:left="37"/>
            </w:pPr>
            <w:r>
              <w:rPr>
                <w:spacing w:val="-2"/>
              </w:rPr>
              <w:t>bool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 w:rsidP="00B12EAF">
            <w:pPr>
              <w:spacing w:before="54"/>
            </w:pPr>
            <w:r>
              <w:t xml:space="preserve"> No</w:t>
            </w:r>
          </w:p>
        </w:tc>
      </w:tr>
      <w:tr w:rsidR="003D7AE0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52"/>
              <w:ind w:left="29"/>
            </w:pPr>
            <w:r w:rsidRPr="00B12EAF">
              <w:t>id_Group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52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>
            <w:pPr>
              <w:spacing w:before="52"/>
              <w:ind w:left="37"/>
            </w:pPr>
            <w:r>
              <w:t>Yes</w:t>
            </w:r>
          </w:p>
        </w:tc>
      </w:tr>
    </w:tbl>
    <w:p w:rsidR="003D7AE0" w:rsidRDefault="003D7AE0">
      <w:pPr>
        <w:spacing w:before="17" w:line="200" w:lineRule="exact"/>
      </w:pPr>
    </w:p>
    <w:p w:rsidR="00B12EAF" w:rsidRDefault="00B12EAF" w:rsidP="00B12EAF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6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CHANGED_NOTE</w:t>
      </w:r>
    </w:p>
    <w:p w:rsidR="00B12EAF" w:rsidRDefault="00F75CC2" w:rsidP="00B12EAF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5715" r="0" b="2540"/>
                <wp:wrapNone/>
                <wp:docPr id="120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121" name="Group 31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122" name="Freeform 32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" name="Group 32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124" name="Freeform 32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126" name="Freeform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7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128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9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130" name="Freeform 3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1" name="Group 3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132" name="Freeform 3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3" name="Group 3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134" name="Freeform 33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5" name="Group 33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136" name="Freeform 33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37" name="Group 3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38" name="Freeform 33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39" name="Group 33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140" name="Freeform 33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1" name="Group 33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142" name="Freeform 34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43" name="Group 34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144" name="Freeform 34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F69B6" id="Group 318" o:spid="_x0000_s1026" style="position:absolute;margin-left:86.25pt;margin-top:26.9pt;width:440.25pt;height:198.1pt;z-index:-251652608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">
                <v:group id="Group 31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32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Eh8IA&#10;AADcAAAADwAAAGRycy9kb3ducmV2LnhtbERPS4vCMBC+C/6HMMLeNG0PIl1TEd0F97AHW/fgbWim&#10;D2wmpYla//1GELzNx/ec9WY0nbjR4FrLCuJFBIK4tLrlWsGp+J6vQDiPrLGzTAoe5GCTTSdrTLW9&#10;85Fuua9FCGGXooLG+z6V0pUNGXQL2xMHrrKDQR/gUEs94D2Em04mUbSUBlsODQ32tGuovORXo6A9&#10;xl8YJT+VeeS/8V+x3O/kuVDqYzZuP0F4Gv1b/HIfdJifJPB8Jlw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wSHwgAAANwAAAAPAAAAAAAAAAAAAAAAAJgCAABkcnMvZG93&#10;bnJldi54bWxQSwUGAAAAAAQABAD1AAAAhwMAAAAA&#10;" path="m,l2420,e" filled="f" strokecolor="#f0f0f0" strokeweight="1.54pt">
                    <v:path arrowok="t" o:connecttype="custom" o:connectlocs="0,0;2420,0" o:connectangles="0,0"/>
                  </v:shape>
                  <v:group id="Group 32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Freeform 32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DnMAA&#10;AADcAAAADwAAAGRycy9kb3ducmV2LnhtbERP24rCMBB9X/Afwgi+abq6eKlGEUERH8TbBwzN2NZt&#10;JqWJGv9+Iwj7NodzndkimEo8qHGlZQXfvQQEcWZ1ybmCy3ndHYNwHlljZZkUvMjBYt76mmGq7ZOP&#10;9Dj5XMQQdikqKLyvUyldVpBB17M1ceSutjHoI2xyqRt8xnBTyX6SDKXBkmNDgTWtCsp+T3ej4DBZ&#10;BnLD3XlfbdztOAp7PTCkVKcdllMQnoL/F3/cWx3n93/g/Uy8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vDnMAAAADcAAAADwAAAAAAAAAAAAAAAACYAgAAZHJzL2Rvd25y&#10;ZXYueG1sUEsFBgAAAAAEAAQA9QAAAIUDAAAAAA==&#10;" path="m,l28,e" filled="f" strokecolor="#f0f0f0" strokeweight="1.54pt">
                      <v:path arrowok="t" o:connecttype="custom" o:connectlocs="0,0;28,0" o:connectangles="0,0"/>
                    </v:shape>
                    <v:group id="Group 32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shape id="Freeform 32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vUMIA&#10;AADcAAAADwAAAGRycy9kb3ducmV2LnhtbERPS27CMBDdV+odrEFiVxwQIBQwCFVtgQULPgcYxUMS&#10;sMchdkPg9BipUnfz9L4zW7TWiIZqXzpW0O8lIIgzp0vOFRwP3x8TED4gazSOScGdPCzm728zTLW7&#10;8Y6afchFDGGfooIihCqV0mcFWfQ9VxFH7uRqiyHCOpe6xlsMt0YOkmQsLZYcGwqs6LOg7LL/tQpW&#10;I7u93o18fDXXDT9Gxvych32lup12OQURqA3/4j/3Wsf5gzG8no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O9QwgAAANwAAAAPAAAAAAAAAAAAAAAAAJgCAABkcnMvZG93&#10;bnJldi54bWxQSwUGAAAAAAQABAD1AAAAhwMAAAAA&#10;" path="m,l2290,e" filled="f" strokecolor="#f0f0f0" strokeweight="1.54pt">
                        <v:path arrowok="t" o:connecttype="custom" o:connectlocs="0,0;2290,0" o:connectangles="0,0"/>
                      </v:shape>
                      <v:group id="Group 32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Freeform 32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JmcQA&#10;AADcAAAADwAAAGRycy9kb3ducmV2LnhtbESPQWvCQBCF70L/wzKF3nRTC1ajmyCFluJBGvUHDNkx&#10;ic3OhuxWt//eORR6m+G9ee+bTZlcr640hs6zgedZBoq49rbjxsDp+D5dggoR2WLvmQz8UoCyeJhs&#10;MLf+xhVdD7FREsIhRwNtjEOudahbchhmfiAW7exHh1HWsdF2xJuEu17Ps2yhHXYsDS0O9NZS/X34&#10;cQa+VttEYbE77vuPcKle096+ODLm6TFt16Aipfhv/rv+tII/F1p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GyZnEAAAA3AAAAA8AAAAAAAAAAAAAAAAAmAIAAGRycy9k&#10;b3ducmV2LnhtbFBLBQYAAAAABAAEAPUAAACJ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32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shape id="Freeform 32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r7MUA&#10;AADcAAAADwAAAGRycy9kb3ducmV2LnhtbESP0WrCQBBF3wv9h2UKvtWNlYpGV5GCoK1QGv2AITtJ&#10;FrOzIbtq/PvOQ6FvM9w7955ZbQbfqhv10QU2MBlnoIjLYB3XBs6n3escVEzIFtvAZOBBETbr56cV&#10;5jbc+YduRaqVhHDM0UCTUpdrHcuGPMZx6IhFq0LvMcna19r2eJdw3+q3LJtpj46locGOPhoqL8XV&#10;G6i2s73/dvP3r8Pu4crP4siL6mjM6GXYLkElGtK/+e96bwV/K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uvsxQAAANwAAAAPAAAAAAAAAAAAAAAAAJgCAABkcnMv&#10;ZG93bnJldi54bWxQSwUGAAAAAAQABAD1AAAAigMAAAAA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32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<v:shape id="Freeform 33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orsEA&#10;AADcAAAADwAAAGRycy9kb3ducmV2LnhtbERP22rCQBB9L/Qflin0rW5UiDZ1FSlUig/B2wcM2TGJ&#10;ZmdDdk3Wv3eFQt/mcK6zWAXTiJ46V1tWMB4lIIgLq2suFZyOPx9zEM4ja2wsk4I7OVgtX18WmGk7&#10;8J76gy9FDGGXoYLK+zaT0hUVGXQj2xJH7mw7gz7CrpS6wyGGm0ZOkiSVBmuODRW29F1RcT3cjILd&#10;5zqQS7fHvNm4y34Wcj01pNT7W1h/gfAU/L/4z/2r4/zpB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3aK7BAAAA3AAAAA8AAAAAAAAAAAAAAAAAmAIAAGRycy9kb3du&#10;cmV2LnhtbFBLBQYAAAAABAAEAPUAAACGAwAAAAA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33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<v:shape id="Freeform 33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t78IA&#10;AADcAAAADwAAAGRycy9kb3ducmV2LnhtbERP3WrCMBS+H/gO4Qi7m6luK64aRQTBOUHW7QEOzWkb&#10;bE5KE7W+vREE787H93vmy9424kydN44VjEcJCOLCacOVgv+/zdsUhA/IGhvHpOBKHpaLwcscM+0u&#10;/EvnPFQihrDPUEEdQptJ6YuaLPqRa4kjV7rOYoiwq6Tu8BLDbSMnSZJKi4ZjQ40trWsqjvnJKihX&#10;6dYezPTz53tzNcUu3/NXuVfqddivZiAC9eEpfri3Os5//4D7M/E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8e3vwgAAANwAAAAPAAAAAAAAAAAAAAAAAJgCAABkcnMvZG93&#10;bnJldi54bWxQSwUGAAAAAAQABAD1AAAAhwMAAAAA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33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<v:shape id="Freeform 33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XZMMA&#10;AADcAAAADwAAAGRycy9kb3ducmV2LnhtbERPTWvCQBC9C/0PyxR6040KUlJXEaHQixhTCeQ2ZKeb&#10;YHY2ZFeT/PuuUOhtHu9ztvvRtuJBvW8cK1guEhDEldMNGwXX78/5OwgfkDW2jknBRB72u5fZFlPt&#10;Br7QIw9GxBD2KSqoQ+hSKX1Vk0W/cB1x5H5cbzFE2BupexxiuG3lKkk20mLDsaHGjo41Vbf8bhWU&#10;59N060xhVoesvE95mZ2HIlPq7XU8fIAINIZ/8Z/7S8f56w08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cXZMMAAADcAAAADwAAAAAAAAAAAAAAAACYAgAAZHJzL2Rv&#10;d25yZXYueG1sUEsFBgAAAAAEAAQA9QAAAIgDAAAAAA=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33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<v:shape id="Freeform 33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9fRMQA&#10;AADcAAAADwAAAGRycy9kb3ducmV2LnhtbESPQWvCQBCF70L/wzIFb7ppBbWpq0hBEQ9i1B8wZKdJ&#10;2uxsyK66/nvnUOhthvfmvW8Wq+RadaM+NJ4NvI0zUMSltw1XBi7nzWgOKkRki61nMvCgAKvly2CB&#10;ufV3Luh2ipWSEA45Gqhj7HKtQ1mTwzD2HbFo3753GGXtK217vEu4a/V7lk21w4alocaOvmoqf09X&#10;Z+D4sU4Upvvzod2Gn2KWDnbiyJjha1p/goqU4r/573pnBX8it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X0T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33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<v:shape id="Freeform 33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LocYA&#10;AADcAAAADwAAAGRycy9kb3ducmV2LnhtbESPQU/DMAyF70j7D5En7VKxdAUBKsumbdKAIQ5Q4G41&#10;pq3WOFUStvLv8QGJm633/N7n5Xp0vTpRiJ1nA4t5Doq49rbjxsDH+/7yDlRMyBZ7z2TghyKsV5OL&#10;JZbWn/mNTlVqlIRwLNFAm9JQah3rlhzGuR+IRfvywWGSNTTaBjxLuOt1kec32mHH0tDiQLuW6mP1&#10;7Qxkny+34fmqyrPX7OHR6UNx3B4KY2bTcXMPKtGY/s1/109W8K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PLocYAAADcAAAADwAAAAAAAAAAAAAAAACYAgAAZHJz&#10;L2Rvd25yZXYueG1sUEsFBgAAAAAEAAQA9QAAAIsDAAAAAA=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33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<v:shape id="Freeform 34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g+cMA&#10;AADcAAAADwAAAGRycy9kb3ducmV2LnhtbERP22oCMRB9L/QfwhR8q9mqeNkaRQRFLEi1lb4Om+nu&#10;YjJZN3Fd/94UhL7N4VxnOm+tEQ3VvnSs4K2bgCDOnC45V/D9tXodg/ABWaNxTApu5GE+e36aYqrd&#10;lffUHEIuYgj7FBUUIVSplD4ryKLvuoo4cr+uthgirHOpa7zGcGtkL0mG0mLJsaHAipYFZafDxSo4&#10;7hozmnz0HdH2Z70efZrLub9SqvPSLt5BBGrDv/jh3ug4f9CD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Sg+cMAAADcAAAADwAAAAAAAAAAAAAAAACYAgAAZHJzL2Rv&#10;d25yZXYueG1sUEsFBgAAAAAEAAQA9QAAAIgDAAAAAA=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34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<v:shape id="Freeform 34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GfsMA&#10;AADcAAAADwAAAGRycy9kb3ducmV2LnhtbERPS2sCMRC+F/wPYYReimYtUmQ1ig8sPfRSX+dhM+6u&#10;biYxSdftv28KBW/z8T1ntuhMI1ryobasYDTMQBAXVtdcKjjst4MJiBCRNTaWScEPBVjMe08zzLW9&#10;8xe1u1iKFMIhRwVVjC6XMhQVGQxD64gTd7beYEzQl1J7vKdw08jXLHuTBmtODRU6WldUXHffRoFr&#10;18XL0h19+35ZfZ5Gl9smTG5KPfe75RREpC4+xP/uD53mj8fw90y6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GfsMAAADcAAAADwAAAAAAAAAAAAAAAACYAgAAZHJzL2Rv&#10;d25yZXYueG1sUEsFBgAAAAAEAAQA9QAAAIgDAAAAAA==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0" r="4445" b="8890"/>
                <wp:wrapNone/>
                <wp:docPr id="115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116" name="Group 34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117" name="Freeform 34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119" name="Freeform 34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5921B" id="Group 343" o:spid="_x0000_s1026" style="position:absolute;margin-left:325.75pt;margin-top:46.7pt;width:197.4pt;height:.8pt;z-index:-251651584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">
                <v:group id="Group 34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34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uVMQA&#10;AADcAAAADwAAAGRycy9kb3ducmV2LnhtbERPTWvCQBC9F/wPyxR6qxtLqxJdRQKBHErBqAdvQ3ZM&#10;YrOzIbtNYn+9KxR6m8f7nPV2NI3oqXO1ZQWzaQSCuLC65lLB8ZC+LkE4j6yxsUwKbuRgu5k8rTHW&#10;duA99bkvRQhhF6OCyvs2ltIVFRl0U9sSB+5iO4M+wK6UusMhhJtGvkXRXBqsOTRU2FJSUfGd/xgF&#10;n18lzq/16T39+M336SW76fMiUerledytQHga/b/4z53pMH+2gMcz4QK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LlTEAAAA3A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34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Freeform 34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fvcMA&#10;AADcAAAADwAAAGRycy9kb3ducmV2LnhtbERPTYvCMBC9C/sfwix409RFXa1GWYSCBxHs6sHb0Ixt&#10;d5tJaaJWf70RBG/zeJ8zX7amEhdqXGlZwaAfgSDOrC45V7D/TXoTEM4ja6wsk4IbOVguPjpzjLW9&#10;8o4uqc9FCGEXo4LC+zqW0mUFGXR9WxMH7mQbgz7AJpe6wWsIN5X8iqKxNFhyaCiwplVB2X96Ngo2&#10;2xzHf+VhmIzu6S45rW/6+L1SqvvZ/sxAeGr9W/xyr3WYP5jC8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UfvcMAAADcAAAADwAAAAAAAAAAAAAAAACYAgAAZHJzL2Rv&#10;d25yZXYueG1sUEsFBgAAAAAEAAQA9QAAAIgDAAAAAA=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12EAF">
        <w:rPr>
          <w:spacing w:val="1"/>
          <w:position w:val="-1"/>
          <w:sz w:val="24"/>
          <w:szCs w:val="24"/>
        </w:rPr>
        <w:t>S</w:t>
      </w:r>
      <w:r w:rsidR="00B12EAF">
        <w:rPr>
          <w:spacing w:val="-1"/>
          <w:position w:val="-1"/>
          <w:sz w:val="24"/>
          <w:szCs w:val="24"/>
        </w:rPr>
        <w:t>a</w:t>
      </w:r>
      <w:r w:rsidR="00B12EAF">
        <w:rPr>
          <w:position w:val="-1"/>
          <w:sz w:val="24"/>
          <w:szCs w:val="24"/>
        </w:rPr>
        <w:t>d</w:t>
      </w:r>
      <w:r w:rsidR="00B12EAF">
        <w:rPr>
          <w:spacing w:val="-1"/>
          <w:position w:val="-1"/>
          <w:sz w:val="24"/>
          <w:szCs w:val="24"/>
        </w:rPr>
        <w:t>r</w:t>
      </w:r>
      <w:r w:rsidR="00B12EAF">
        <w:rPr>
          <w:spacing w:val="1"/>
          <w:position w:val="-1"/>
          <w:sz w:val="24"/>
          <w:szCs w:val="24"/>
        </w:rPr>
        <w:t>ž</w:t>
      </w:r>
      <w:r w:rsidR="00B12EAF">
        <w:rPr>
          <w:position w:val="-1"/>
          <w:sz w:val="24"/>
          <w:szCs w:val="24"/>
        </w:rPr>
        <w:t>i pod</w:t>
      </w:r>
      <w:r w:rsidR="00B12EAF">
        <w:rPr>
          <w:spacing w:val="-1"/>
          <w:position w:val="-1"/>
          <w:sz w:val="24"/>
          <w:szCs w:val="24"/>
        </w:rPr>
        <w:t>a</w:t>
      </w:r>
      <w:r w:rsidR="00B12EAF">
        <w:rPr>
          <w:position w:val="-1"/>
          <w:sz w:val="24"/>
          <w:szCs w:val="24"/>
        </w:rPr>
        <w:t>tke</w:t>
      </w:r>
      <w:r w:rsidR="00B12EAF">
        <w:rPr>
          <w:spacing w:val="-1"/>
          <w:position w:val="-1"/>
          <w:sz w:val="24"/>
          <w:szCs w:val="24"/>
        </w:rPr>
        <w:t xml:space="preserve"> </w:t>
      </w:r>
      <w:r w:rsidR="00B12EAF">
        <w:rPr>
          <w:position w:val="-1"/>
          <w:sz w:val="24"/>
          <w:szCs w:val="24"/>
        </w:rPr>
        <w:t xml:space="preserve">poruci </w:t>
      </w:r>
      <w:r w:rsidR="00D65B49">
        <w:rPr>
          <w:position w:val="-1"/>
          <w:sz w:val="24"/>
          <w:szCs w:val="24"/>
        </w:rPr>
        <w:t xml:space="preserve">belesci </w:t>
      </w:r>
      <w:r w:rsidR="00B12EAF">
        <w:rPr>
          <w:position w:val="-1"/>
          <w:sz w:val="24"/>
          <w:szCs w:val="24"/>
        </w:rPr>
        <w:t>koju je korisnik izmenio, tako da samo on vidi izmene</w:t>
      </w:r>
    </w:p>
    <w:p w:rsidR="00B12EAF" w:rsidRDefault="00B12EAF" w:rsidP="00B12EAF">
      <w:pPr>
        <w:spacing w:line="260" w:lineRule="exact"/>
        <w:ind w:left="160"/>
        <w:rPr>
          <w:sz w:val="24"/>
          <w:szCs w:val="24"/>
        </w:rPr>
      </w:pPr>
    </w:p>
    <w:p w:rsidR="00B12EAF" w:rsidRDefault="00B12EAF" w:rsidP="00B12EAF">
      <w:pPr>
        <w:spacing w:before="1" w:line="180" w:lineRule="exact"/>
        <w:rPr>
          <w:sz w:val="18"/>
          <w:szCs w:val="18"/>
        </w:rPr>
      </w:pPr>
    </w:p>
    <w:p w:rsidR="00B12EAF" w:rsidRDefault="00B12EAF" w:rsidP="00B12EAF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B12EAF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B12EAF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Pr="00B12EAF" w:rsidRDefault="00B12EAF" w:rsidP="00D65B49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id_Note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D65B49" w:rsidP="00D65B49">
            <w:pPr>
              <w:spacing w:before="66"/>
              <w:ind w:left="37"/>
            </w:pPr>
            <w:r>
              <w:t>yes</w:t>
            </w:r>
          </w:p>
        </w:tc>
      </w:tr>
      <w:tr w:rsidR="00B12EAF" w:rsidTr="00B12EAF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Pr="00B12EAF" w:rsidRDefault="00B12EAF" w:rsidP="00D65B49">
            <w:pPr>
              <w:spacing w:before="52"/>
              <w:ind w:left="29"/>
            </w:pPr>
            <w:r>
              <w:rPr>
                <w:spacing w:val="-1"/>
              </w:rPr>
              <w:t>Id_User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B12EAF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D65B49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D65B49" w:rsidP="00D65B49">
            <w:pPr>
              <w:spacing w:before="52"/>
              <w:ind w:left="37"/>
            </w:pPr>
            <w:r>
              <w:t>yes</w:t>
            </w:r>
          </w:p>
        </w:tc>
      </w:tr>
      <w:tr w:rsidR="00B12EAF" w:rsidTr="00D65B49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Pr="00B12EAF" w:rsidRDefault="00B12EAF" w:rsidP="00D65B49">
            <w:pPr>
              <w:spacing w:before="54"/>
              <w:ind w:left="29"/>
            </w:pPr>
            <w:r>
              <w:t>Text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54"/>
              <w:ind w:left="37"/>
            </w:pPr>
            <w:r>
              <w:rPr>
                <w:spacing w:val="1"/>
              </w:rPr>
              <w:t>Varchar(1000)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D65B49" w:rsidP="00D65B49">
            <w:pPr>
              <w:spacing w:before="54"/>
              <w:ind w:left="37"/>
            </w:pPr>
            <w:r>
              <w:t>no</w:t>
            </w:r>
          </w:p>
        </w:tc>
      </w:tr>
      <w:tr w:rsidR="00B12EAF" w:rsidTr="00D65B49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54"/>
              <w:ind w:left="29"/>
            </w:pPr>
            <w:r>
              <w:t>Is_Hidden</w:t>
            </w:r>
          </w:p>
          <w:p w:rsidR="00B12EAF" w:rsidRPr="00B12EAF" w:rsidRDefault="00B12EAF" w:rsidP="00B12EAF">
            <w:pPr>
              <w:spacing w:before="54"/>
            </w:pP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54"/>
              <w:ind w:left="37"/>
            </w:pPr>
            <w:r>
              <w:rPr>
                <w:spacing w:val="-2"/>
              </w:rPr>
              <w:t>bool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B12EAF" w:rsidP="00D65B49">
            <w:pPr>
              <w:spacing w:before="54"/>
            </w:pPr>
            <w:r>
              <w:t xml:space="preserve"> No</w:t>
            </w:r>
          </w:p>
        </w:tc>
      </w:tr>
    </w:tbl>
    <w:p w:rsidR="00B12EAF" w:rsidRDefault="00B12EAF" w:rsidP="00B12EAF">
      <w:pPr>
        <w:spacing w:before="17" w:line="200" w:lineRule="exact"/>
      </w:pPr>
    </w:p>
    <w:p w:rsidR="00B12EAF" w:rsidRDefault="00B12EAF">
      <w:pPr>
        <w:spacing w:before="24"/>
        <w:ind w:left="160" w:right="6136"/>
        <w:jc w:val="both"/>
        <w:rPr>
          <w:b/>
          <w:spacing w:val="1"/>
          <w:sz w:val="28"/>
          <w:szCs w:val="28"/>
        </w:rPr>
      </w:pPr>
    </w:p>
    <w:p w:rsidR="00B12EAF" w:rsidRDefault="00B12EAF">
      <w:pPr>
        <w:spacing w:before="24"/>
        <w:ind w:left="160" w:right="6136"/>
        <w:jc w:val="both"/>
        <w:rPr>
          <w:b/>
          <w:spacing w:val="1"/>
          <w:sz w:val="28"/>
          <w:szCs w:val="28"/>
        </w:rPr>
      </w:pPr>
    </w:p>
    <w:p w:rsidR="003D7AE0" w:rsidRDefault="00D65B49">
      <w:pPr>
        <w:spacing w:before="24"/>
        <w:ind w:left="160" w:right="6136"/>
        <w:jc w:val="both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7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PERSONAL_NOTE </w:t>
      </w:r>
    </w:p>
    <w:p w:rsidR="003D7AE0" w:rsidRDefault="00D65B49" w:rsidP="00D65B49">
      <w:pPr>
        <w:spacing w:line="260" w:lineRule="exact"/>
        <w:ind w:right="124" w:firstLine="1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beleskama koje su korisnici uneli tako da ih samo oni vide.</w:t>
      </w:r>
      <w:r w:rsidR="00F75CC2"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696595</wp:posOffset>
                </wp:positionV>
                <wp:extent cx="5591175" cy="1092200"/>
                <wp:effectExtent l="9525" t="6350" r="0" b="6350"/>
                <wp:wrapNone/>
                <wp:docPr id="9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092200"/>
                          <a:chOff x="1725" y="1097"/>
                          <a:chExt cx="8805" cy="1720"/>
                        </a:xfrm>
                      </wpg:grpSpPr>
                      <wpg:grpSp>
                        <wpg:cNvPr id="91" name="Group 38"/>
                        <wpg:cNvGrpSpPr>
                          <a:grpSpLocks/>
                        </wpg:cNvGrpSpPr>
                        <wpg:grpSpPr bwMode="auto">
                          <a:xfrm>
                            <a:off x="1754" y="1126"/>
                            <a:ext cx="2417" cy="0"/>
                            <a:chOff x="1754" y="1126"/>
                            <a:chExt cx="2417" cy="0"/>
                          </a:xfrm>
                        </wpg:grpSpPr>
                        <wps:wsp>
                          <wps:cNvPr id="92" name="Freeform 61"/>
                          <wps:cNvSpPr>
                            <a:spLocks/>
                          </wps:cNvSpPr>
                          <wps:spPr bwMode="auto">
                            <a:xfrm>
                              <a:off x="1754" y="1126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4171" y="1126"/>
                              <a:ext cx="29" cy="0"/>
                              <a:chOff x="4171" y="1126"/>
                              <a:chExt cx="29" cy="0"/>
                            </a:xfrm>
                          </wpg:grpSpPr>
                          <wps:wsp>
                            <wps:cNvPr id="94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4171" y="11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5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1126"/>
                                <a:ext cx="2294" cy="0"/>
                                <a:chOff x="4200" y="1126"/>
                                <a:chExt cx="2294" cy="0"/>
                              </a:xfrm>
                            </wpg:grpSpPr>
                            <wps:wsp>
                              <wps:cNvPr id="96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1126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1126"/>
                                  <a:ext cx="29" cy="0"/>
                                  <a:chOff x="6494" y="1126"/>
                                  <a:chExt cx="29" cy="0"/>
                                </a:xfrm>
                              </wpg:grpSpPr>
                              <wps:wsp>
                                <wps:cNvPr id="9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11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1126"/>
                                    <a:ext cx="1973" cy="0"/>
                                    <a:chOff x="6523" y="1126"/>
                                    <a:chExt cx="1973" cy="0"/>
                                  </a:xfrm>
                                </wpg:grpSpPr>
                                <wps:wsp>
                                  <wps:cNvPr id="100" name="Freeform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1126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1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1126"/>
                                      <a:ext cx="29" cy="0"/>
                                      <a:chOff x="8496" y="1126"/>
                                      <a:chExt cx="29" cy="0"/>
                                    </a:xfrm>
                                  </wpg:grpSpPr>
                                  <wps:wsp>
                                    <wps:cNvPr id="102" name="Freeform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1126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3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1126"/>
                                        <a:ext cx="1961" cy="0"/>
                                        <a:chOff x="8525" y="1126"/>
                                        <a:chExt cx="1961" cy="0"/>
                                      </a:xfrm>
                                    </wpg:grpSpPr>
                                    <wps:wsp>
                                      <wps:cNvPr id="104" name="Freeform 5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1126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5" name="Group 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1112"/>
                                          <a:ext cx="0" cy="91"/>
                                          <a:chOff x="10500" y="1112"/>
                                          <a:chExt cx="0" cy="91"/>
                                        </a:xfrm>
                                      </wpg:grpSpPr>
                                      <wps:wsp>
                                        <wps:cNvPr id="106" name="Freeform 5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1112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112 1112"/>
                                              <a:gd name="T1" fmla="*/ 1112 h 91"/>
                                              <a:gd name="T2" fmla="+- 0 1203 1112"/>
                                              <a:gd name="T3" fmla="*/ 1203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7" name="Group 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1126"/>
                                            <a:ext cx="29" cy="0"/>
                                            <a:chOff x="10486" y="1126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08" name="Freeform 5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1126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9" name="Group 4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1501"/>
                                              <a:ext cx="2354" cy="0"/>
                                              <a:chOff x="1786" y="1501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110" name="Freeform 5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1501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1" name="Group 4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1501"/>
                                                <a:ext cx="2261" cy="0"/>
                                                <a:chOff x="4202" y="1501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112" name="Freeform 5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1501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3" name="Group 4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1112"/>
                                                  <a:ext cx="0" cy="1690"/>
                                                  <a:chOff x="1740" y="1112"/>
                                                  <a:chExt cx="0" cy="1690"/>
                                                </a:xfrm>
                                              </wpg:grpSpPr>
                                              <wps:wsp>
                                                <wps:cNvPr id="114" name="Freeform 5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1112"/>
                                                    <a:ext cx="0" cy="169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112 1112"/>
                                                      <a:gd name="T1" fmla="*/ 1112 h 1690"/>
                                                      <a:gd name="T2" fmla="+- 0 2802 1112"/>
                                                      <a:gd name="T3" fmla="*/ 2802 h 169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69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69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99931" id="Group 37" o:spid="_x0000_s1026" style="position:absolute;margin-left:86.25pt;margin-top:54.85pt;width:440.25pt;height:86pt;z-index:-251654656;mso-position-horizontal-relative:page" coordorigin="1725,1097" coordsize="8805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">
                <v:group id="Group 38" o:spid="_x0000_s1027" style="position:absolute;left:1754;top:1126;width:2417;height:0" coordorigin="1754,1126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61" o:spid="_x0000_s1028" style="position:absolute;left:1754;top:1126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IncUA&#10;AADbAAAADwAAAGRycy9kb3ducmV2LnhtbESPQWsCMRSE7wX/Q3iCl6LZ5lDqahQRCuJBqC1Ub4/N&#10;c3d187JN0nX33zeFQo/DzHzDLNe9bURHPtSONTzNMhDEhTM1lxo+3l+nLyBCRDbYOCYNAwVYr0YP&#10;S8yNu/MbdcdYigThkKOGKsY2lzIUFVkMM9cSJ+/ivMWYpC+l8XhPcNtIlWXP0mLNaaHClrYVFbfj&#10;t9Xw2X0delJe7R7P19P+MAyqiLXWk3G/WYCI1Mf/8F97ZzTMF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UidxQAAANsAAAAPAAAAAAAAAAAAAAAAAJgCAABkcnMv&#10;ZG93bnJldi54bWxQSwUGAAAAAAQABAD1AAAAigMAAAAA&#10;" path="m,l2417,e" filled="f" strokecolor="#f0f0f0" strokeweight="1.54pt">
                    <v:path arrowok="t" o:connecttype="custom" o:connectlocs="0,0;2417,0" o:connectangles="0,0"/>
                  </v:shape>
                  <v:group id="Group 39" o:spid="_x0000_s1029" style="position:absolute;left:4171;top:1126;width:29;height:0" coordorigin="4171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Freeform 60" o:spid="_x0000_s1030" style="position:absolute;left:4171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G/MMA&#10;AADbAAAADwAAAGRycy9kb3ducmV2LnhtbESP3YrCMBSE7xd8h3CEvdPUH/ypRhHBZdkLseoDHJpj&#10;W21OShM1+/ZmQdjLYWa+YZbrYGrxoNZVlhUM+gkI4tzqigsF59OuNwPhPLLG2jIp+CUH61XnY4mp&#10;tk/O6HH0hYgQdikqKL1vUildXpJB17cNcfQutjXoo2wLqVt8Rrip5TBJJtJgxXGhxIa2JeW3490o&#10;OMw3gdzk57Svv9w1m4a9HhlS6rMbNgsQnoL/D7/b31rBfAx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EG/MMAAADbAAAADwAAAAAAAAAAAAAAAACYAgAAZHJzL2Rv&#10;d25yZXYueG1sUEsFBgAAAAAEAAQA9QAAAIgDAAAAAA==&#10;" path="m,l29,e" filled="f" strokecolor="#f0f0f0" strokeweight="1.54pt">
                      <v:path arrowok="t" o:connecttype="custom" o:connectlocs="0,0;29,0" o:connectangles="0,0"/>
                    </v:shape>
                    <v:group id="Group 40" o:spid="_x0000_s1031" style="position:absolute;left:4200;top:1126;width:2294;height:0" coordorigin="4200,1126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Freeform 59" o:spid="_x0000_s1032" style="position:absolute;left:4200;top:1126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fmcMA&#10;AADbAAAADwAAAGRycy9kb3ducmV2LnhtbESPQWvCQBSE7wX/w/KEXopu2oqY6CpSKZSCB6Pen9ln&#10;EpJ9G3ZXTf99VxA8DjPzDbNY9aYVV3K+tqzgfZyAIC6srrlUcNh/j2YgfEDW2FomBX/kYbUcvCww&#10;0/bGO7rmoRQRwj5DBVUIXSalLyoy6Me2I47e2TqDIUpXSu3wFuGmlR9JMpUGa44LFXb0VVHR5Bej&#10;wPWfm83J6m16dM2vTt9okjcXpV6H/XoOIlAfnuFH+0crSKd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dfmcMAAADbAAAADwAAAAAAAAAAAAAAAACYAgAAZHJzL2Rv&#10;d25yZXYueG1sUEsFBgAAAAAEAAQA9QAAAIgDAAAAAA==&#10;" path="m,l2294,e" filled="f" strokecolor="#f0f0f0" strokeweight="1.54pt">
                        <v:path arrowok="t" o:connecttype="custom" o:connectlocs="0,0;2294,0" o:connectangles="0,0"/>
                      </v:shape>
                      <v:group id="Group 41" o:spid="_x0000_s1033" style="position:absolute;left:6494;top:1126;width:29;height:0" coordorigin="6494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Freeform 58" o:spid="_x0000_s1034" style="position:absolute;left:6494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M+cAA&#10;AADbAAAADwAAAGRycy9kb3ducmV2LnhtbERP3WrCMBS+F/YO4Qy803QKVbumIgOH7KJo6wMcmrO2&#10;W3NSmkzj2y8Xg11+fP/5PphB3GhyvWUFL8sEBHFjdc+tgmt9XGxBOI+scbBMCh7kYF88zXLMtL3z&#10;hW6Vb0UMYZehgs77MZPSNR0ZdEs7Ekfu004GfYRTK/WE9xhuBrlKklQa7Dk2dDjSW0fNd/VjFJx3&#10;h0Au/ajL4d19XTah1GtDSs2fw+EVhKfg/8V/7pNWsItj45f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wM+c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42" o:spid="_x0000_s1035" style="position:absolute;left:6523;top:1126;width:1973;height:0" coordorigin="6523,1126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shape id="Freeform 57" o:spid="_x0000_s1036" style="position:absolute;left:6523;top:1126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cfcUA&#10;AADcAAAADwAAAGRycy9kb3ducmV2LnhtbESPQUvDQBCF7wX/wzKCt2a3BkTSbksrCHrwYC1Kb0N2&#10;mg3NzsbsNo3/3jkI3mZ4b977ZrWZQqdGGlIb2cKiMKCI6+habiwcPp7nj6BSRnbYRSYLP5Rgs76Z&#10;rbBy8crvNO5zoySEU4UWfM59pXWqPQVMReyJRTvFIWCWdWi0G/Aq4aHT98Y86IAtS4PHnp481ef9&#10;JVjoy6/FJ3bl9670dH57NSe+HEdr726n7RJUpin/m/+uX5zgG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Fx9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43" o:spid="_x0000_s1037" style="position:absolute;left:8496;top:1126;width:29;height:0" coordorigin="8496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<v:shape id="Freeform 56" o:spid="_x0000_s1038" style="position:absolute;left:8496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iE8AA&#10;AADcAAAADwAAAGRycy9kb3ducmV2LnhtbERP24rCMBB9F/yHMIJvmqrgam0qIqzIPsh6+YChGdtq&#10;MylNVrN/v1kQfJvDuU62DqYRD+pcbVnBZJyAIC6srrlUcDl/jhYgnEfW2FgmBb/kYJ33exmm2j75&#10;SI+TL0UMYZeigsr7NpXSFRUZdGPbEkfuajuDPsKulLrDZww3jZwmyVwarDk2VNjStqLifvoxCr6X&#10;m0Bu/nU+NDt3O36Eg54ZUmo4CJsVCE/Bv8Uv917H+ckU/p+JF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uiE8AAAADcAAAADwAAAAAAAAAAAAAAAACYAgAAZHJzL2Rvd25y&#10;ZXYueG1sUEsFBgAAAAAEAAQA9QAAAIU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44" o:spid="_x0000_s1039" style="position:absolute;left:8525;top:1126;width:1961;height:0" coordorigin="8525,1126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<v:shape id="Freeform 55" o:spid="_x0000_s1040" style="position:absolute;left:8525;top:1126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EqcMA&#10;AADcAAAADwAAAGRycy9kb3ducmV2LnhtbERPS2vCQBC+F/oflil4qxuLFIluggZaPJTW+gCPY3ZM&#10;gtnZNLuatL/eFQre5uN7ziztTS0u1LrKsoLRMAJBnFtdcaFgu3l7noBwHlljbZkU/JKDNHl8mGGs&#10;bcffdFn7QoQQdjEqKL1vYildXpJBN7QNceCOtjXoA2wLqVvsQrip5UsUvUqDFYeGEhvKSspP67NR&#10;8PV36FY/75azPXtJO/3xuchypQZP/XwKwlPv7+J/91KH+dEYbs+EC2R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dEqcMAAADcAAAADwAAAAAAAAAAAAAAAACYAgAAZHJzL2Rv&#10;d25yZXYueG1sUEsFBgAAAAAEAAQA9QAAAIgDAAAAAA==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45" o:spid="_x0000_s1041" style="position:absolute;left:10500;top:1112;width:0;height:91" coordorigin="10500,1112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<v:shape id="Freeform 54" o:spid="_x0000_s1042" style="position:absolute;left:10500;top:1112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d2cEA&#10;AADcAAAADwAAAGRycy9kb3ducmV2LnhtbERPTYvCMBC9L/gfwgje1lQPslSjiCB4EWt3EXobmjEt&#10;NpPSRNv+e7OwsLd5vM/Z7AbbiBd1vnasYDFPQBCXTtdsFPx8Hz+/QPiArLFxTApG8rDbTj42mGrX&#10;85VeeTAihrBPUUEVQptK6cuKLPq5a4kjd3edxRBhZ6TusI/htpHLJFlJizXHhgpbOlRUPvKnVVBc&#10;zuOjNTez3GfFc8yL7NLfMqVm02G/BhFoCP/iP/dJx/nJCn6fiR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r3dnBAAAA3AAAAA8AAAAAAAAAAAAAAAAAmAIAAGRycy9kb3du&#10;cmV2LnhtbFBLBQYAAAAABAAEAPUAAACGAwAAAAA=&#10;" path="m,l,91e" filled="f" strokecolor="#a1a1a1" strokeweight="1.54pt">
                                  <v:path arrowok="t" o:connecttype="custom" o:connectlocs="0,1112;0,1203" o:connectangles="0,0"/>
                                </v:shape>
                                <v:group id="Group 46" o:spid="_x0000_s1043" style="position:absolute;left:10486;top:1126;width:29;height:0" coordorigin="10486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<v:shape id="Freeform 53" o:spid="_x0000_s1044" style="position:absolute;left:10486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V+cQA&#10;AADcAAAADwAAAGRycy9kb3ducmV2LnhtbESP3WrCQBCF7wXfYRmhd7qxBX9SVxGhUrwQoz7AkJ0m&#10;abOzIbvq9u2di0LvZjhnzvlmtUmuVXfqQ+PZwHSSgSIuvW24MnC9fIwXoEJEtth6JgO/FGCzHg5W&#10;mFv/4ILu51gpCeGQo4E6xi7XOpQ1OQwT3xGL9uV7h1HWvtK2x4eEu1a/ZtlMO2xYGmrsaFdT+XO+&#10;OQOn5TZRmB0ux3Yfvot5Oto3R8a8jNL2HVSkFP/Nf9efVvAzoZV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zlfn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47" o:spid="_x0000_s1045" style="position:absolute;left:1786;top:1501;width:2354;height:0" coordorigin="1786,1501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<v:shape id="Freeform 52" o:spid="_x0000_s1046" style="position:absolute;left:1786;top:1501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02cUA&#10;AADcAAAADwAAAGRycy9kb3ducmV2LnhtbESPT2vCQBDF74LfYZmCN93Yg5TUVYpF8FCKf4peh+w0&#10;G5KdjdmtRj+9cyh4m+G9ee8382XvG3WhLlaBDUwnGSjiItiKSwM/h/X4DVRMyBabwGTgRhGWi+Fg&#10;jrkNV97RZZ9KJSEcczTgUmpzrWPhyGOchJZYtN/QeUyydqW2HV4l3Df6Nctm2mPF0uCwpZWjot7/&#10;eQPfdnX8wmJ2Pp36unbb3X179J/GjF76j3dQifr0NP9fb6zgTwVf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TTZxQAAANwAAAAPAAAAAAAAAAAAAAAAAJgCAABkcnMv&#10;ZG93bnJldi54bWxQSwUGAAAAAAQABAD1AAAAigMAAAAA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48" o:spid="_x0000_s1047" style="position:absolute;left:4202;top:1501;width:2261;height:0" coordorigin="4202,1501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<v:shape id="Freeform 51" o:spid="_x0000_s1048" style="position:absolute;left:4202;top:1501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Bxa8QA&#10;AADcAAAADwAAAGRycy9kb3ducmV2LnhtbERPS2vCQBC+C/6HZYRepG70YEvqRkSw9NBSmii9DtnJ&#10;A7OzcXej6b/vFgre5uN7zmY7mk5cyfnWsoLlIgFBXFrdcq3gWBwen0H4gKyxs0wKfsjDNptONphq&#10;e+MvuuahFjGEfYoKmhD6VEpfNmTQL2xPHLnKOoMhQldL7fAWw00nV0mylgZbjg0N9rRvqDzng1Fw&#10;mRe5O43Hz4P9frXvH09DtT4NSj3Mxt0LiEBjuIv/3W86zl+u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AcWvEAAAA3AAAAA8AAAAAAAAAAAAAAAAAmAIAAGRycy9k&#10;b3ducmV2LnhtbFBLBQYAAAAABAAEAPUAAACJAwAAAAA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49" o:spid="_x0000_s1049" style="position:absolute;left:1740;top:1112;width:0;height:1690" coordorigin="1740,1112" coordsize="0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          <v:shape id="Freeform 50" o:spid="_x0000_s1050" style="position:absolute;left:1740;top:1112;width:0;height:1690;visibility:visible;mso-wrap-style:square;v-text-anchor:top" coordsize="0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3rd8EA&#10;AADcAAAADwAAAGRycy9kb3ducmV2LnhtbERPy6rCMBDdX/AfwgjurqkPRKpRRFEEN+oVwd3QjG21&#10;mdQmav17Iwh3N4fznPG0NoV4UOVyywo67QgEcWJ1zqmCw9/ydwjCeWSNhWVS8CIH00njZ4yxtk/e&#10;0WPvUxFC2MWoIPO+jKV0SUYGXduWxIE728qgD7BKpa7wGcJNIbtRNJAGcw4NGZY0zyi57u9GwUnL&#10;8+VSrCTdbttNvTiWveXhpFSrWc9GIDzV/l/8da91mN/pw+eZcIG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63fBAAAA3AAAAA8AAAAAAAAAAAAAAAAAmAIAAGRycy9kb3du&#10;cmV2LnhtbFBLBQYAAAAABAAEAPUAAACGAwAAAAA=&#10;" path="m,l,1690e" filled="f" strokecolor="#f0f0f0" strokeweight="1.54pt">
                                          <v:path arrowok="t" o:connecttype="custom" o:connectlocs="0,1112;0,2802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F75CC2"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948055</wp:posOffset>
                </wp:positionV>
                <wp:extent cx="2505075" cy="10160"/>
                <wp:effectExtent l="4445" t="635" r="5080" b="8255"/>
                <wp:wrapNone/>
                <wp:docPr id="8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1493"/>
                          <a:chExt cx="3945" cy="16"/>
                        </a:xfrm>
                      </wpg:grpSpPr>
                      <wpg:grpSp>
                        <wpg:cNvPr id="86" name="Group 33"/>
                        <wpg:cNvGrpSpPr>
                          <a:grpSpLocks/>
                        </wpg:cNvGrpSpPr>
                        <wpg:grpSpPr bwMode="auto">
                          <a:xfrm>
                            <a:off x="6526" y="1501"/>
                            <a:ext cx="1939" cy="0"/>
                            <a:chOff x="6526" y="1501"/>
                            <a:chExt cx="1939" cy="0"/>
                          </a:xfrm>
                        </wpg:grpSpPr>
                        <wps:wsp>
                          <wps:cNvPr id="87" name="Freeform 36"/>
                          <wps:cNvSpPr>
                            <a:spLocks/>
                          </wps:cNvSpPr>
                          <wps:spPr bwMode="auto">
                            <a:xfrm>
                              <a:off x="6526" y="1501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527" y="1501"/>
                              <a:ext cx="1927" cy="0"/>
                              <a:chOff x="8527" y="1501"/>
                              <a:chExt cx="1927" cy="0"/>
                            </a:xfrm>
                          </wpg:grpSpPr>
                          <wps:wsp>
                            <wps:cNvPr id="89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8527" y="1501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260E7" id="Group 32" o:spid="_x0000_s1026" style="position:absolute;margin-left:325.85pt;margin-top:74.65pt;width:197.25pt;height:.8pt;z-index:-251653632;mso-position-horizontal-relative:page" coordorigin="6517,1493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">
                <v:group id="Group 33" o:spid="_x0000_s1027" style="position:absolute;left:6526;top:1501;width:1939;height:0" coordorigin="6526,1501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36" o:spid="_x0000_s1028" style="position:absolute;left:6526;top:1501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fBsMA&#10;AADbAAAADwAAAGRycy9kb3ducmV2LnhtbESPQWsCMRSE7wX/Q3hCbzWrrFW3RhGxUE/iWqjHx+Y1&#10;Wdy8LJuo239vCoUeh5n5hlmue9eIG3Wh9qxgPMpAEFde12wUfJ7eX+YgQkTW2HgmBT8UYL0aPC2x&#10;0P7OR7qV0YgE4VCgAhtjW0gZKksOw8i3xMn79p3DmGRnpO7wnuCukZMse5UOa04LFlvaWqou5dUp&#10;8NPD3uTmsNvneVstcGK/zqVV6nnYb95AROrjf/iv/aEVzGfw+yX9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VfBsMAAADbAAAADwAAAAAAAAAAAAAAAACYAgAAZHJzL2Rv&#10;d25yZXYueG1sUEsFBgAAAAAEAAQA9QAAAIgDAAAAAA==&#10;" path="m,l1939,e" filled="f" strokecolor="#a1a1a1" strokeweight=".82pt">
                    <v:path arrowok="t" o:connecttype="custom" o:connectlocs="0,0;1939,0" o:connectangles="0,0"/>
                  </v:shape>
                  <v:group id="Group 34" o:spid="_x0000_s1029" style="position:absolute;left:8527;top:1501;width:1927;height:0" coordorigin="8527,1501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Freeform 35" o:spid="_x0000_s1030" style="position:absolute;left:8527;top:1501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eNcQA&#10;AADbAAAADwAAAGRycy9kb3ducmV2LnhtbESPzW7CMBCE75V4B2uRuFTFgQMNKQZBUStQToQ+wDbe&#10;/Ih4HcVuCG+PkSpxHM3MN5rVZjCN6KlztWUFs2kEgji3uuZSwc/56y0G4TyyxsYyKbiRg8169LLC&#10;RNsrn6jPfCkChF2CCirv20RKl1dk0E1tSxy8wnYGfZBdKXWH1wA3jZxH0UIarDksVNjSZ0X5Jfsz&#10;Ctr09zUrTsf3fXpz+3oX90f/XSg1GQ/bDxCeBv8M/7cPWkG8hMeX8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3jXEAAAA2wAAAA8AAAAAAAAAAAAAAAAAmAIAAGRycy9k&#10;b3ducmV2LnhtbFBLBQYAAAAABAAEAPUAAACJAwAAAAA=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:rsidR="003D7AE0" w:rsidRDefault="003D7AE0">
      <w:pPr>
        <w:spacing w:before="4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29"/>
            </w:pPr>
            <w:r>
              <w:t>Id_Note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Uniqueid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</w:tr>
      <w:tr w:rsidR="003D7AE0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6147F6">
            <w:pPr>
              <w:spacing w:before="54"/>
              <w:ind w:left="29"/>
            </w:pPr>
            <w:r>
              <w:rPr>
                <w:spacing w:val="1"/>
              </w:rPr>
              <w:t>Id_</w:t>
            </w:r>
            <w:r w:rsidR="00D65B49">
              <w:rPr>
                <w:spacing w:val="1"/>
              </w:rPr>
              <w:t>user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uniqueid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Yes</w:t>
            </w:r>
          </w:p>
        </w:tc>
      </w:tr>
    </w:tbl>
    <w:p w:rsidR="003D7AE0" w:rsidRDefault="003D7AE0">
      <w:pPr>
        <w:spacing w:before="17" w:line="200" w:lineRule="exact"/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 w:rsidP="006147F6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8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Reminder</w:t>
      </w:r>
    </w:p>
    <w:p w:rsidR="00D65B49" w:rsidRDefault="00F75CC2" w:rsidP="00D65B49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5080" r="0" b="3175"/>
                <wp:wrapNone/>
                <wp:docPr id="60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61" name="Group 37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62" name="Freeform 38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64" name="Freeform 38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5" name="Group 3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66" name="Freeform 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" name="Group 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68" name="Freeform 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9" name="Group 3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70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1" name="Group 3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72" name="Freeform 3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3" name="Group 39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74" name="Freeform 39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5" name="Group 3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76" name="Freeform 39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7" name="Group 39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78" name="Freeform 39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9" name="Group 39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80" name="Freeform 39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81" name="Group 3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82" name="Freeform 40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3" name="Group 4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84" name="Freeform 4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7E5EC" id="Group 378" o:spid="_x0000_s1026" style="position:absolute;margin-left:86.25pt;margin-top:26.9pt;width:440.25pt;height:198.1pt;z-index:-251650560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">
                <v:group id="Group 37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38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jGsMA&#10;AADbAAAADwAAAGRycy9kb3ducmV2LnhtbESPQYvCMBSE78L+h/AWvGnaHop0G0V0F/SwB1v34O3R&#10;PNti81KaqPXfbwTB4zAz3zD5ajSduNHgWssK4nkEgriyuuVawbH8mS1AOI+ssbNMCh7kYLX8mOSY&#10;aXvnA90KX4sAYZehgsb7PpPSVQ0ZdHPbEwfvbAeDPsihlnrAe4CbTiZRlEqDLYeFBnvaNFRdiqtR&#10;0B7ib4yS/dk8it/4r0y3G3kqlZp+jusvEJ5G/w6/2jutIE3g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jGsMAAADbAAAADwAAAAAAAAAAAAAAAACYAgAAZHJzL2Rv&#10;d25yZXYueG1sUEsFBgAAAAAEAAQA9QAAAIgDAAAAAA==&#10;" path="m,l2420,e" filled="f" strokecolor="#f0f0f0" strokeweight="1.54pt">
                    <v:path arrowok="t" o:connecttype="custom" o:connectlocs="0,0;2420,0" o:connectangles="0,0"/>
                  </v:shape>
                  <v:group id="Group 38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Freeform 38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228IA&#10;AADbAAAADwAAAGRycy9kb3ducmV2LnhtbESP3YrCMBSE7wXfIRxh7zT1h6rVKLLgsuyF+PcAh+bY&#10;VpuT0mQ1+/ZmQfBymJlvmOU6mFrcqXWVZQXDQQKCOLe64kLB+bTtz0A4j6yxtkwK/sjBetXtLDHT&#10;9sEHuh99ISKEXYYKSu+bTEqXl2TQDWxDHL2LbQ36KNtC6hYfEW5qOUqSVBqsOC6U2NBnSfnt+GsU&#10;7OebQC79Oe3qL3c9TMNOjw0p9dELmwUIT8G/w6/2t1aQTuD/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HbbwgAAANs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38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 id="Freeform 38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JT8QA&#10;AADbAAAADwAAAGRycy9kb3ducmV2LnhtbESPwW7CMBBE70j8g7VI3MChggilGFRVbYEDB6AfsIq3&#10;SVp7HWI3BL4eIyFxHM3MG81i1VkjWmp85VjBZJyAIM6drrhQ8H38HM1B+ICs0TgmBRfysFr2ewvM&#10;tDvzntpDKESEsM9QQRlCnUnp85Is+rGriaP34xqLIcqmkLrBc4RbI1+SJJUWK44LJdb0XlL+d/i3&#10;CtYzuztdjLx+tKctX2fGfP1OJ0oNB93bK4hAXXiGH+2NVpC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jCU/EAAAA2wAAAA8AAAAAAAAAAAAAAAAAmAIAAGRycy9k&#10;b3ducmV2LnhtbFBLBQYAAAAABAAEAPUAAACJAwAAAAA=&#10;" path="m,l2290,e" filled="f" strokecolor="#f0f0f0" strokeweight="1.54pt">
                        <v:path arrowok="t" o:connecttype="custom" o:connectlocs="0,0;2290,0" o:connectangles="0,0"/>
                      </v:shape>
                      <v:group id="Group 38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shape id="Freeform 38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83sAA&#10;AADbAAAADwAAAGRycy9kb3ducmV2LnhtbERP3WrCMBS+F/YO4Qy803QK1VWjyEAZXoite4BDc2y7&#10;NSeliW329uZisMuP73+7D6YVA/WusazgbZ6AIC6tbrhS8HU7ztYgnEfW2FomBb/kYL97mWwx03bk&#10;nIbCVyKGsMtQQe19l0npypoMurntiCN3t71BH2FfSd3jGMNNKxdJkkqDDceGGjv6qKn8KR5GwfX9&#10;EMil59ulPbnvfBUuemlIqelrOGxAeAr+X/zn/tQK0jg2fok/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l83s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38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shape id="Freeform 38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vbMAA&#10;AADbAAAADwAAAGRycy9kb3ducmV2LnhtbERPzYrCMBC+C/sOYRa8aeqCWqtRZEHQXUGsPsDQTNtg&#10;MylN1Pr2m8OCx4/vf7XpbSMe1HnjWMFknIAgLpw2XCm4XnajFIQPyBobx6TgRR4264/BCjPtnnym&#10;Rx4qEUPYZ6igDqHNpPRFTRb92LXEkStdZzFE2FVSd/iM4baRX0kykxYNx4YaW/quqbjld6ug3M72&#10;9mTS6e9h9zLFT37kRXlUavjZb5cgAvXhLf5377WCe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gvbMAAAADbAAAADwAAAAAAAAAAAAAAAACYAgAAZHJzL2Rvd25y&#10;ZXYueG1sUEsFBgAAAAAEAAQA9QAAAIUDAAAAAA=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38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<v:shape id="Freeform 39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d6cIA&#10;AADbAAAADwAAAGRycy9kb3ducmV2LnhtbESP0YrCMBRE3xf8h3CFfdumuqBrNYoILuKDqN0PuDTX&#10;ttrclCar8e+NIPg4zMwZZrYIphFX6lxtWcEgSUEQF1bXXCr4y9dfPyCcR9bYWCYFd3KwmPc+Zphp&#10;e+MDXY++FBHCLkMFlfdtJqUrKjLoEtsSR+9kO4M+yq6UusNbhJtGDtN0JA3WHBcqbGlVUXE5/hsF&#10;+8kykBtt813z686Hcdjpb0NKffbDcgrCU/Dv8Ku90QrGQ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N3pwgAAANs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39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<v:shape id="Freeform 39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pb8QA&#10;AADbAAAADwAAAGRycy9kb3ducmV2LnhtbESP0WrCQBRE3wv+w3KFvtWNpWqMriIFwVahGP2AS/Ym&#10;WczeDdmtxr93C0Ifh5k5wyzXvW3ElTpvHCsYjxIQxIXThisF59P2LQXhA7LGxjEpuJOH9WrwssRM&#10;uxsf6ZqHSkQI+wwV1CG0mZS+qMmiH7mWOHql6yyGKLtK6g5vEW4b+Z4kU2nRcFyosaXPmopL/msV&#10;lJvpzv6YdLL/2t5N8Z0feF4elHod9psFiEB9+A8/2zutYPYBf1/i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KW/EAAAA2wAAAA8AAAAAAAAAAAAAAAAAmAIAAGRycy9k&#10;b3ducmV2LnhtbFBLBQYAAAAABAAEAPUAAACJ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39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<v:shape id="Freeform 39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wn8QA&#10;AADbAAAADwAAAGRycy9kb3ducmV2LnhtbESPQWvCQBSE70L/w/IK3nSjByvRVUQo9CKmUYTcHtnn&#10;Jph9G7KrSf59t1DocZiZb5jtfrCNeFHna8cKFvMEBHHpdM1GwfXyOVuD8AFZY+OYFIzkYb97m2wx&#10;1a7nb3rlwYgIYZ+igiqENpXSlxVZ9HPXEkfv7jqLIcrOSN1hH+G2kcskWUmLNceFCls6VlQ+8qdV&#10;UJxP46M1N7M8ZMVzzIvs3N8ypabvw2EDItAQ/sN/7S+t4GMF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6cJ/EAAAA2wAAAA8AAAAAAAAAAAAAAAAAmAIAAGRycy9k&#10;b3ducmV2LnhtbFBLBQYAAAAABAAEAPUAAACJ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39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<v:shape id="Freeform 39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qA8EA&#10;AADbAAAADwAAAGRycy9kb3ducmV2LnhtbERP3WrCMBS+F/YO4Qy803QbtLOaFhlsyC7KqnuAQ3Ns&#10;65qT0mQ2vr25GOzy4/vflcEM4kqT6y0reFonIIgbq3tuFXyf3levIJxH1jhYJgU3clAWD4sd5trO&#10;XNP16FsRQ9jlqKDzfsyldE1HBt3ajsSRO9vJoI9waqWecI7hZpDPSZJKgz3Hhg5Heuuo+Tn+GgVf&#10;m30gl36equHDXeosVPrFkFLLx7DfgvAU/L/4z33QCrI4Nn6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A6gPBAAAA2wAAAA8AAAAAAAAAAAAAAAAAmAIAAGRycy9kb3du&#10;cmV2LnhtbFBLBQYAAAAABAAEAPUAAACG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39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<v:shape id="Freeform 39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rcIA&#10;AADbAAAADwAAAGRycy9kb3ducmV2LnhtbERPz2vCMBS+C/sfwht4KTO1A1c6o0zBTcXD1m33R/PW&#10;FpuXkkTt/ntzEDx+fL/ny8F04kzOt5YVTCcpCOLK6pZrBT/fm6cchA/IGjvLpOCfPCwXD6M5Ftpe&#10;+IvOZahFDGFfoIImhL6Q0lcNGfQT2xNH7s86gyFCV0vt8BLDTSezNJ1Jgy3HhgZ7WjdUHcuTUZD8&#10;Hl7c/rlMk8/k/cPIXXZc7TKlxo/D2yuIQEO4i2/urVaQx/XxS/w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O+twgAAANsAAAAPAAAAAAAAAAAAAAAAAJgCAABkcnMvZG93&#10;bnJldi54bWxQSwUGAAAAAAQABAD1AAAAhwMAAAAA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39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<v:shape id="Freeform 40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3DGsQA&#10;AADbAAAADwAAAGRycy9kb3ducmV2LnhtbESP3WoCMRSE74W+QzhC7zSrQtXVKKWglArF+oO3h81x&#10;dzE52W7iur69EQq9HGbmG2a+bK0RDdW+dKxg0E9AEGdOl5wrOOxXvQkIH5A1Gsek4E4elouXzhxT&#10;7W78Q80u5CJC2KeooAihSqX0WUEWfd9VxNE7u9piiLLOpa7xFuHWyGGSvEmLJceFAiv6KCi77K5W&#10;wfG7MePpZuSIvk7r9Xhrrr+jlVKv3fZ9BiJQG/7Df+1PrWAyhO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wxrEAAAA2wAAAA8AAAAAAAAAAAAAAAAAmAIAAGRycy9k&#10;b3ducmV2LnhtbFBLBQYAAAAABAAEAPUAAACJAwAAAAA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40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<v:shape id="Freeform 40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qM8UA&#10;AADbAAAADwAAAGRycy9kb3ducmV2LnhtbESPT2sCMRTE70K/Q3iFXqRmFSnL1ij+wdKDl6rt+bF5&#10;3V27eYlJuq7f3hQKHoeZ+Q0zW/SmFR350FhWMB5lIIhLqxuuFBwP2+ccRIjIGlvLpOBKARbzh8EM&#10;C20v/EHdPlYiQTgUqKCO0RVShrImg2FkHXHyvq03GJP0ldQeLwluWjnJshdpsOG0UKOjdU3lz/7X&#10;KHDduhwu3afv3k6r3df4dN6E/KzU02O/fAURqY/38H/7XSvIp/D3Jf0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1CozxQAAANsAAAAPAAAAAAAAAAAAAAAAAJgCAABkcnMv&#10;ZG93bnJldi54bWxQSwUGAAAAAAQABAD1AAAAigMAAAAA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8890" r="4445" b="9525"/>
                <wp:wrapNone/>
                <wp:docPr id="55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56" name="Group 40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57" name="Freeform 40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59" name="Freeform 40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53E13" id="Group 403" o:spid="_x0000_s1026" style="position:absolute;margin-left:325.75pt;margin-top:46.7pt;width:197.4pt;height:.8pt;z-index:-251649536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">
                <v:group id="Group 40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0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CxcQA&#10;AADbAAAADwAAAGRycy9kb3ducmV2LnhtbESPQYvCMBSE74L/ITzBm6a7qF2qURah4EEWrHrY26N5&#10;tnWbl9JErfvrjSB4HGbmG2ax6kwtrtS6yrKCj3EEgji3uuJCwWGfjr5AOI+ssbZMCu7kYLXs9xaY&#10;aHvjHV0zX4gAYZeggtL7JpHS5SUZdGPbEAfvZFuDPsi2kLrFW4CbWn5G0UwarDgslNjQuqT8L7sY&#10;BdufAmfn6jhJp//ZLj1t7vo3Xis1HHTfcxCeOv8Ov9obrWAaw/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MAsXEAAAA2w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40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Freeform 40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zLMQA&#10;AADbAAAADwAAAGRycy9kb3ducmV2LnhtbESPT4vCMBTE7wv7HcITvK2p4t9qlEUoeFgEqx68PZpn&#10;W21eShO17qc3Cwseh5n5DbNYtaYSd2pcaVlBvxeBIM6sLjlXcNgnX1MQziNrrCyTgic5WC0/PxYY&#10;a/vgHd1Tn4sAYRejgsL7OpbSZQUZdD1bEwfvbBuDPsgml7rBR4CbSg6iaCwNlhwWCqxpXVB2TW9G&#10;wc82x/GlPA6T0W+6S86bpz5N1kp1O+33HISn1r/D/+2NVjCawd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fMyzEAAAA2wAAAA8AAAAAAAAAAAAAAAAAmAIAAGRycy9k&#10;b3ducmV2LnhtbFBLBQYAAAAABAAEAPUAAACJAwAAAAA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Sadrzi podatke o podsetnicima.</w:t>
      </w:r>
    </w:p>
    <w:p w:rsidR="00D65B49" w:rsidRDefault="00D65B49" w:rsidP="00D65B49">
      <w:pPr>
        <w:spacing w:line="260" w:lineRule="exact"/>
        <w:ind w:left="160"/>
        <w:rPr>
          <w:sz w:val="24"/>
          <w:szCs w:val="24"/>
        </w:rPr>
      </w:pPr>
    </w:p>
    <w:p w:rsidR="00D65B49" w:rsidRDefault="00D65B49" w:rsidP="00D65B49">
      <w:pPr>
        <w:spacing w:before="1" w:line="180" w:lineRule="exact"/>
        <w:rPr>
          <w:sz w:val="18"/>
          <w:szCs w:val="18"/>
        </w:rPr>
      </w:pPr>
    </w:p>
    <w:p w:rsidR="00D65B49" w:rsidRDefault="00D65B49" w:rsidP="00D65B49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D65B49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D65B49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id_</w:t>
            </w:r>
            <w:r>
              <w:rPr>
                <w:spacing w:val="-1"/>
                <w:u w:val="single"/>
              </w:rPr>
              <w:t>User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D65B49" w:rsidP="00D65B49">
            <w:pPr>
              <w:spacing w:before="66"/>
              <w:ind w:left="37"/>
            </w:pPr>
            <w:r>
              <w:t>yes</w:t>
            </w:r>
          </w:p>
        </w:tc>
      </w:tr>
      <w:tr w:rsidR="00D65B49" w:rsidTr="00D65B49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52"/>
              <w:ind w:left="29"/>
            </w:pPr>
            <w:r>
              <w:rPr>
                <w:spacing w:val="-1"/>
              </w:rPr>
              <w:t>Id_Note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D65B49" w:rsidP="00D65B49">
            <w:pPr>
              <w:spacing w:before="52"/>
              <w:ind w:left="37"/>
            </w:pPr>
            <w:r>
              <w:t>yes</w:t>
            </w:r>
          </w:p>
        </w:tc>
      </w:tr>
      <w:tr w:rsidR="00D65B49" w:rsidTr="00D65B49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54"/>
              <w:ind w:left="29"/>
            </w:pPr>
            <w:r>
              <w:t>datetime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4"/>
              <w:ind w:left="37"/>
            </w:pPr>
            <w:r>
              <w:rPr>
                <w:spacing w:val="1"/>
              </w:rPr>
              <w:t>datetime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D65B49" w:rsidP="00D65B49">
            <w:pPr>
              <w:spacing w:before="54"/>
              <w:ind w:left="37"/>
            </w:pPr>
            <w:r>
              <w:t>no</w:t>
            </w:r>
          </w:p>
        </w:tc>
      </w:tr>
    </w:tbl>
    <w:p w:rsidR="00D65B49" w:rsidRDefault="00D65B49" w:rsidP="00D65B49">
      <w:pPr>
        <w:spacing w:before="17" w:line="200" w:lineRule="exact"/>
      </w:pPr>
    </w:p>
    <w:p w:rsidR="00D65B49" w:rsidRDefault="00D65B49" w:rsidP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 w:rsidP="00D65B49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9   </w:t>
      </w:r>
      <w:r>
        <w:rPr>
          <w:b/>
          <w:spacing w:val="18"/>
          <w:sz w:val="28"/>
          <w:szCs w:val="28"/>
        </w:rPr>
        <w:t xml:space="preserve"> FAVOURITE</w:t>
      </w:r>
    </w:p>
    <w:p w:rsidR="00D65B49" w:rsidRDefault="00F75CC2" w:rsidP="00D65B49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3175" r="0" b="5080"/>
                <wp:wrapNone/>
                <wp:docPr id="30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31" name="Group 40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32" name="Freeform 41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34" name="Freeform 41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" name="Group 4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36" name="Freeform 4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38" name="Freeform 4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9" name="Group 4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40" name="Freeform 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1" name="Group 4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42" name="Freeform 4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3" name="Group 4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44" name="Freeform 42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5" name="Group 4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46" name="Freeform 4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7" name="Group 4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48" name="Freeform 4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9" name="Group 4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50" name="Freeform 42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1" name="Group 4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52" name="Freeform 43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3" name="Group 43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54" name="Freeform 43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AC82" id="Group 408" o:spid="_x0000_s1026" style="position:absolute;margin-left:86.25pt;margin-top:26.9pt;width:440.25pt;height:198.1pt;z-index:-251648512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">
                <v:group id="Group 40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41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MB8MA&#10;AADbAAAADwAAAGRycy9kb3ducmV2LnhtbESPQYvCMBSE7wv+h/AEb2vaCiLVKKIu6GEPtnrw9mie&#10;bbF5KU1W67/fCILHYWa+YRar3jTiTp2rLSuIxxEI4sLqmksFp/znewbCeWSNjWVS8CQHq+Xga4Gp&#10;tg8+0j3zpQgQdikqqLxvUyldUZFBN7YtcfCutjPog+xKqTt8BLhpZBJFU2mw5rBQYUubiopb9mcU&#10;1Md4h1FyuJpn9huf8+l2Iy+5UqNhv56D8NT7T/jd3msFkwR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GMB8MAAADbAAAADwAAAAAAAAAAAAAAAACYAgAAZHJzL2Rv&#10;d25yZXYueG1sUEsFBgAAAAAEAAQA9QAAAIgDAAAAAA==&#10;" path="m,l2420,e" filled="f" strokecolor="#f0f0f0" strokeweight="1.54pt">
                    <v:path arrowok="t" o:connecttype="custom" o:connectlocs="0,0;2420,0" o:connectangles="0,0"/>
                  </v:shape>
                  <v:group id="Group 41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reeform 41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ZxsIA&#10;AADbAAAADwAAAGRycy9kb3ducmV2LnhtbESP0YrCMBRE3wX/IVzBN01dF127RpEFRXwQq/sBl+ba&#10;dm1uShM1/v1GEHwcZuYMM18GU4sbta6yrGA0TEAQ51ZXXCj4Pa0HXyCcR9ZYWyYFD3KwXHQ7c0y1&#10;vXNGt6MvRISwS1FB6X2TSunykgy6oW2Io3e2rUEfZVtI3eI9wk0tP5JkIg1WHBdKbOinpPxyvBoF&#10;h9kqkJvsTvt64/6yadjrsSGl+r2w+gbhKfh3+NXeagXjT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J1nGwgAAANs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41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Freeform 41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mUsUA&#10;AADbAAAADwAAAGRycy9kb3ducmV2LnhtbESPzW7CMBCE75X6DtZW4lYcaEEoxEFVRaE99MDPA6zi&#10;JUlrr0NsQuDpMVKlHkcz840mW/TWiI5aXztWMBomIIgLp2suFex3H88zED4gazSOScGFPCzyx4cM&#10;U+3OvKFuG0oRIexTVFCF0KRS+qIii37oGuLoHVxrMUTZllK3eI5wa+Q4SabSYs1xocKG3isqfrcn&#10;q2A9sd/Hi5HXZXf84uvEmNXP60ipwVP/NgcRqA//4b/2p1bwMoX7l/gD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CZSxQAAANsAAAAPAAAAAAAAAAAAAAAAAJgCAABkcnMv&#10;ZG93bnJldi54bWxQSwUGAAAAAAQABAD1AAAAigMAAAAA&#10;" path="m,l2290,e" filled="f" strokecolor="#f0f0f0" strokeweight="1.54pt">
                        <v:path arrowok="t" o:connecttype="custom" o:connectlocs="0,0;2290,0" o:connectangles="0,0"/>
                      </v:shape>
                      <v:group id="Group 41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Freeform 41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Tw8AA&#10;AADbAAAADwAAAGRycy9kb3ducmV2LnhtbERP3WrCMBS+H/gO4Qi7m6kK3aymRYSNsYsydQ9waI5t&#10;tTkpTdZmb79cCF5+fP+7IphOjDS41rKC5SIBQVxZ3XKt4Of8/vIGwnlkjZ1lUvBHDop89rTDTNuJ&#10;jzSefC1iCLsMFTTe95mUrmrIoFvYnjhyFzsY9BEOtdQDTjHcdHKVJKk02HJsaLCnQ0PV7fRrFHxv&#10;9oFc+nUuuw93Pb6GUq8NKfU8D/stCE/BP8R396dWsI5j4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pTw8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41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 id="Freeform 41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l0cAA&#10;AADbAAAADwAAAGRycy9kb3ducmV2LnhtbERPzYrCMBC+C/sOYRa8aeqiUqtRZEHQXUGsPsDQTNtg&#10;MylN1Pr2m4Owx4/vf7XpbSMe1HnjWMFknIAgLpw2XCm4XnajFIQPyBobx6TgRR4264/BCjPtnnym&#10;Rx4qEUPYZ6igDqHNpPRFTRb92LXEkStdZzFE2FVSd/iM4baRX0kylxYNx4YaW/quqbjld6ug3M73&#10;9mTS2e9h9zLFT37kRXlUavjZb5cgAvXhX/x277WCa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Tl0cAAAADbAAAADwAAAAAAAAAAAAAAAACYAgAAZHJzL2Rvd25y&#10;ZXYueG1sUEsFBgAAAAAEAAQA9QAAAIUDAAAAAA=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41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shape id="Freeform 42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XVMIA&#10;AADbAAAADwAAAGRycy9kb3ducmV2LnhtbESP3YrCMBSE7xd8h3AE7zRdXfypRhFBES/Evwc4NMe2&#10;bnNSmqjx7TeCsJfDzHzDzBbBVOJBjSstK/juJSCIM6tLzhVczuvuGITzyBory6TgRQ4W89bXDFNt&#10;n3ykx8nnIkLYpaig8L5OpXRZQQZdz9bE0bvaxqCPssmlbvAZ4aaS/SQZSoMlx4UCa1oVlP2e7kbB&#10;YbIM5Ia7877auNtxFPZ6YEipTjsspyA8Bf8f/rS3WsFPH95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BdUwgAAANs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42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<v:shape id="Freeform 42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/j0sIA&#10;AADbAAAADwAAAGRycy9kb3ducmV2LnhtbESP0YrCMBRE3xf8h3AF39ZUcUWrUUQQdBWWrX7Apblt&#10;g81NaaLWvzfCwj4OM3OGWa47W4s7td44VjAaJiCIc6cNlwou593nDIQPyBprx6TgSR7Wq97HElPt&#10;HvxL9yyUIkLYp6igCqFJpfR5RRb90DXE0StcazFE2ZZSt/iIcFvLcZJMpUXDcaHChrYV5dfsZhUU&#10;m+ne/pjZ1/Gwe5r8OzvxvDgpNeh3mwWIQF34D/+191rBZAL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+PSwgAAANsAAAAPAAAAAAAAAAAAAAAAAJgCAABkcnMvZG93&#10;bnJldi54bWxQSwUGAAAAAAQABAD1AAAAhwMAAAAA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42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<v:shape id="Freeform 42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6IsQA&#10;AADbAAAADwAAAGRycy9kb3ducmV2LnhtbESPQWvCQBSE70L/w/IKvelGESmpq4hQ6EWMqQRye2Rf&#10;N8Hs25BdTfLvu0Khx2FmvmG2+9G24kG9bxwrWC4SEMSV0w0bBdfvz/k7CB+QNbaOScFEHva7l9kW&#10;U+0GvtAjD0ZECPsUFdQhdKmUvqrJol+4jjh6P663GKLsjdQ9DhFuW7lKko202HBcqLGjY03VLb9b&#10;BeX5NN06U5jVISvvU15m56HIlHp7HQ8fIAKN4T/81/7SCtYbeH6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WuiLEAAAA2wAAAA8AAAAAAAAAAAAAAAAAmAIAAGRycy9k&#10;b3ducmV2LnhtbFBLBQYAAAAABAAEAPUAAACJ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42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shape id="Freeform 42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gvr8A&#10;AADbAAAADwAAAGRycy9kb3ducmV2LnhtbERPy4rCMBTdC/5DuMLsNNURR2tTEcFBXMj4+IBLc22r&#10;zU1pomb+3iwGZnk472wVTCOe1LnasoLxKAFBXFhdc6ngct4O5yCcR9bYWCYFv+Rglfd7GabavvhI&#10;z5MvRQxhl6KCyvs2ldIVFRl0I9sSR+5qO4M+wq6UusNXDDeNnCTJTBqsOTZU2NKmouJ+ehgFP4t1&#10;IDfbnw/Nt7sdv8JBfxpS6mMQ1ksQnoL/F/+5d1rBNI6NX+IPk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CC+vwAAANsAAAAPAAAAAAAAAAAAAAAAAJgCAABkcnMvZG93bnJl&#10;di54bWxQSwUGAAAAAAQABAD1AAAAhAMAAAAA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42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<v:shape id="Freeform 42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D6sIA&#10;AADbAAAADwAAAGRycy9kb3ducmV2LnhtbERPz2vCMBS+C/4P4QleiqZ2bI7OKCq4zbGDdtv90by1&#10;xealJJnW/94cBh4/vt+LVW9acSbnG8sKZtMUBHFpdcOVgu+v3eQZhA/IGlvLpOBKHlbL4WCBubYX&#10;PtK5CJWIIexzVFCH0OVS+rImg35qO+LI/VpnMEToKqkdXmK4aWWWpk/SYMOxocaOtjWVp+LPKEh+&#10;Pufu46FIk0Py+mbkPjtt9plS41G/fgERqA938b/7XSt4jOvjl/g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MPqwgAAANsAAAAPAAAAAAAAAAAAAAAAAJgCAABkcnMvZG93&#10;bnJldi54bWxQSwUGAAAAAAQABAD1AAAAhwMAAAAA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42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<v:shape id="Freeform 43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3vXcUA&#10;AADbAAAADwAAAGRycy9kb3ducmV2LnhtbESP3WrCQBSE74W+w3IK3plNlVZNXUUKilSQ+kdvD9nT&#10;JLh7Ns2uMX37rlDo5TAz3zCzRWeNaKnxlWMFT0kKgjh3uuJCwem4GkxA+ICs0TgmBT/kYTF/6M0w&#10;0+7Ge2oPoRARwj5DBWUIdSalz0uy6BNXE0fvyzUWQ5RNIXWDtwi3Rg7T9EVarDgulFjTW0n55XC1&#10;Cs671oyn25Ejev9cr8cf5vo9WinVf+yWryACdeE//NfeaAXPQ7h/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e9dxQAAANsAAAAPAAAAAAAAAAAAAAAAAJgCAABkcnMv&#10;ZG93bnJldi54bWxQSwUGAAAAAAQABAD1AAAAigMAAAAA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43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<v:shape id="Freeform 43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GdMUA&#10;AADbAAAADwAAAGRycy9kb3ducmV2LnhtbESPT2sCMRTE7wW/Q3gFL6VmFVtkaxT/oHjopbZ6fmxe&#10;d9duXmIS1/Xbm0Khx2FmfsNM551pREs+1JYVDAcZCOLC6ppLBV+fm+cJiBCRNTaWScGNAsxnvYcp&#10;5tpe+YPafSxFgnDIUUEVo8ulDEVFBsPAOuLkfVtvMCbpS6k9XhPcNHKUZa/SYM1poUJHq4qKn/3F&#10;KHDtqnhauINvt6fl+3F4Oq/D5KxU/7FbvIGI1MX/8F97pxW8jOH3S/o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AZ0xQAAANsAAAAPAAAAAAAAAAAAAAAAAJgCAABkcnMv&#10;ZG93bnJldi54bWxQSwUGAAAAAAQABAD1AAAAigMAAAAA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6985" r="4445" b="1905"/>
                <wp:wrapNone/>
                <wp:docPr id="25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26" name="Group 43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27" name="Freeform 43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29" name="Freeform 43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5109D" id="Group 433" o:spid="_x0000_s1026" style="position:absolute;margin-left:325.75pt;margin-top:46.7pt;width:197.4pt;height:.8pt;z-index:-251647488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">
                <v:group id="Group 43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3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xuMQA&#10;AADbAAAADwAAAGRycy9kb3ducmV2LnhtbESPQYvCMBSE7wv+h/AEb5oqapdqlEUoeBDBqoe9PZpn&#10;W21eSpPV6q/fLAh7HGbmG2a57kwt7tS6yrKC8SgCQZxbXXGh4HRMh58gnEfWWFsmBU9ysF71PpaY&#10;aPvgA90zX4gAYZeggtL7JpHS5SUZdCPbEAfvYluDPsi2kLrFR4CbWk6iaC4NVhwWSmxoU1J+y36M&#10;gt2+wPm1Ok/T2Ss7pJftU3/HG6UG/e5rAcJT5//D7/ZWK5jE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cbjEAAAA2w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43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43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AUcQA&#10;AADbAAAADwAAAGRycy9kb3ducmV2LnhtbESPT4vCMBTE78J+h/AWvGm64t9qlEUoeBDBqgdvj+bZ&#10;drd5KU3U6qc3Cwseh5n5DbNYtaYSN2pcaVnBVz8CQZxZXXKu4HhIelMQziNrrCyTggc5WC0/OguM&#10;tb3znm6pz0WAsItRQeF9HUvpsoIMur6tiYN3sY1BH2STS93gPcBNJQdRNJYGSw4LBda0Lij7Ta9G&#10;wXaX4/inPA2T0TPdJ5fNQ58na6W6n+33HISn1r/D/+2NVjCYwd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QFHEAAAA2wAAAA8AAAAAAAAAAAAAAAAAmAIAAGRycy9k&#10;b3ducmV2LnhtbFBLBQYAAAAABAAEAPUAAACJAwAAAAA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D65B49">
        <w:rPr>
          <w:position w:val="-1"/>
          <w:sz w:val="24"/>
          <w:szCs w:val="24"/>
        </w:rPr>
        <w:t>o tome koji korisnik je izabrao koje poruke da mu budu omiljene.</w:t>
      </w:r>
    </w:p>
    <w:p w:rsidR="00D65B49" w:rsidRDefault="00D65B49" w:rsidP="00D65B49">
      <w:pPr>
        <w:spacing w:line="260" w:lineRule="exact"/>
        <w:ind w:left="160"/>
        <w:rPr>
          <w:sz w:val="24"/>
          <w:szCs w:val="24"/>
        </w:rPr>
      </w:pPr>
    </w:p>
    <w:p w:rsidR="00D65B49" w:rsidRDefault="00D65B49" w:rsidP="00D65B49">
      <w:pPr>
        <w:spacing w:before="1" w:line="180" w:lineRule="exact"/>
        <w:rPr>
          <w:sz w:val="18"/>
          <w:szCs w:val="18"/>
        </w:rPr>
      </w:pPr>
    </w:p>
    <w:p w:rsidR="00D65B49" w:rsidRDefault="00D65B49" w:rsidP="00D65B49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D65B49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D65B49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id_Note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EE253D" w:rsidP="00D65B49">
            <w:pPr>
              <w:spacing w:before="66"/>
              <w:ind w:left="37"/>
            </w:pPr>
            <w:r>
              <w:t>Yes</w:t>
            </w:r>
          </w:p>
        </w:tc>
      </w:tr>
      <w:tr w:rsidR="00D65B49" w:rsidTr="00D65B49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52"/>
              <w:ind w:left="29"/>
            </w:pPr>
            <w:r>
              <w:rPr>
                <w:spacing w:val="-1"/>
              </w:rPr>
              <w:t>Id_User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EE253D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EE253D" w:rsidP="00D65B49">
            <w:pPr>
              <w:spacing w:before="52"/>
              <w:ind w:left="37"/>
            </w:pPr>
            <w:r>
              <w:t>Yes</w:t>
            </w:r>
          </w:p>
        </w:tc>
      </w:tr>
    </w:tbl>
    <w:p w:rsidR="00D65B49" w:rsidRDefault="00D65B49" w:rsidP="00D65B49">
      <w:pPr>
        <w:spacing w:before="17" w:line="200" w:lineRule="exact"/>
      </w:pPr>
    </w:p>
    <w:p w:rsidR="00D65B49" w:rsidRDefault="00D65B49"/>
    <w:sectPr w:rsidR="00D65B49">
      <w:footerReference w:type="default" r:id="rId17"/>
      <w:pgSz w:w="12240" w:h="15840"/>
      <w:pgMar w:top="740" w:right="1640" w:bottom="280" w:left="1640" w:header="548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0CE" w:rsidRDefault="005D00CE">
      <w:r>
        <w:separator/>
      </w:r>
    </w:p>
  </w:endnote>
  <w:endnote w:type="continuationSeparator" w:id="0">
    <w:p w:rsidR="005D00CE" w:rsidRDefault="005D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156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B49" w:rsidRDefault="00D65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F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5B49" w:rsidRDefault="00D65B49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06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02pt;margin-top:742.95pt;width:8pt;height:14pt;z-index:-11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KcrAIAAKo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07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Pr="002C7C6C" w:rsidRDefault="00D65B49" w:rsidP="002C7C6C">
                          <w:pPr>
                            <w:spacing w:line="220" w:lineRule="exact"/>
                            <w:ind w:left="20" w:right="-30"/>
                            <w:rPr>
                              <w:spacing w:val="2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89pt;margin-top:744.6pt;width:182.45pt;height:11.95pt;z-index:-11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" filled="f" stroked="f">
              <v:textbox inset="0,0,0,0">
                <w:txbxContent>
                  <w:p w:rsidR="00D65B49" w:rsidRPr="002C7C6C" w:rsidRDefault="00D65B49" w:rsidP="002C7C6C">
                    <w:pPr>
                      <w:spacing w:line="220" w:lineRule="exact"/>
                      <w:ind w:left="20" w:right="-30"/>
                      <w:rPr>
                        <w:spacing w:val="2"/>
                      </w:rPr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08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473.5pt;margin-top:744.6pt;width:49.6pt;height:11.95pt;z-index:-11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nXsA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In4WdewAgAAsQ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09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302pt;margin-top:742.95pt;width:8pt;height:14pt;z-index:-11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7VsA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1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margin-left:89pt;margin-top:744.6pt;width:182.45pt;height:11.95pt;z-index:-1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GdsQIAALI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11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1" type="#_x0000_t202" style="position:absolute;margin-left:473.5pt;margin-top:744.6pt;width:49.6pt;height:11.95pt;z-index:-1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GQrw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12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302pt;margin-top:742.95pt;width:8pt;height:14pt;z-index:-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dzrwIAALE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13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3" type="#_x0000_t202" style="position:absolute;margin-left:89pt;margin-top:744.6pt;width:182.45pt;height:11.95pt;z-index:-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Y+sQIAALI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14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4" type="#_x0000_t202" style="position:absolute;margin-left:473.5pt;margin-top:744.6pt;width:49.6pt;height:11.95pt;z-index:-11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8C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CBkfwKwAgAAsQ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18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302pt;margin-top:742.95pt;width:8pt;height:14pt;z-index:-11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19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6" type="#_x0000_t202" style="position:absolute;margin-left:89pt;margin-top:744.6pt;width:182.45pt;height:11.95pt;z-index:-11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FZ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0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7" type="#_x0000_t202" style="position:absolute;margin-left:473.5pt;margin-top:744.6pt;width:49.6pt;height:11.95pt;z-index:-1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Ce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21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302pt;margin-top:742.95pt;width:8pt;height:14pt;z-index:-11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fyrg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89pt;margin-top:744.6pt;width:182.45pt;height:11.95pt;z-index:-11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3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40" type="#_x0000_t202" style="position:absolute;margin-left:473.5pt;margin-top:744.6pt;width:49.6pt;height:11.95pt;z-index:-11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F75CC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324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302pt;margin-top:742.95pt;width:8pt;height:14pt;z-index:-11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5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2" type="#_x0000_t202" style="position:absolute;margin-left:89pt;margin-top:744.6pt;width:182.45pt;height:11.95pt;z-index:-11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gOsAIAALE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6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 w:rsidP="006147F6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473.5pt;margin-top:744.6pt;width:49.6pt;height:11.95pt;z-index:-11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ghsAIAALA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Efq6CGwAgAAsA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 w:rsidP="006147F6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0CE" w:rsidRDefault="005D00CE">
      <w:r>
        <w:separator/>
      </w:r>
    </w:p>
  </w:footnote>
  <w:footnote w:type="continuationSeparator" w:id="0">
    <w:p w:rsidR="005D00CE" w:rsidRDefault="005D0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49" w:rsidRDefault="00D65B49">
    <w:pPr>
      <w:pStyle w:val="Header"/>
    </w:pPr>
    <w:r>
      <w:t>Specifikacija baze podataka – Tim Mracni Vitezovi</w:t>
    </w:r>
  </w:p>
  <w:p w:rsidR="00D65B49" w:rsidRDefault="00D65B49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2213E"/>
    <w:multiLevelType w:val="multilevel"/>
    <w:tmpl w:val="1F78A2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E0"/>
    <w:rsid w:val="000A718C"/>
    <w:rsid w:val="00222314"/>
    <w:rsid w:val="002C7C6C"/>
    <w:rsid w:val="003D7AE0"/>
    <w:rsid w:val="00450362"/>
    <w:rsid w:val="004F3507"/>
    <w:rsid w:val="005D00CE"/>
    <w:rsid w:val="006147F6"/>
    <w:rsid w:val="007302B7"/>
    <w:rsid w:val="00783F0E"/>
    <w:rsid w:val="008278C6"/>
    <w:rsid w:val="00A015E0"/>
    <w:rsid w:val="00B12EAF"/>
    <w:rsid w:val="00BC7F05"/>
    <w:rsid w:val="00CD5A0D"/>
    <w:rsid w:val="00D65B49"/>
    <w:rsid w:val="00EE253D"/>
    <w:rsid w:val="00F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6749C9-3B00-4F25-B35B-95CBE7A0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507"/>
  </w:style>
  <w:style w:type="paragraph" w:styleId="Footer">
    <w:name w:val="footer"/>
    <w:basedOn w:val="Normal"/>
    <w:link w:val="Foot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C882-87AE-45FC-B3FE-57C28B9E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2015-05-03T01:43:00Z</dcterms:created>
  <dcterms:modified xsi:type="dcterms:W3CDTF">2015-05-03T12:33:00Z</dcterms:modified>
</cp:coreProperties>
</file>